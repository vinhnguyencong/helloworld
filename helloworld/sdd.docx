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SHBIA_HONYAKU_2"/>
    <w:p w:rsidR="00E6051D" w:rsidRDefault="00E6051D" w:rsidP="00E6051D">
      <w:pPr>
        <w:jc w:val="center"/>
        <w:rPr>
          <w:rFonts w:eastAsia="MS Mincho"/>
          <w:b/>
          <w:bCs/>
          <w:sz w:val="44"/>
        </w:rPr>
      </w:pPr>
      <w:r>
        <w:rPr>
          <w:rFonts w:eastAsia="MS Mincho"/>
          <w:b/>
          <w:bCs/>
          <w:sz w:val="44"/>
          <w:u w:val="single"/>
        </w:rPr>
        <w:fldChar w:fldCharType="begin"/>
      </w:r>
      <w:r>
        <w:rPr>
          <w:rFonts w:eastAsia="MS Mincho"/>
          <w:b/>
          <w:bCs/>
          <w:sz w:val="44"/>
          <w:u w:val="single"/>
        </w:rPr>
        <w:instrText xml:space="preserve"> TITLE </w:instrText>
      </w:r>
      <w:r>
        <w:rPr>
          <w:rFonts w:eastAsia="MS Mincho"/>
          <w:b/>
          <w:bCs/>
          <w:sz w:val="44"/>
          <w:u w:val="single"/>
        </w:rPr>
        <w:fldChar w:fldCharType="separate"/>
      </w:r>
      <w:r>
        <w:rPr>
          <w:rFonts w:eastAsia="MS Mincho"/>
          <w:b/>
          <w:bCs/>
          <w:sz w:val="44"/>
          <w:u w:val="single"/>
        </w:rPr>
        <w:t>Software Detailed Design Specification</w:t>
      </w:r>
      <w:r>
        <w:rPr>
          <w:rFonts w:eastAsia="MS Mincho"/>
          <w:b/>
          <w:bCs/>
          <w:sz w:val="44"/>
          <w:u w:val="single"/>
        </w:rPr>
        <w:fldChar w:fldCharType="end"/>
      </w:r>
      <w:bookmarkEnd w:id="0"/>
    </w:p>
    <w:p w:rsidR="0036159C" w:rsidRDefault="0036159C"/>
    <w:p w:rsidR="00E6051D" w:rsidRDefault="00E6051D">
      <w:pPr>
        <w:widowControl/>
        <w:suppressAutoHyphens w:val="0"/>
        <w:spacing w:after="160" w:line="259" w:lineRule="auto"/>
      </w:pPr>
      <w:r>
        <w:br w:type="page"/>
      </w:r>
    </w:p>
    <w:p w:rsidR="00E6051D" w:rsidRDefault="00E6051D" w:rsidP="00E6051D">
      <w:pPr>
        <w:pStyle w:val="Heading1"/>
        <w:pageBreakBefore/>
      </w:pPr>
      <w:r>
        <w:lastRenderedPageBreak/>
        <w:t>Introduction</w:t>
      </w:r>
    </w:p>
    <w:p w:rsidR="00E6051D" w:rsidRDefault="00E6051D" w:rsidP="00E6051D">
      <w:pPr>
        <w:pStyle w:val="guidelines"/>
      </w:pPr>
      <w:r>
        <w:t xml:space="preserve">&lt; Give a brief introduction to the project and scope of the detailed design document in terms of the design elements/views that are required/covered as per guidelines along with the audience. </w:t>
      </w:r>
      <w:proofErr w:type="gramStart"/>
      <w:r>
        <w:t>Also</w:t>
      </w:r>
      <w:proofErr w:type="gramEnd"/>
      <w:r>
        <w:t xml:space="preserve"> summary on organization of information will be useful. &gt;</w:t>
      </w:r>
    </w:p>
    <w:p w:rsidR="00E6051D" w:rsidRDefault="00E6051D" w:rsidP="00E6051D">
      <w:pPr>
        <w:rPr>
          <w:rFonts w:eastAsia="MS Mincho"/>
          <w:lang w:eastAsia="ja-JP"/>
        </w:rPr>
      </w:pPr>
    </w:p>
    <w:p w:rsidR="00E6051D" w:rsidRDefault="00E6051D" w:rsidP="00E6051D"/>
    <w:p w:rsidR="00E6051D" w:rsidRDefault="00E6051D" w:rsidP="00E6051D">
      <w:pPr>
        <w:pStyle w:val="Heading1"/>
        <w:rPr>
          <w:bCs/>
          <w:i/>
          <w:iCs/>
        </w:rPr>
      </w:pPr>
      <w:bookmarkStart w:id="1" w:name="_toc443"/>
      <w:bookmarkEnd w:id="1"/>
      <w:r>
        <w:t>References</w:t>
      </w:r>
    </w:p>
    <w:p w:rsidR="00E6051D" w:rsidRDefault="00E6051D" w:rsidP="00E6051D">
      <w:pPr>
        <w:ind w:left="454"/>
        <w:jc w:val="both"/>
        <w:rPr>
          <w:b/>
        </w:rPr>
      </w:pPr>
      <w:r>
        <w:rPr>
          <w:bCs/>
          <w:i/>
          <w:iCs/>
        </w:rPr>
        <w:t>&lt;</w:t>
      </w:r>
      <w:r>
        <w:rPr>
          <w:rFonts w:eastAsia="MS Mincho"/>
          <w:bCs/>
          <w:i/>
          <w:iCs/>
          <w:lang w:eastAsia="ja-JP"/>
        </w:rPr>
        <w:t xml:space="preserve"> </w:t>
      </w:r>
      <w:r>
        <w:rPr>
          <w:bCs/>
          <w:i/>
          <w:iCs/>
        </w:rPr>
        <w:t>This section should provide a complete list of all documents, standards</w:t>
      </w:r>
      <w:r>
        <w:rPr>
          <w:rFonts w:eastAsia="MS Mincho"/>
          <w:bCs/>
          <w:i/>
          <w:iCs/>
          <w:lang w:eastAsia="ja-JP"/>
        </w:rPr>
        <w:t xml:space="preserve"> </w:t>
      </w:r>
      <w:r>
        <w:rPr>
          <w:bCs/>
          <w:i/>
          <w:iCs/>
        </w:rPr>
        <w:t>&gt;</w:t>
      </w:r>
    </w:p>
    <w:tbl>
      <w:tblPr>
        <w:tblW w:w="0" w:type="auto"/>
        <w:tblInd w:w="106" w:type="dxa"/>
        <w:tblLayout w:type="fixed"/>
        <w:tblCellMar>
          <w:left w:w="72" w:type="dxa"/>
          <w:right w:w="72" w:type="dxa"/>
        </w:tblCellMar>
        <w:tblLook w:val="0000" w:firstRow="0" w:lastRow="0" w:firstColumn="0" w:lastColumn="0" w:noHBand="0" w:noVBand="0"/>
      </w:tblPr>
      <w:tblGrid>
        <w:gridCol w:w="2339"/>
        <w:gridCol w:w="2952"/>
        <w:gridCol w:w="887"/>
        <w:gridCol w:w="2003"/>
        <w:gridCol w:w="2020"/>
      </w:tblGrid>
      <w:tr w:rsidR="00E6051D" w:rsidTr="007F0C88">
        <w:trPr>
          <w:trHeight w:val="284"/>
        </w:trPr>
        <w:tc>
          <w:tcPr>
            <w:tcW w:w="2339" w:type="dxa"/>
            <w:tcBorders>
              <w:top w:val="single" w:sz="4" w:space="0" w:color="000000"/>
              <w:left w:val="single" w:sz="4" w:space="0" w:color="000000"/>
              <w:bottom w:val="single" w:sz="4" w:space="0" w:color="000000"/>
            </w:tcBorders>
            <w:shd w:val="clear" w:color="auto" w:fill="CCCCCC"/>
            <w:vAlign w:val="center"/>
          </w:tcPr>
          <w:p w:rsidR="00E6051D" w:rsidRDefault="00E6051D" w:rsidP="007F0C88">
            <w:pPr>
              <w:snapToGrid w:val="0"/>
              <w:jc w:val="center"/>
              <w:rPr>
                <w:b/>
              </w:rPr>
            </w:pPr>
            <w:r>
              <w:rPr>
                <w:b/>
              </w:rPr>
              <w:t xml:space="preserve">Document </w:t>
            </w:r>
            <w:r>
              <w:rPr>
                <w:rFonts w:eastAsia="MS Mincho"/>
                <w:b/>
                <w:lang w:eastAsia="ja-JP"/>
              </w:rPr>
              <w:t>ID</w:t>
            </w:r>
          </w:p>
        </w:tc>
        <w:tc>
          <w:tcPr>
            <w:tcW w:w="2952" w:type="dxa"/>
            <w:tcBorders>
              <w:top w:val="single" w:sz="4" w:space="0" w:color="000000"/>
              <w:left w:val="single" w:sz="4" w:space="0" w:color="000000"/>
              <w:bottom w:val="single" w:sz="4" w:space="0" w:color="000000"/>
            </w:tcBorders>
            <w:shd w:val="clear" w:color="auto" w:fill="CCCCCC"/>
            <w:vAlign w:val="center"/>
          </w:tcPr>
          <w:p w:rsidR="00E6051D" w:rsidRDefault="00E6051D" w:rsidP="007F0C88">
            <w:pPr>
              <w:snapToGrid w:val="0"/>
              <w:jc w:val="center"/>
              <w:rPr>
                <w:b/>
              </w:rPr>
            </w:pPr>
            <w:r>
              <w:rPr>
                <w:b/>
              </w:rPr>
              <w:t>Document/Standards Name/Title</w:t>
            </w:r>
          </w:p>
        </w:tc>
        <w:tc>
          <w:tcPr>
            <w:tcW w:w="887" w:type="dxa"/>
            <w:tcBorders>
              <w:top w:val="single" w:sz="4" w:space="0" w:color="000000"/>
              <w:left w:val="single" w:sz="4" w:space="0" w:color="000000"/>
              <w:bottom w:val="single" w:sz="4" w:space="0" w:color="000000"/>
            </w:tcBorders>
            <w:shd w:val="clear" w:color="auto" w:fill="CCCCCC"/>
            <w:vAlign w:val="center"/>
          </w:tcPr>
          <w:p w:rsidR="00E6051D" w:rsidRDefault="00E6051D" w:rsidP="007F0C88">
            <w:pPr>
              <w:snapToGrid w:val="0"/>
              <w:jc w:val="center"/>
              <w:rPr>
                <w:b/>
              </w:rPr>
            </w:pPr>
            <w:r>
              <w:rPr>
                <w:b/>
              </w:rPr>
              <w:t xml:space="preserve">Source </w:t>
            </w:r>
          </w:p>
        </w:tc>
        <w:tc>
          <w:tcPr>
            <w:tcW w:w="2003" w:type="dxa"/>
            <w:tcBorders>
              <w:top w:val="single" w:sz="4" w:space="0" w:color="000000"/>
              <w:left w:val="single" w:sz="4" w:space="0" w:color="000000"/>
              <w:bottom w:val="single" w:sz="4" w:space="0" w:color="000000"/>
            </w:tcBorders>
            <w:shd w:val="clear" w:color="auto" w:fill="CCCCCC"/>
            <w:vAlign w:val="center"/>
          </w:tcPr>
          <w:p w:rsidR="00E6051D" w:rsidRDefault="00E6051D" w:rsidP="007F0C88">
            <w:pPr>
              <w:snapToGrid w:val="0"/>
              <w:jc w:val="center"/>
              <w:rPr>
                <w:b/>
              </w:rPr>
            </w:pPr>
            <w:r>
              <w:rPr>
                <w:b/>
              </w:rPr>
              <w:t>Version No. /Release or Publication date</w:t>
            </w:r>
          </w:p>
        </w:tc>
        <w:tc>
          <w:tcPr>
            <w:tcW w:w="202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E6051D" w:rsidRDefault="00E6051D" w:rsidP="007F0C88">
            <w:pPr>
              <w:snapToGrid w:val="0"/>
              <w:jc w:val="center"/>
            </w:pPr>
            <w:r>
              <w:rPr>
                <w:b/>
              </w:rPr>
              <w:t>Brief Description/Section Reference</w:t>
            </w:r>
          </w:p>
        </w:tc>
      </w:tr>
      <w:tr w:rsidR="00E6051D" w:rsidTr="007F0C88">
        <w:trPr>
          <w:trHeight w:val="268"/>
        </w:trPr>
        <w:tc>
          <w:tcPr>
            <w:tcW w:w="2339"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2952"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887"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2003"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051D" w:rsidRDefault="00E6051D" w:rsidP="007F0C88">
            <w:pPr>
              <w:snapToGrid w:val="0"/>
            </w:pPr>
          </w:p>
        </w:tc>
      </w:tr>
      <w:tr w:rsidR="00E6051D" w:rsidTr="007F0C88">
        <w:trPr>
          <w:trHeight w:val="254"/>
        </w:trPr>
        <w:tc>
          <w:tcPr>
            <w:tcW w:w="2339"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2952"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887"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2003"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051D" w:rsidRDefault="00E6051D" w:rsidP="007F0C88">
            <w:pPr>
              <w:snapToGrid w:val="0"/>
            </w:pPr>
          </w:p>
        </w:tc>
      </w:tr>
      <w:tr w:rsidR="00E6051D" w:rsidTr="007F0C88">
        <w:trPr>
          <w:trHeight w:val="254"/>
        </w:trPr>
        <w:tc>
          <w:tcPr>
            <w:tcW w:w="2339"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2952"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887"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2003"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20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051D" w:rsidRDefault="00E6051D" w:rsidP="007F0C88">
            <w:pPr>
              <w:snapToGrid w:val="0"/>
            </w:pPr>
          </w:p>
        </w:tc>
      </w:tr>
    </w:tbl>
    <w:p w:rsidR="00E6051D" w:rsidRDefault="00E6051D" w:rsidP="00E6051D"/>
    <w:p w:rsidR="00E6051D" w:rsidRDefault="00E6051D" w:rsidP="00E6051D">
      <w:pPr>
        <w:rPr>
          <w:rFonts w:eastAsia="MS Mincho"/>
          <w:lang w:eastAsia="ja-JP"/>
        </w:rPr>
      </w:pPr>
    </w:p>
    <w:p w:rsidR="00E6051D" w:rsidRDefault="00E6051D" w:rsidP="00E6051D">
      <w:pPr>
        <w:pStyle w:val="Heading1"/>
      </w:pPr>
      <w:bookmarkStart w:id="2" w:name="_toc509"/>
      <w:bookmarkEnd w:id="2"/>
      <w:r>
        <w:t>Definitions and Acronyms</w:t>
      </w:r>
    </w:p>
    <w:p w:rsidR="00E6051D" w:rsidRDefault="00E6051D" w:rsidP="00E6051D">
      <w:pPr>
        <w:pStyle w:val="guidelines"/>
        <w:rPr>
          <w:b/>
          <w:bCs/>
        </w:rPr>
      </w:pPr>
      <w:r>
        <w:t xml:space="preserve">&lt; Definitions of all the terms, acronyms and abbreviations required </w:t>
      </w:r>
      <w:proofErr w:type="gramStart"/>
      <w:r>
        <w:t>to properly interpret</w:t>
      </w:r>
      <w:proofErr w:type="gramEnd"/>
      <w:r>
        <w:t xml:space="preserve"> the detailed design is to be stated in the table. Remember to use these terms consistently across all sections of the document.&gt;</w:t>
      </w:r>
    </w:p>
    <w:tbl>
      <w:tblPr>
        <w:tblW w:w="0" w:type="auto"/>
        <w:tblInd w:w="106" w:type="dxa"/>
        <w:tblLayout w:type="fixed"/>
        <w:tblCellMar>
          <w:left w:w="72" w:type="dxa"/>
          <w:right w:w="72" w:type="dxa"/>
        </w:tblCellMar>
        <w:tblLook w:val="0000" w:firstRow="0" w:lastRow="0" w:firstColumn="0" w:lastColumn="0" w:noHBand="0" w:noVBand="0"/>
      </w:tblPr>
      <w:tblGrid>
        <w:gridCol w:w="839"/>
        <w:gridCol w:w="1943"/>
        <w:gridCol w:w="7425"/>
      </w:tblGrid>
      <w:tr w:rsidR="00E6051D" w:rsidTr="007F0C88">
        <w:trPr>
          <w:trHeight w:val="259"/>
        </w:trPr>
        <w:tc>
          <w:tcPr>
            <w:tcW w:w="839" w:type="dxa"/>
            <w:tcBorders>
              <w:top w:val="single" w:sz="4" w:space="0" w:color="000000"/>
              <w:left w:val="single" w:sz="4" w:space="0" w:color="000000"/>
              <w:bottom w:val="single" w:sz="4" w:space="0" w:color="000000"/>
            </w:tcBorders>
            <w:shd w:val="clear" w:color="auto" w:fill="CCCCCC"/>
            <w:vAlign w:val="center"/>
          </w:tcPr>
          <w:p w:rsidR="00E6051D" w:rsidRDefault="00E6051D" w:rsidP="007F0C88">
            <w:pPr>
              <w:snapToGrid w:val="0"/>
              <w:rPr>
                <w:b/>
                <w:bCs/>
              </w:rPr>
            </w:pPr>
            <w:r>
              <w:rPr>
                <w:b/>
                <w:bCs/>
              </w:rPr>
              <w:t>No</w:t>
            </w:r>
          </w:p>
        </w:tc>
        <w:tc>
          <w:tcPr>
            <w:tcW w:w="1943" w:type="dxa"/>
            <w:tcBorders>
              <w:top w:val="single" w:sz="4" w:space="0" w:color="000000"/>
              <w:left w:val="single" w:sz="4" w:space="0" w:color="000000"/>
              <w:bottom w:val="single" w:sz="4" w:space="0" w:color="000000"/>
            </w:tcBorders>
            <w:shd w:val="clear" w:color="auto" w:fill="CCCCCC"/>
            <w:vAlign w:val="center"/>
          </w:tcPr>
          <w:p w:rsidR="00E6051D" w:rsidRDefault="00E6051D" w:rsidP="007F0C88">
            <w:pPr>
              <w:snapToGrid w:val="0"/>
              <w:rPr>
                <w:b/>
                <w:bCs/>
              </w:rPr>
            </w:pPr>
            <w:r>
              <w:rPr>
                <w:b/>
                <w:bCs/>
              </w:rPr>
              <w:t>Acronyms</w:t>
            </w:r>
          </w:p>
        </w:tc>
        <w:tc>
          <w:tcPr>
            <w:tcW w:w="7425"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E6051D" w:rsidRDefault="00E6051D" w:rsidP="007F0C88">
            <w:pPr>
              <w:snapToGrid w:val="0"/>
            </w:pPr>
            <w:r>
              <w:rPr>
                <w:b/>
                <w:bCs/>
              </w:rPr>
              <w:t xml:space="preserve">Definition </w:t>
            </w:r>
          </w:p>
        </w:tc>
      </w:tr>
      <w:tr w:rsidR="00E6051D" w:rsidTr="007F0C88">
        <w:trPr>
          <w:trHeight w:val="259"/>
        </w:trPr>
        <w:tc>
          <w:tcPr>
            <w:tcW w:w="839"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jc w:val="center"/>
              <w:rPr>
                <w:b/>
              </w:rPr>
            </w:pPr>
          </w:p>
        </w:tc>
        <w:tc>
          <w:tcPr>
            <w:tcW w:w="1943"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7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051D" w:rsidRDefault="00E6051D" w:rsidP="007F0C88">
            <w:pPr>
              <w:snapToGrid w:val="0"/>
            </w:pPr>
          </w:p>
        </w:tc>
      </w:tr>
      <w:tr w:rsidR="00E6051D" w:rsidTr="007F0C88">
        <w:trPr>
          <w:trHeight w:val="259"/>
        </w:trPr>
        <w:tc>
          <w:tcPr>
            <w:tcW w:w="839"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jc w:val="center"/>
            </w:pPr>
          </w:p>
        </w:tc>
        <w:tc>
          <w:tcPr>
            <w:tcW w:w="1943"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7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051D" w:rsidRDefault="00E6051D" w:rsidP="007F0C88">
            <w:pPr>
              <w:snapToGrid w:val="0"/>
            </w:pPr>
          </w:p>
        </w:tc>
      </w:tr>
      <w:tr w:rsidR="00E6051D" w:rsidTr="007F0C88">
        <w:trPr>
          <w:trHeight w:val="274"/>
        </w:trPr>
        <w:tc>
          <w:tcPr>
            <w:tcW w:w="839"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jc w:val="center"/>
            </w:pPr>
          </w:p>
        </w:tc>
        <w:tc>
          <w:tcPr>
            <w:tcW w:w="1943" w:type="dxa"/>
            <w:tcBorders>
              <w:top w:val="single" w:sz="4" w:space="0" w:color="000000"/>
              <w:left w:val="single" w:sz="4" w:space="0" w:color="000000"/>
              <w:bottom w:val="single" w:sz="4" w:space="0" w:color="000000"/>
            </w:tcBorders>
            <w:shd w:val="clear" w:color="auto" w:fill="auto"/>
            <w:vAlign w:val="center"/>
          </w:tcPr>
          <w:p w:rsidR="00E6051D" w:rsidRDefault="00E6051D" w:rsidP="007F0C88">
            <w:pPr>
              <w:snapToGrid w:val="0"/>
            </w:pPr>
          </w:p>
        </w:tc>
        <w:tc>
          <w:tcPr>
            <w:tcW w:w="7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051D" w:rsidRDefault="00E6051D" w:rsidP="007F0C88">
            <w:pPr>
              <w:snapToGrid w:val="0"/>
            </w:pPr>
          </w:p>
        </w:tc>
      </w:tr>
    </w:tbl>
    <w:p w:rsidR="00E6051D" w:rsidRDefault="00E6051D" w:rsidP="00E6051D"/>
    <w:p w:rsidR="00E6051D" w:rsidRDefault="00E6051D" w:rsidP="00E6051D">
      <w:pPr>
        <w:rPr>
          <w:rFonts w:eastAsia="MS Mincho"/>
          <w:lang w:eastAsia="ja-JP"/>
        </w:rPr>
      </w:pPr>
    </w:p>
    <w:p w:rsidR="00E6051D" w:rsidRDefault="00E6051D" w:rsidP="00E6051D">
      <w:pPr>
        <w:pStyle w:val="Heading1"/>
        <w:pageBreakBefore/>
        <w:rPr>
          <w:i/>
        </w:rPr>
      </w:pPr>
      <w:bookmarkStart w:id="3" w:name="_toc551"/>
      <w:bookmarkStart w:id="4" w:name="_GoBack"/>
      <w:bookmarkEnd w:id="3"/>
      <w:bookmarkEnd w:id="4"/>
      <w:r>
        <w:rPr>
          <w:rFonts w:eastAsia="MS Mincho"/>
          <w:lang w:eastAsia="ja-JP"/>
        </w:rPr>
        <w:lastRenderedPageBreak/>
        <w:t>Software Architecture</w:t>
      </w:r>
    </w:p>
    <w:p w:rsidR="00E6051D" w:rsidRDefault="00E6051D" w:rsidP="00E6051D">
      <w:pPr>
        <w:ind w:left="864"/>
        <w:jc w:val="both"/>
        <w:rPr>
          <w:rFonts w:eastAsia="MS Mincho"/>
          <w:i/>
          <w:lang w:eastAsia="ja-JP"/>
        </w:rPr>
      </w:pPr>
      <w:r>
        <w:rPr>
          <w:i/>
        </w:rPr>
        <w:t>&lt; Give an overview of the software architecture. Provide supporting information at software Architecture level.</w:t>
      </w:r>
    </w:p>
    <w:p w:rsidR="00E6051D" w:rsidRDefault="00E6051D" w:rsidP="00E6051D">
      <w:pPr>
        <w:numPr>
          <w:ilvl w:val="0"/>
          <w:numId w:val="2"/>
        </w:numPr>
        <w:jc w:val="both"/>
        <w:rPr>
          <w:rFonts w:eastAsia="MS Mincho"/>
          <w:i/>
          <w:lang w:eastAsia="ja-JP"/>
        </w:rPr>
      </w:pPr>
      <w:r>
        <w:rPr>
          <w:rFonts w:eastAsia="MS Mincho"/>
          <w:i/>
          <w:lang w:eastAsia="ja-JP"/>
        </w:rPr>
        <w:t>L</w:t>
      </w:r>
      <w:r>
        <w:rPr>
          <w:i/>
        </w:rPr>
        <w:t>ist of modules</w:t>
      </w:r>
    </w:p>
    <w:p w:rsidR="00E6051D" w:rsidRDefault="00E6051D" w:rsidP="00E6051D">
      <w:pPr>
        <w:numPr>
          <w:ilvl w:val="0"/>
          <w:numId w:val="2"/>
        </w:numPr>
        <w:jc w:val="both"/>
        <w:rPr>
          <w:i/>
        </w:rPr>
      </w:pPr>
      <w:r>
        <w:rPr>
          <w:rFonts w:eastAsia="MS Mincho"/>
          <w:i/>
          <w:lang w:eastAsia="ja-JP"/>
        </w:rPr>
        <w:t>T</w:t>
      </w:r>
      <w:r>
        <w:rPr>
          <w:i/>
        </w:rPr>
        <w:t>heir inter-relationships/call structure and high level functional description of each module along with description of external interfaces exposed to the external world</w:t>
      </w:r>
    </w:p>
    <w:p w:rsidR="00E6051D" w:rsidRDefault="00E6051D" w:rsidP="00E6051D">
      <w:pPr>
        <w:numPr>
          <w:ilvl w:val="0"/>
          <w:numId w:val="2"/>
        </w:numPr>
        <w:jc w:val="both"/>
        <w:rPr>
          <w:i/>
        </w:rPr>
      </w:pPr>
      <w:r>
        <w:rPr>
          <w:i/>
        </w:rPr>
        <w:t>Memory Map</w:t>
      </w:r>
    </w:p>
    <w:p w:rsidR="00E6051D" w:rsidRDefault="00E6051D" w:rsidP="00E6051D">
      <w:pPr>
        <w:numPr>
          <w:ilvl w:val="0"/>
          <w:numId w:val="2"/>
        </w:numPr>
        <w:jc w:val="both"/>
        <w:rPr>
          <w:i/>
        </w:rPr>
      </w:pPr>
      <w:r>
        <w:rPr>
          <w:i/>
        </w:rPr>
        <w:t>Timing/Sequence Diagrams</w:t>
      </w:r>
    </w:p>
    <w:p w:rsidR="00E6051D" w:rsidRDefault="00E6051D" w:rsidP="00E6051D">
      <w:pPr>
        <w:numPr>
          <w:ilvl w:val="0"/>
          <w:numId w:val="2"/>
        </w:numPr>
        <w:jc w:val="both"/>
        <w:rPr>
          <w:i/>
        </w:rPr>
      </w:pPr>
      <w:r>
        <w:rPr>
          <w:i/>
        </w:rPr>
        <w:t>Control/Data Flow Diagrams and Processor Model</w:t>
      </w:r>
    </w:p>
    <w:p w:rsidR="00E6051D" w:rsidRDefault="00E6051D" w:rsidP="00E6051D">
      <w:pPr>
        <w:numPr>
          <w:ilvl w:val="0"/>
          <w:numId w:val="2"/>
        </w:numPr>
        <w:jc w:val="both"/>
        <w:rPr>
          <w:rFonts w:eastAsia="MS Mincho"/>
          <w:i/>
          <w:lang w:eastAsia="ja-JP"/>
        </w:rPr>
      </w:pPr>
      <w:r>
        <w:rPr>
          <w:i/>
        </w:rPr>
        <w:t xml:space="preserve">Software Partitioning </w:t>
      </w:r>
    </w:p>
    <w:p w:rsidR="00E6051D" w:rsidRDefault="00E6051D" w:rsidP="00E6051D">
      <w:pPr>
        <w:numPr>
          <w:ilvl w:val="0"/>
          <w:numId w:val="2"/>
        </w:numPr>
        <w:jc w:val="both"/>
        <w:rPr>
          <w:rFonts w:eastAsia="MS Mincho"/>
          <w:lang w:eastAsia="ja-JP"/>
        </w:rPr>
      </w:pPr>
      <w:r>
        <w:rPr>
          <w:rFonts w:eastAsia="MS Mincho"/>
          <w:i/>
          <w:lang w:eastAsia="ja-JP"/>
        </w:rPr>
        <w:t>Etc. as applicable &gt;</w:t>
      </w:r>
    </w:p>
    <w:p w:rsidR="00E6051D" w:rsidRDefault="00E6051D" w:rsidP="00E6051D">
      <w:pPr>
        <w:pStyle w:val="Heading1"/>
        <w:pageBreakBefore/>
      </w:pPr>
      <w:bookmarkStart w:id="5" w:name="_toc560"/>
      <w:bookmarkEnd w:id="5"/>
      <w:r>
        <w:rPr>
          <w:rFonts w:eastAsia="MS Mincho"/>
          <w:lang w:eastAsia="ja-JP"/>
        </w:rPr>
        <w:lastRenderedPageBreak/>
        <w:t>Module 1</w:t>
      </w:r>
    </w:p>
    <w:p w:rsidR="00E6051D" w:rsidRDefault="00E6051D" w:rsidP="00E6051D">
      <w:pPr>
        <w:pStyle w:val="guidelines"/>
      </w:pPr>
      <w:r>
        <w:t>&lt; Chapter of the detailed design document is change depends on target software. ‘Figure 5.1: Software Structure Example A’ illustrate an example of a software structure. Some module structure is nested (e.g. Module 1), or some module structure is not nested (e.g.Module2, Module 3, Module 4). In this case, Module2 is equal to bottom level sub-module.</w:t>
      </w:r>
    </w:p>
    <w:p w:rsidR="00E6051D" w:rsidRDefault="00E6051D" w:rsidP="00E6051D">
      <w:pPr>
        <w:pStyle w:val="guidelines"/>
        <w:jc w:val="center"/>
      </w:pPr>
      <w:r>
        <w:rPr>
          <w:noProof/>
          <w:lang w:eastAsia="en-US"/>
        </w:rPr>
        <mc:AlternateContent>
          <mc:Choice Requires="wpg">
            <w:drawing>
              <wp:anchor distT="0" distB="0" distL="0" distR="0" simplePos="0" relativeHeight="251660288" behindDoc="0" locked="0" layoutInCell="1" allowOverlap="1" wp14:anchorId="55371F64" wp14:editId="3EBC17D2">
                <wp:simplePos x="0" y="0"/>
                <wp:positionH relativeFrom="column">
                  <wp:align>center</wp:align>
                </wp:positionH>
                <wp:positionV relativeFrom="paragraph">
                  <wp:posOffset>38100</wp:posOffset>
                </wp:positionV>
                <wp:extent cx="5494655" cy="6586220"/>
                <wp:effectExtent l="0" t="0" r="10795" b="24130"/>
                <wp:wrapTopAndBottom/>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4655" cy="6586220"/>
                          <a:chOff x="779" y="0"/>
                          <a:chExt cx="8653" cy="10372"/>
                        </a:xfrm>
                      </wpg:grpSpPr>
                      <wps:wsp>
                        <wps:cNvPr id="7" name="AutoShape 4"/>
                        <wps:cNvSpPr>
                          <a:spLocks noChangeArrowheads="1"/>
                        </wps:cNvSpPr>
                        <wps:spPr bwMode="auto">
                          <a:xfrm>
                            <a:off x="779" y="0"/>
                            <a:ext cx="8653" cy="10372"/>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g:cNvPr id="8" name="Group 5"/>
                        <wpg:cNvGrpSpPr>
                          <a:grpSpLocks/>
                        </wpg:cNvGrpSpPr>
                        <wpg:grpSpPr bwMode="auto">
                          <a:xfrm>
                            <a:off x="1590" y="504"/>
                            <a:ext cx="7237" cy="5660"/>
                            <a:chOff x="1590" y="504"/>
                            <a:chExt cx="7237" cy="5660"/>
                          </a:xfrm>
                        </wpg:grpSpPr>
                        <wpg:grpSp>
                          <wpg:cNvPr id="9" name="Group 6"/>
                          <wpg:cNvGrpSpPr>
                            <a:grpSpLocks/>
                          </wpg:cNvGrpSpPr>
                          <wpg:grpSpPr bwMode="auto">
                            <a:xfrm>
                              <a:off x="1590" y="504"/>
                              <a:ext cx="7237" cy="5660"/>
                              <a:chOff x="1590" y="504"/>
                              <a:chExt cx="7237" cy="5660"/>
                            </a:xfrm>
                          </wpg:grpSpPr>
                          <wpg:grpSp>
                            <wpg:cNvPr id="10" name="Group 7"/>
                            <wpg:cNvGrpSpPr>
                              <a:grpSpLocks/>
                            </wpg:cNvGrpSpPr>
                            <wpg:grpSpPr bwMode="auto">
                              <a:xfrm>
                                <a:off x="1590" y="504"/>
                                <a:ext cx="7237" cy="5660"/>
                                <a:chOff x="1590" y="504"/>
                                <a:chExt cx="7237" cy="5660"/>
                              </a:xfrm>
                            </wpg:grpSpPr>
                            <wps:wsp>
                              <wps:cNvPr id="11" name="AutoShape 8"/>
                              <wps:cNvSpPr>
                                <a:spLocks noChangeArrowheads="1"/>
                              </wps:cNvSpPr>
                              <wps:spPr bwMode="auto">
                                <a:xfrm>
                                  <a:off x="1590" y="504"/>
                                  <a:ext cx="7236" cy="5659"/>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g:cNvPr id="12" name="Group 9"/>
                              <wpg:cNvGrpSpPr>
                                <a:grpSpLocks/>
                              </wpg:cNvGrpSpPr>
                              <wpg:grpSpPr bwMode="auto">
                                <a:xfrm>
                                  <a:off x="1929" y="1133"/>
                                  <a:ext cx="6586" cy="4797"/>
                                  <a:chOff x="1929" y="1133"/>
                                  <a:chExt cx="6586" cy="4797"/>
                                </a:xfrm>
                              </wpg:grpSpPr>
                              <wpg:grpSp>
                                <wpg:cNvPr id="13" name="Group 10"/>
                                <wpg:cNvGrpSpPr>
                                  <a:grpSpLocks/>
                                </wpg:cNvGrpSpPr>
                                <wpg:grpSpPr bwMode="auto">
                                  <a:xfrm>
                                    <a:off x="1929" y="1133"/>
                                    <a:ext cx="1907" cy="4784"/>
                                    <a:chOff x="1929" y="1133"/>
                                    <a:chExt cx="1907" cy="4784"/>
                                  </a:xfrm>
                                </wpg:grpSpPr>
                                <wps:wsp>
                                  <wps:cNvPr id="14" name="AutoShape 11"/>
                                  <wps:cNvSpPr>
                                    <a:spLocks noChangeArrowheads="1"/>
                                  </wps:cNvSpPr>
                                  <wps:spPr bwMode="auto">
                                    <a:xfrm>
                                      <a:off x="1946" y="1133"/>
                                      <a:ext cx="1889" cy="4783"/>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g:cNvPr id="15" name="Group 12"/>
                                  <wpg:cNvGrpSpPr>
                                    <a:grpSpLocks/>
                                  </wpg:cNvGrpSpPr>
                                  <wpg:grpSpPr bwMode="auto">
                                    <a:xfrm>
                                      <a:off x="1929" y="1283"/>
                                      <a:ext cx="1890" cy="4338"/>
                                      <a:chOff x="1929" y="1283"/>
                                      <a:chExt cx="1890" cy="4338"/>
                                    </a:xfrm>
                                  </wpg:grpSpPr>
                                  <wps:wsp>
                                    <wps:cNvPr id="16" name="Text Box 13"/>
                                    <wps:cNvSpPr txBox="1">
                                      <a:spLocks noChangeArrowheads="1"/>
                                    </wps:cNvSpPr>
                                    <wps:spPr bwMode="auto">
                                      <a:xfrm>
                                        <a:off x="1929" y="1283"/>
                                        <a:ext cx="1889" cy="6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Top Level</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Sub-Module 1</w:t>
                                          </w:r>
                                        </w:p>
                                      </w:txbxContent>
                                    </wps:txbx>
                                    <wps:bodyPr rot="0" vert="horz" wrap="square" lIns="74160" tIns="9000" rIns="74160" bIns="9000" anchor="ctr" anchorCtr="0">
                                      <a:noAutofit/>
                                    </wps:bodyPr>
                                  </wps:wsp>
                                  <wpg:grpSp>
                                    <wpg:cNvPr id="17" name="Group 14"/>
                                    <wpg:cNvGrpSpPr>
                                      <a:grpSpLocks/>
                                    </wpg:cNvGrpSpPr>
                                    <wpg:grpSpPr bwMode="auto">
                                      <a:xfrm>
                                        <a:off x="2138" y="2037"/>
                                        <a:ext cx="1477" cy="863"/>
                                        <a:chOff x="2138" y="2037"/>
                                        <a:chExt cx="1477" cy="863"/>
                                      </a:xfrm>
                                    </wpg:grpSpPr>
                                    <wps:wsp>
                                      <wps:cNvPr id="18" name="AutoShape 15"/>
                                      <wps:cNvSpPr>
                                        <a:spLocks noChangeArrowheads="1"/>
                                      </wps:cNvSpPr>
                                      <wps:spPr bwMode="auto">
                                        <a:xfrm>
                                          <a:off x="2182" y="2037"/>
                                          <a:ext cx="1432" cy="862"/>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 name="Text Box 16"/>
                                      <wps:cNvSpPr txBox="1">
                                        <a:spLocks noChangeArrowheads="1"/>
                                      </wps:cNvSpPr>
                                      <wps:spPr bwMode="auto">
                                        <a:xfrm>
                                          <a:off x="2138" y="2154"/>
                                          <a:ext cx="1476" cy="7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Bottom Level</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Sub-Module</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1-1</w:t>
                                            </w:r>
                                          </w:p>
                                        </w:txbxContent>
                                      </wps:txbx>
                                      <wps:bodyPr rot="0" vert="horz" wrap="square" lIns="74160" tIns="9000" rIns="74160" bIns="9000" anchor="ctr" anchorCtr="0">
                                        <a:noAutofit/>
                                      </wps:bodyPr>
                                    </wps:wsp>
                                  </wpg:grpSp>
                                  <wps:wsp>
                                    <wps:cNvPr id="20" name="Text Box 17"/>
                                    <wps:cNvSpPr txBox="1">
                                      <a:spLocks noChangeArrowheads="1"/>
                                    </wps:cNvSpPr>
                                    <wps:spPr bwMode="auto">
                                      <a:xfrm>
                                        <a:off x="2737" y="3953"/>
                                        <a:ext cx="546" cy="7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txbxContent>
                                    </wps:txbx>
                                    <wps:bodyPr rot="0" vert="horz" wrap="square" lIns="74160" tIns="9000" rIns="74160" bIns="9000" anchor="ctr" anchorCtr="0">
                                      <a:noAutofit/>
                                    </wps:bodyPr>
                                  </wps:wsp>
                                  <wpg:grpSp>
                                    <wpg:cNvPr id="21" name="Group 18"/>
                                    <wpg:cNvGrpSpPr>
                                      <a:grpSpLocks/>
                                    </wpg:cNvGrpSpPr>
                                    <wpg:grpSpPr bwMode="auto">
                                      <a:xfrm>
                                        <a:off x="2154" y="3114"/>
                                        <a:ext cx="1477" cy="865"/>
                                        <a:chOff x="2154" y="3114"/>
                                        <a:chExt cx="1477" cy="865"/>
                                      </a:xfrm>
                                    </wpg:grpSpPr>
                                    <wps:wsp>
                                      <wps:cNvPr id="22" name="AutoShape 19"/>
                                      <wps:cNvSpPr>
                                        <a:spLocks noChangeArrowheads="1"/>
                                      </wps:cNvSpPr>
                                      <wps:spPr bwMode="auto">
                                        <a:xfrm>
                                          <a:off x="2198" y="3114"/>
                                          <a:ext cx="1432" cy="864"/>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3" name="Text Box 20"/>
                                      <wps:cNvSpPr txBox="1">
                                        <a:spLocks noChangeArrowheads="1"/>
                                      </wps:cNvSpPr>
                                      <wps:spPr bwMode="auto">
                                        <a:xfrm>
                                          <a:off x="2154" y="3232"/>
                                          <a:ext cx="1476" cy="7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Bottom Level</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Sub-Module</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1-2</w:t>
                                            </w:r>
                                          </w:p>
                                        </w:txbxContent>
                                      </wps:txbx>
                                      <wps:bodyPr rot="0" vert="horz" wrap="square" lIns="74160" tIns="9000" rIns="74160" bIns="9000" anchor="ctr" anchorCtr="0">
                                        <a:noAutofit/>
                                      </wps:bodyPr>
                                    </wps:wsp>
                                  </wpg:grpSp>
                                  <wpg:grpSp>
                                    <wpg:cNvPr id="24" name="Group 21"/>
                                    <wpg:cNvGrpSpPr>
                                      <a:grpSpLocks/>
                                    </wpg:cNvGrpSpPr>
                                    <wpg:grpSpPr bwMode="auto">
                                      <a:xfrm>
                                        <a:off x="2156" y="4758"/>
                                        <a:ext cx="1477" cy="863"/>
                                        <a:chOff x="2156" y="4758"/>
                                        <a:chExt cx="1477" cy="863"/>
                                      </a:xfrm>
                                    </wpg:grpSpPr>
                                    <wps:wsp>
                                      <wps:cNvPr id="25" name="AutoShape 22"/>
                                      <wps:cNvSpPr>
                                        <a:spLocks noChangeArrowheads="1"/>
                                      </wps:cNvSpPr>
                                      <wps:spPr bwMode="auto">
                                        <a:xfrm>
                                          <a:off x="2200" y="4758"/>
                                          <a:ext cx="1432" cy="862"/>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 name="Text Box 23"/>
                                      <wps:cNvSpPr txBox="1">
                                        <a:spLocks noChangeArrowheads="1"/>
                                      </wps:cNvSpPr>
                                      <wps:spPr bwMode="auto">
                                        <a:xfrm>
                                          <a:off x="2156" y="4877"/>
                                          <a:ext cx="1476" cy="7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Bottom Level</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Sub-Module</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1-m</w:t>
                                            </w:r>
                                          </w:p>
                                        </w:txbxContent>
                                      </wps:txbx>
                                      <wps:bodyPr rot="0" vert="horz" wrap="square" lIns="74160" tIns="9000" rIns="74160" bIns="9000" anchor="ctr" anchorCtr="0">
                                        <a:noAutofit/>
                                      </wps:bodyPr>
                                    </wps:wsp>
                                  </wpg:grpSp>
                                </wpg:grpSp>
                              </wpg:grpSp>
                              <wpg:grpSp>
                                <wpg:cNvPr id="27" name="Group 24"/>
                                <wpg:cNvGrpSpPr>
                                  <a:grpSpLocks/>
                                </wpg:cNvGrpSpPr>
                                <wpg:grpSpPr bwMode="auto">
                                  <a:xfrm>
                                    <a:off x="3964" y="1149"/>
                                    <a:ext cx="1907" cy="4781"/>
                                    <a:chOff x="3964" y="1149"/>
                                    <a:chExt cx="1907" cy="4781"/>
                                  </a:xfrm>
                                </wpg:grpSpPr>
                                <wps:wsp>
                                  <wps:cNvPr id="28" name="AutoShape 25"/>
                                  <wps:cNvSpPr>
                                    <a:spLocks noChangeArrowheads="1"/>
                                  </wps:cNvSpPr>
                                  <wps:spPr bwMode="auto">
                                    <a:xfrm>
                                      <a:off x="3980" y="1149"/>
                                      <a:ext cx="1890" cy="4780"/>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g:cNvPr id="29" name="Group 26"/>
                                  <wpg:cNvGrpSpPr>
                                    <a:grpSpLocks/>
                                  </wpg:cNvGrpSpPr>
                                  <wpg:grpSpPr bwMode="auto">
                                    <a:xfrm>
                                      <a:off x="3964" y="1296"/>
                                      <a:ext cx="1891" cy="4341"/>
                                      <a:chOff x="3964" y="1296"/>
                                      <a:chExt cx="1891" cy="4341"/>
                                    </a:xfrm>
                                  </wpg:grpSpPr>
                                  <wps:wsp>
                                    <wps:cNvPr id="30" name="Text Box 27"/>
                                    <wps:cNvSpPr txBox="1">
                                      <a:spLocks noChangeArrowheads="1"/>
                                    </wps:cNvSpPr>
                                    <wps:spPr bwMode="auto">
                                      <a:xfrm>
                                        <a:off x="3964" y="1296"/>
                                        <a:ext cx="1890" cy="6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Top Level</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Sub-Module 2</w:t>
                                          </w:r>
                                        </w:p>
                                      </w:txbxContent>
                                    </wps:txbx>
                                    <wps:bodyPr rot="0" vert="horz" wrap="square" lIns="74160" tIns="9000" rIns="74160" bIns="9000" anchor="ctr" anchorCtr="0">
                                      <a:noAutofit/>
                                    </wps:bodyPr>
                                  </wps:wsp>
                                  <wpg:grpSp>
                                    <wpg:cNvPr id="31" name="Group 28"/>
                                    <wpg:cNvGrpSpPr>
                                      <a:grpSpLocks/>
                                    </wpg:cNvGrpSpPr>
                                    <wpg:grpSpPr bwMode="auto">
                                      <a:xfrm>
                                        <a:off x="4173" y="2050"/>
                                        <a:ext cx="1476" cy="865"/>
                                        <a:chOff x="4173" y="2050"/>
                                        <a:chExt cx="1476" cy="865"/>
                                      </a:xfrm>
                                    </wpg:grpSpPr>
                                    <wps:wsp>
                                      <wps:cNvPr id="32" name="AutoShape 29"/>
                                      <wps:cNvSpPr>
                                        <a:spLocks noChangeArrowheads="1"/>
                                      </wps:cNvSpPr>
                                      <wps:spPr bwMode="auto">
                                        <a:xfrm>
                                          <a:off x="4218" y="2050"/>
                                          <a:ext cx="1430" cy="864"/>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3" name="Text Box 30"/>
                                      <wps:cNvSpPr txBox="1">
                                        <a:spLocks noChangeArrowheads="1"/>
                                      </wps:cNvSpPr>
                                      <wps:spPr bwMode="auto">
                                        <a:xfrm>
                                          <a:off x="4173" y="2167"/>
                                          <a:ext cx="1475" cy="7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Bottom Level</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Sub-Module</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2-1</w:t>
                                            </w:r>
                                          </w:p>
                                        </w:txbxContent>
                                      </wps:txbx>
                                      <wps:bodyPr rot="0" vert="horz" wrap="square" lIns="74160" tIns="9000" rIns="74160" bIns="9000" anchor="ctr" anchorCtr="0">
                                        <a:noAutofit/>
                                      </wps:bodyPr>
                                    </wps:wsp>
                                  </wpg:grpSp>
                                  <wps:wsp>
                                    <wps:cNvPr id="34" name="Text Box 31"/>
                                    <wps:cNvSpPr txBox="1">
                                      <a:spLocks noChangeArrowheads="1"/>
                                    </wps:cNvSpPr>
                                    <wps:spPr bwMode="auto">
                                      <a:xfrm>
                                        <a:off x="4772" y="3968"/>
                                        <a:ext cx="547" cy="7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txbxContent>
                                    </wps:txbx>
                                    <wps:bodyPr rot="0" vert="horz" wrap="square" lIns="74160" tIns="9000" rIns="74160" bIns="9000" anchor="ctr" anchorCtr="0">
                                      <a:noAutofit/>
                                    </wps:bodyPr>
                                  </wps:wsp>
                                  <wpg:grpSp>
                                    <wpg:cNvPr id="35" name="Group 32"/>
                                    <wpg:cNvGrpSpPr>
                                      <a:grpSpLocks/>
                                    </wpg:cNvGrpSpPr>
                                    <wpg:grpSpPr bwMode="auto">
                                      <a:xfrm>
                                        <a:off x="4190" y="3130"/>
                                        <a:ext cx="1476" cy="864"/>
                                        <a:chOff x="4190" y="3130"/>
                                        <a:chExt cx="1476" cy="864"/>
                                      </a:xfrm>
                                    </wpg:grpSpPr>
                                    <wps:wsp>
                                      <wps:cNvPr id="36" name="AutoShape 33"/>
                                      <wps:cNvSpPr>
                                        <a:spLocks noChangeArrowheads="1"/>
                                      </wps:cNvSpPr>
                                      <wps:spPr bwMode="auto">
                                        <a:xfrm>
                                          <a:off x="4234" y="3130"/>
                                          <a:ext cx="1431" cy="863"/>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7" name="Text Box 34"/>
                                      <wps:cNvSpPr txBox="1">
                                        <a:spLocks noChangeArrowheads="1"/>
                                      </wps:cNvSpPr>
                                      <wps:spPr bwMode="auto">
                                        <a:xfrm>
                                          <a:off x="4190" y="3248"/>
                                          <a:ext cx="1475"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Bottom Level</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Sub-Module</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2-2</w:t>
                                            </w:r>
                                          </w:p>
                                        </w:txbxContent>
                                      </wps:txbx>
                                      <wps:bodyPr rot="0" vert="horz" wrap="square" lIns="74160" tIns="9000" rIns="74160" bIns="9000" anchor="ctr" anchorCtr="0">
                                        <a:noAutofit/>
                                      </wps:bodyPr>
                                    </wps:wsp>
                                  </wpg:grpSp>
                                  <wpg:grpSp>
                                    <wpg:cNvPr id="38" name="Group 35"/>
                                    <wpg:cNvGrpSpPr>
                                      <a:grpSpLocks/>
                                    </wpg:cNvGrpSpPr>
                                    <wpg:grpSpPr bwMode="auto">
                                      <a:xfrm>
                                        <a:off x="4191" y="4773"/>
                                        <a:ext cx="1477" cy="864"/>
                                        <a:chOff x="4191" y="4773"/>
                                        <a:chExt cx="1477" cy="864"/>
                                      </a:xfrm>
                                    </wpg:grpSpPr>
                                    <wps:wsp>
                                      <wps:cNvPr id="39" name="AutoShape 36"/>
                                      <wps:cNvSpPr>
                                        <a:spLocks noChangeArrowheads="1"/>
                                      </wps:cNvSpPr>
                                      <wps:spPr bwMode="auto">
                                        <a:xfrm>
                                          <a:off x="4236" y="4773"/>
                                          <a:ext cx="1431" cy="863"/>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0" name="Text Box 37"/>
                                      <wps:cNvSpPr txBox="1">
                                        <a:spLocks noChangeArrowheads="1"/>
                                      </wps:cNvSpPr>
                                      <wps:spPr bwMode="auto">
                                        <a:xfrm>
                                          <a:off x="4191" y="4890"/>
                                          <a:ext cx="1476" cy="7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Bottom Level</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Sub-Module</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2-m</w:t>
                                            </w:r>
                                          </w:p>
                                        </w:txbxContent>
                                      </wps:txbx>
                                      <wps:bodyPr rot="0" vert="horz" wrap="square" lIns="74160" tIns="9000" rIns="74160" bIns="9000" anchor="ctr" anchorCtr="0">
                                        <a:noAutofit/>
                                      </wps:bodyPr>
                                    </wps:wsp>
                                  </wpg:grpSp>
                                </wpg:grpSp>
                              </wpg:grpSp>
                              <wpg:grpSp>
                                <wpg:cNvPr id="41" name="Group 38"/>
                                <wpg:cNvGrpSpPr>
                                  <a:grpSpLocks/>
                                </wpg:cNvGrpSpPr>
                                <wpg:grpSpPr bwMode="auto">
                                  <a:xfrm>
                                    <a:off x="6608" y="1144"/>
                                    <a:ext cx="1906" cy="4782"/>
                                    <a:chOff x="6608" y="1144"/>
                                    <a:chExt cx="1906" cy="4782"/>
                                  </a:xfrm>
                                </wpg:grpSpPr>
                                <wps:wsp>
                                  <wps:cNvPr id="42" name="AutoShape 39"/>
                                  <wps:cNvSpPr>
                                    <a:spLocks noChangeArrowheads="1"/>
                                  </wps:cNvSpPr>
                                  <wps:spPr bwMode="auto">
                                    <a:xfrm>
                                      <a:off x="6624" y="1144"/>
                                      <a:ext cx="1889" cy="4781"/>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g:cNvPr id="43" name="Group 40"/>
                                  <wpg:cNvGrpSpPr>
                                    <a:grpSpLocks/>
                                  </wpg:cNvGrpSpPr>
                                  <wpg:grpSpPr bwMode="auto">
                                    <a:xfrm>
                                      <a:off x="6608" y="1295"/>
                                      <a:ext cx="1889" cy="4336"/>
                                      <a:chOff x="6608" y="1295"/>
                                      <a:chExt cx="1889" cy="4336"/>
                                    </a:xfrm>
                                  </wpg:grpSpPr>
                                  <wps:wsp>
                                    <wps:cNvPr id="44" name="Text Box 41"/>
                                    <wps:cNvSpPr txBox="1">
                                      <a:spLocks noChangeArrowheads="1"/>
                                    </wps:cNvSpPr>
                                    <wps:spPr bwMode="auto">
                                      <a:xfrm>
                                        <a:off x="6608" y="1295"/>
                                        <a:ext cx="1888" cy="6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Top Level</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Sub-Module 1</w:t>
                                          </w:r>
                                        </w:p>
                                      </w:txbxContent>
                                    </wps:txbx>
                                    <wps:bodyPr rot="0" vert="horz" wrap="square" lIns="74160" tIns="9000" rIns="74160" bIns="9000" anchor="ctr" anchorCtr="0">
                                      <a:noAutofit/>
                                    </wps:bodyPr>
                                  </wps:wsp>
                                  <wpg:grpSp>
                                    <wpg:cNvPr id="45" name="Group 42"/>
                                    <wpg:cNvGrpSpPr>
                                      <a:grpSpLocks/>
                                    </wpg:cNvGrpSpPr>
                                    <wpg:grpSpPr bwMode="auto">
                                      <a:xfrm>
                                        <a:off x="6816" y="2047"/>
                                        <a:ext cx="1477" cy="864"/>
                                        <a:chOff x="6816" y="2047"/>
                                        <a:chExt cx="1477" cy="864"/>
                                      </a:xfrm>
                                    </wpg:grpSpPr>
                                    <wps:wsp>
                                      <wps:cNvPr id="46" name="AutoShape 43"/>
                                      <wps:cNvSpPr>
                                        <a:spLocks noChangeArrowheads="1"/>
                                      </wps:cNvSpPr>
                                      <wps:spPr bwMode="auto">
                                        <a:xfrm>
                                          <a:off x="6860" y="2047"/>
                                          <a:ext cx="1432" cy="863"/>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7" name="Text Box 44"/>
                                      <wps:cNvSpPr txBox="1">
                                        <a:spLocks noChangeArrowheads="1"/>
                                      </wps:cNvSpPr>
                                      <wps:spPr bwMode="auto">
                                        <a:xfrm>
                                          <a:off x="6816" y="2164"/>
                                          <a:ext cx="1476" cy="7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Bottom Level</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Sub-Module</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1-1</w:t>
                                            </w:r>
                                          </w:p>
                                        </w:txbxContent>
                                      </wps:txbx>
                                      <wps:bodyPr rot="0" vert="horz" wrap="square" lIns="74160" tIns="9000" rIns="74160" bIns="9000" anchor="ctr" anchorCtr="0">
                                        <a:noAutofit/>
                                      </wps:bodyPr>
                                    </wps:wsp>
                                  </wpg:grpSp>
                                  <wps:wsp>
                                    <wps:cNvPr id="48" name="Text Box 45"/>
                                    <wps:cNvSpPr txBox="1">
                                      <a:spLocks noChangeArrowheads="1"/>
                                    </wps:cNvSpPr>
                                    <wps:spPr bwMode="auto">
                                      <a:xfrm>
                                        <a:off x="7416" y="3962"/>
                                        <a:ext cx="545" cy="7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txbxContent>
                                    </wps:txbx>
                                    <wps:bodyPr rot="0" vert="horz" wrap="square" lIns="74160" tIns="9000" rIns="74160" bIns="9000" anchor="ctr" anchorCtr="0">
                                      <a:noAutofit/>
                                    </wps:bodyPr>
                                  </wps:wsp>
                                  <wpg:grpSp>
                                    <wpg:cNvPr id="49" name="Group 46"/>
                                    <wpg:cNvGrpSpPr>
                                      <a:grpSpLocks/>
                                    </wpg:cNvGrpSpPr>
                                    <wpg:grpSpPr bwMode="auto">
                                      <a:xfrm>
                                        <a:off x="6832" y="3126"/>
                                        <a:ext cx="1478" cy="863"/>
                                        <a:chOff x="6832" y="3126"/>
                                        <a:chExt cx="1478" cy="863"/>
                                      </a:xfrm>
                                    </wpg:grpSpPr>
                                    <wps:wsp>
                                      <wps:cNvPr id="50" name="AutoShape 47"/>
                                      <wps:cNvSpPr>
                                        <a:spLocks noChangeArrowheads="1"/>
                                      </wps:cNvSpPr>
                                      <wps:spPr bwMode="auto">
                                        <a:xfrm>
                                          <a:off x="6877" y="3126"/>
                                          <a:ext cx="1432" cy="862"/>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1" name="Text Box 48"/>
                                      <wps:cNvSpPr txBox="1">
                                        <a:spLocks noChangeArrowheads="1"/>
                                      </wps:cNvSpPr>
                                      <wps:spPr bwMode="auto">
                                        <a:xfrm>
                                          <a:off x="6832" y="3243"/>
                                          <a:ext cx="1477" cy="7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Bottom Level</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Sub-Module</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1-2</w:t>
                                            </w:r>
                                          </w:p>
                                        </w:txbxContent>
                                      </wps:txbx>
                                      <wps:bodyPr rot="0" vert="horz" wrap="square" lIns="74160" tIns="9000" rIns="74160" bIns="9000" anchor="ctr" anchorCtr="0">
                                        <a:noAutofit/>
                                      </wps:bodyPr>
                                    </wps:wsp>
                                  </wpg:grpSp>
                                  <wpg:grpSp>
                                    <wpg:cNvPr id="52" name="Group 49"/>
                                    <wpg:cNvGrpSpPr>
                                      <a:grpSpLocks/>
                                    </wpg:cNvGrpSpPr>
                                    <wpg:grpSpPr bwMode="auto">
                                      <a:xfrm>
                                        <a:off x="6835" y="4770"/>
                                        <a:ext cx="1477" cy="861"/>
                                        <a:chOff x="6835" y="4770"/>
                                        <a:chExt cx="1477" cy="861"/>
                                      </a:xfrm>
                                    </wpg:grpSpPr>
                                    <wps:wsp>
                                      <wps:cNvPr id="53" name="AutoShape 50"/>
                                      <wps:cNvSpPr>
                                        <a:spLocks noChangeArrowheads="1"/>
                                      </wps:cNvSpPr>
                                      <wps:spPr bwMode="auto">
                                        <a:xfrm>
                                          <a:off x="6879" y="4770"/>
                                          <a:ext cx="1432" cy="860"/>
                                        </a:xfrm>
                                        <a:prstGeom prst="flowChartAlternateProcess">
                                          <a:avLst/>
                                        </a:prstGeom>
                                        <a:noFill/>
                                        <a:ln w="9360" cap="flat">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4" name="Text Box 51"/>
                                      <wps:cNvSpPr txBox="1">
                                        <a:spLocks noChangeArrowheads="1"/>
                                      </wps:cNvSpPr>
                                      <wps:spPr bwMode="auto">
                                        <a:xfrm>
                                          <a:off x="6835" y="4886"/>
                                          <a:ext cx="1476" cy="7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Bottom Level</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Sub-Module</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1-m</w:t>
                                            </w:r>
                                          </w:p>
                                        </w:txbxContent>
                                      </wps:txbx>
                                      <wps:bodyPr rot="0" vert="horz" wrap="square" lIns="74160" tIns="9000" rIns="74160" bIns="9000" anchor="ctr" anchorCtr="0">
                                        <a:noAutofit/>
                                      </wps:bodyPr>
                                    </wps:wsp>
                                  </wpg:grpSp>
                                </wpg:grpSp>
                              </wpg:grpSp>
                            </wpg:grpSp>
                          </wpg:grpSp>
                          <wps:wsp>
                            <wps:cNvPr id="55" name="Text Box 52"/>
                            <wps:cNvSpPr txBox="1">
                              <a:spLocks noChangeArrowheads="1"/>
                            </wps:cNvSpPr>
                            <wps:spPr bwMode="auto">
                              <a:xfrm>
                                <a:off x="6023" y="3448"/>
                                <a:ext cx="434" cy="5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rPr>
                                      <w:rFonts w:eastAsia="Times New Roman"/>
                                    </w:rPr>
                                  </w:pPr>
                                  <w:r>
                                    <w:rPr>
                                      <w:rFonts w:eastAsia="Times New Roman"/>
                                    </w:rPr>
                                    <w:t>●●●</w:t>
                                  </w:r>
                                </w:p>
                              </w:txbxContent>
                            </wps:txbx>
                            <wps:bodyPr rot="0" vert="horz" wrap="square" lIns="0" tIns="0" rIns="0" bIns="0" anchor="t" anchorCtr="0">
                              <a:noAutofit/>
                            </wps:bodyPr>
                          </wps:wsp>
                        </wpg:grpSp>
                        <wps:wsp>
                          <wps:cNvPr id="56" name="Text Box 53"/>
                          <wps:cNvSpPr txBox="1">
                            <a:spLocks noChangeArrowheads="1"/>
                          </wps:cNvSpPr>
                          <wps:spPr bwMode="auto">
                            <a:xfrm>
                              <a:off x="4732" y="740"/>
                              <a:ext cx="980" cy="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rPr>
                                    <w:rFonts w:ascii="Verdana" w:hAnsi="Verdana"/>
                                    <w:b/>
                                    <w:bCs/>
                                    <w:sz w:val="16"/>
                                    <w:szCs w:val="16"/>
                                  </w:rPr>
                                </w:pPr>
                                <w:r>
                                  <w:rPr>
                                    <w:rFonts w:ascii="Verdana" w:hAnsi="Verdana"/>
                                    <w:b/>
                                    <w:bCs/>
                                    <w:sz w:val="16"/>
                                    <w:szCs w:val="16"/>
                                  </w:rPr>
                                  <w:t>Module 1</w:t>
                                </w:r>
                              </w:p>
                            </w:txbxContent>
                          </wps:txbx>
                          <wps:bodyPr rot="0" vert="horz" wrap="square" lIns="0" tIns="0" rIns="0" bIns="0" anchor="t" anchorCtr="0">
                            <a:noAutofit/>
                          </wps:bodyPr>
                        </wps:wsp>
                      </wpg:grpSp>
                      <wps:wsp>
                        <wps:cNvPr id="57" name="Text Box 54"/>
                        <wps:cNvSpPr txBox="1">
                          <a:spLocks noChangeArrowheads="1"/>
                        </wps:cNvSpPr>
                        <wps:spPr bwMode="auto">
                          <a:xfrm>
                            <a:off x="4559" y="174"/>
                            <a:ext cx="1227" cy="2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rPr>
                                  <w:rFonts w:ascii="Verdana" w:hAnsi="Verdana"/>
                                  <w:b/>
                                  <w:bCs/>
                                  <w:sz w:val="16"/>
                                  <w:szCs w:val="16"/>
                                </w:rPr>
                              </w:pPr>
                              <w:r>
                                <w:rPr>
                                  <w:rFonts w:ascii="Verdana" w:hAnsi="Verdana"/>
                                  <w:b/>
                                  <w:bCs/>
                                  <w:sz w:val="16"/>
                                  <w:szCs w:val="16"/>
                                </w:rPr>
                                <w:t>SOFTWARE</w:t>
                              </w:r>
                            </w:p>
                          </w:txbxContent>
                        </wps:txbx>
                        <wps:bodyPr rot="0" vert="horz" wrap="square" lIns="0" tIns="0" rIns="0" bIns="0" anchor="t" anchorCtr="0">
                          <a:noAutofit/>
                        </wps:bodyPr>
                      </wps:wsp>
                      <wps:wsp>
                        <wps:cNvPr id="58" name="AutoShape 55"/>
                        <wps:cNvSpPr>
                          <a:spLocks noChangeArrowheads="1"/>
                        </wps:cNvSpPr>
                        <wps:spPr bwMode="auto">
                          <a:xfrm>
                            <a:off x="1591" y="6506"/>
                            <a:ext cx="4497" cy="540"/>
                          </a:xfrm>
                          <a:prstGeom prst="flowChartAlternateProcess">
                            <a:avLst/>
                          </a:prstGeom>
                          <a:noFill/>
                          <a:ln w="9525"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51D" w:rsidRDefault="00E6051D" w:rsidP="00E6051D">
                              <w:pPr>
                                <w:jc w:val="center"/>
                                <w:rPr>
                                  <w:rFonts w:ascii="Verdana" w:hAnsi="Verdana"/>
                                  <w:b/>
                                  <w:bCs/>
                                  <w:sz w:val="20"/>
                                  <w:szCs w:val="20"/>
                                </w:rPr>
                              </w:pPr>
                              <w:r>
                                <w:rPr>
                                  <w:rFonts w:ascii="Verdana" w:hAnsi="Verdana"/>
                                  <w:b/>
                                  <w:bCs/>
                                  <w:sz w:val="20"/>
                                  <w:szCs w:val="20"/>
                                </w:rPr>
                                <w:t>Module 2 (= Bottom Level Sub-Module)</w:t>
                              </w:r>
                            </w:p>
                          </w:txbxContent>
                        </wps:txbx>
                        <wps:bodyPr rot="0" vert="horz" wrap="none" lIns="0" tIns="0" rIns="0" bIns="0" anchor="ctr" anchorCtr="0">
                          <a:noAutofit/>
                        </wps:bodyPr>
                      </wps:wsp>
                      <wps:wsp>
                        <wps:cNvPr id="59" name="AutoShape 56"/>
                        <wps:cNvSpPr>
                          <a:spLocks noChangeArrowheads="1"/>
                        </wps:cNvSpPr>
                        <wps:spPr bwMode="auto">
                          <a:xfrm>
                            <a:off x="1591" y="7293"/>
                            <a:ext cx="4497" cy="540"/>
                          </a:xfrm>
                          <a:prstGeom prst="flowChartAlternateProcess">
                            <a:avLst/>
                          </a:prstGeom>
                          <a:noFill/>
                          <a:ln w="9525"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51D" w:rsidRDefault="00E6051D" w:rsidP="00E6051D">
                              <w:pPr>
                                <w:jc w:val="center"/>
                                <w:rPr>
                                  <w:rFonts w:ascii="Verdana" w:hAnsi="Verdana"/>
                                  <w:b/>
                                  <w:bCs/>
                                  <w:sz w:val="20"/>
                                  <w:szCs w:val="20"/>
                                </w:rPr>
                              </w:pPr>
                              <w:r>
                                <w:rPr>
                                  <w:rFonts w:ascii="Verdana" w:hAnsi="Verdana"/>
                                  <w:b/>
                                  <w:bCs/>
                                  <w:sz w:val="20"/>
                                  <w:szCs w:val="20"/>
                                </w:rPr>
                                <w:t>Module 3 (= Bottom Level Sub-Module)</w:t>
                              </w:r>
                            </w:p>
                          </w:txbxContent>
                        </wps:txbx>
                        <wps:bodyPr rot="0" vert="horz" wrap="none" lIns="0" tIns="0" rIns="0" bIns="0" anchor="ctr" anchorCtr="0">
                          <a:noAutofit/>
                        </wps:bodyPr>
                      </wps:wsp>
                      <wps:wsp>
                        <wps:cNvPr id="60" name="AutoShape 57"/>
                        <wps:cNvSpPr>
                          <a:spLocks noChangeArrowheads="1"/>
                        </wps:cNvSpPr>
                        <wps:spPr bwMode="auto">
                          <a:xfrm>
                            <a:off x="1591" y="8044"/>
                            <a:ext cx="4497" cy="540"/>
                          </a:xfrm>
                          <a:prstGeom prst="flowChartAlternateProcess">
                            <a:avLst/>
                          </a:prstGeom>
                          <a:noFill/>
                          <a:ln w="9525"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51D" w:rsidRDefault="00E6051D" w:rsidP="00E6051D">
                              <w:pPr>
                                <w:jc w:val="center"/>
                                <w:rPr>
                                  <w:rFonts w:ascii="Verdana" w:hAnsi="Verdana"/>
                                  <w:b/>
                                  <w:bCs/>
                                  <w:sz w:val="20"/>
                                  <w:szCs w:val="20"/>
                                </w:rPr>
                              </w:pPr>
                              <w:r>
                                <w:rPr>
                                  <w:rFonts w:ascii="Verdana" w:hAnsi="Verdana"/>
                                  <w:b/>
                                  <w:bCs/>
                                  <w:sz w:val="20"/>
                                  <w:szCs w:val="20"/>
                                </w:rPr>
                                <w:t>Module 4 (= Bottom Level Sub-Module)</w:t>
                              </w:r>
                            </w:p>
                          </w:txbxContent>
                        </wps:txbx>
                        <wps:bodyPr rot="0" vert="horz" wrap="none" lIns="0" tIns="0" rIns="0" bIns="0" anchor="ctr" anchorCtr="0">
                          <a:noAutofit/>
                        </wps:bodyPr>
                      </wps:wsp>
                      <wps:wsp>
                        <wps:cNvPr id="61" name="AutoShape 58"/>
                        <wps:cNvSpPr>
                          <a:spLocks noChangeArrowheads="1"/>
                        </wps:cNvSpPr>
                        <wps:spPr bwMode="auto">
                          <a:xfrm>
                            <a:off x="1590" y="9416"/>
                            <a:ext cx="1090" cy="539"/>
                          </a:xfrm>
                          <a:prstGeom prst="flowChartAlternateProcess">
                            <a:avLst/>
                          </a:prstGeom>
                          <a:noFill/>
                          <a:ln w="9525" cap="flat">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051D" w:rsidRDefault="00E6051D" w:rsidP="00E6051D">
                              <w:pPr>
                                <w:jc w:val="center"/>
                                <w:rPr>
                                  <w:rFonts w:ascii="Verdana" w:hAnsi="Verdana"/>
                                  <w:b/>
                                  <w:bCs/>
                                  <w:sz w:val="20"/>
                                  <w:szCs w:val="20"/>
                                </w:rPr>
                              </w:pPr>
                              <w:r>
                                <w:rPr>
                                  <w:rFonts w:ascii="Verdana" w:hAnsi="Verdana"/>
                                  <w:b/>
                                  <w:bCs/>
                                  <w:sz w:val="20"/>
                                  <w:szCs w:val="20"/>
                                </w:rPr>
                                <w:t>Module n</w:t>
                              </w:r>
                            </w:p>
                          </w:txbxContent>
                        </wps:txbx>
                        <wps:bodyPr rot="0" vert="horz" wrap="none" lIns="0" tIns="0" rIns="0" bIns="0" anchor="ctr" anchorCtr="0">
                          <a:noAutofit/>
                        </wps:bodyPr>
                      </wps:wsp>
                      <wps:wsp>
                        <wps:cNvPr id="62" name="Text Box 59"/>
                        <wps:cNvSpPr txBox="1">
                          <a:spLocks noChangeArrowheads="1"/>
                        </wps:cNvSpPr>
                        <wps:spPr bwMode="auto">
                          <a:xfrm>
                            <a:off x="5113" y="8652"/>
                            <a:ext cx="185" cy="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E6051D" w:rsidRDefault="00E6051D" w:rsidP="00E6051D">
                              <w:pPr>
                                <w:rPr>
                                  <w:rFonts w:eastAsia="Times New Roman"/>
                                  <w:b/>
                                  <w:bCs/>
                                  <w:sz w:val="20"/>
                                  <w:szCs w:val="20"/>
                                </w:rPr>
                              </w:pPr>
                              <w:r>
                                <w:rPr>
                                  <w:rFonts w:eastAsia="Times New Roman"/>
                                  <w:b/>
                                  <w:bCs/>
                                  <w:sz w:val="20"/>
                                  <w:szCs w:val="20"/>
                                </w:rPr>
                                <w:t>●●</w:t>
                              </w:r>
                            </w:p>
                            <w:p w:rsidR="00E6051D" w:rsidRDefault="00E6051D" w:rsidP="00E6051D">
                              <w:pPr>
                                <w:rPr>
                                  <w:rFonts w:eastAsia="Times New Roman"/>
                                  <w:b/>
                                  <w:bCs/>
                                  <w:sz w:val="20"/>
                                  <w:szCs w:val="20"/>
                                </w:rPr>
                              </w:pPr>
                              <w:r>
                                <w:rPr>
                                  <w:rFonts w:eastAsia="Times New Roman"/>
                                  <w:b/>
                                  <w:bCs/>
                                  <w:sz w:val="20"/>
                                  <w:szCs w:val="20"/>
                                </w:rP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5371F64" id="Group 3" o:spid="_x0000_s1026" style="position:absolute;left:0;text-align:left;margin-left:0;margin-top:3pt;width:432.65pt;height:518.6pt;z-index:251660288;mso-wrap-distance-left:0;mso-wrap-distance-right:0;mso-position-horizontal:center" coordorigin="779" coordsize="8653,1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7" type="#_x0000_t176" style="position:absolute;left:779;width:8653;height:103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m18EA&#10;AADaAAAADwAAAGRycy9kb3ducmV2LnhtbESPX2vCMBTF34V9h3CFva2prqhUo2yDwRiCWAVfr821&#10;rTY3pcls/fZGGPh4OH9+nMWqN7W4UusqywpGUQyCOLe64kLBfvf9NgPhPLLG2jIpuJGD1fJlsMBU&#10;2463dM18IcIIuxQVlN43qZQuL8mgi2xDHLyTbQ36INtC6ha7MG5qOY7jiTRYcSCU2NBXSfkl+zMK&#10;1ok7U/I5PgZs72ljDr/veFDqddh/zEF46v0z/N/+0Qqm8LgSb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QZtfBAAAA2gAAAA8AAAAAAAAAAAAAAAAAmAIAAGRycy9kb3du&#10;cmV2LnhtbFBLBQYAAAAABAAEAPUAAACGAwAAAAA=&#10;" filled="f" strokeweight=".26mm"/>
                <v:group id="Group 5" o:spid="_x0000_s1028" style="position:absolute;left:1590;top:504;width:7237;height:5660" coordorigin="1590,504" coordsize="7237,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6" o:spid="_x0000_s1029" style="position:absolute;left:1590;top:504;width:7237;height:5660" coordorigin="1590,504" coordsize="7237,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7" o:spid="_x0000_s1030" style="position:absolute;left:1590;top:504;width:7237;height:5660" coordorigin="1590,504" coordsize="7237,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8" o:spid="_x0000_s1031" type="#_x0000_t176" style="position:absolute;left:1590;top:504;width:7236;height:56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R5WcIA&#10;AADbAAAADwAAAGRycy9kb3ducmV2LnhtbESPQWvCQBCF7wX/wzKCt2aTKEXSrKKCICKUquB1mp0m&#10;qdnZkF01/vuuIHib4b1535t83ptGXKlztWUFSRSDIC6srrlUcDys36cgnEfW2FgmBXdyMJ8N3nLM&#10;tL3xN133vhQhhF2GCirv20xKV1Rk0EW2JQ7ar+0M+rB2pdQd3kK4aWQaxx/SYM2BUGFLq4qK8/5i&#10;FOwm7o8my/QnYHtPX+a0HeNJqdGwX3yC8NT7l/l5vdGhfgKPX8IA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HlZwgAAANsAAAAPAAAAAAAAAAAAAAAAAJgCAABkcnMvZG93&#10;bnJldi54bWxQSwUGAAAAAAQABAD1AAAAhwMAAAAA&#10;" filled="f" strokeweight=".26mm"/>
                      <v:group id="Group 9" o:spid="_x0000_s1032" style="position:absolute;left:1929;top:1133;width:6586;height:4797" coordorigin="1929,1133" coordsize="6586,4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0" o:spid="_x0000_s1033" style="position:absolute;left:1929;top:1133;width:1907;height:4784" coordorigin="1929,1133" coordsize="1907,4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11" o:spid="_x0000_s1034" type="#_x0000_t176" style="position:absolute;left:1946;top:1133;width:1889;height:478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wcIA&#10;AADbAAAADwAAAGRycy9kb3ducmV2LnhtbESP3YrCMBCF7wXfIYywd5qqRaQ2FRUEWRYWf8DbsRnb&#10;ajMpTdTu228WFryb4Zw535l02ZlaPKl1lWUF41EEgji3uuJCwem4Hc5BOI+ssbZMCn7IwTLr91JM&#10;tH3xnp4HX4gQwi5BBaX3TSKly0sy6Ea2IQ7a1bYGfVjbQuoWXyHc1HISRTNpsOJAKLGhTUn5/fAw&#10;Cr5id6N4PbkEbOfp25w/p3hW6mPQrRYgPHX+bf6/3ulQP4a/X8IA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9rBwgAAANsAAAAPAAAAAAAAAAAAAAAAAJgCAABkcnMvZG93&#10;bnJldi54bWxQSwUGAAAAAAQABAD1AAAAhwMAAAAA&#10;" filled="f" strokeweight=".26mm"/>
                          <v:group id="Group 12" o:spid="_x0000_s1035" style="position:absolute;left:1929;top:1283;width:1890;height:4338" coordorigin="1929,1283" coordsize="1890,4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13" o:spid="_x0000_s1036" type="#_x0000_t202" style="position:absolute;left:1929;top:1283;width:1889;height: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rnLoA&#10;AADbAAAADwAAAGRycy9kb3ducmV2LnhtbERPyQrCMBC9C/5DGMGbTRU3qlFEULy63YdmbEubSWmi&#10;rX9vBMHbPN46621nKvGixhWWFYyjGARxanXBmYLb9TBagnAeWWNlmRS8ycF20++tMdG25TO9Lj4T&#10;IYRdggpy7+tESpfmZNBFtiYO3MM2Bn2ATSZ1g20IN5WcxPFcGiw4NORY0z6ntLw8jYJlm921W7iy&#10;xemsfh5tOZsUsVLDQbdbgfDU+b/45z7pMH8O31/CAXLz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BsrnLoAAADbAAAADwAAAAAAAAAAAAAAAACYAgAAZHJzL2Rvd25yZXYueG1s&#10;UEsFBgAAAAAEAAQA9QAAAH8DAAAAAA==&#10;" filled="f" stroked="f">
                              <v:stroke joinstyle="round"/>
                              <v:textbox inset="2.06mm,.25mm,2.06mm,.25mm">
                                <w:txbxContent>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Top Level</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Sub-Module 1</w:t>
                                    </w:r>
                                  </w:p>
                                </w:txbxContent>
                              </v:textbox>
                            </v:shape>
                            <v:group id="Group 14" o:spid="_x0000_s1037" style="position:absolute;left:2138;top:2037;width:1477;height:863" coordorigin="2138,2037" coordsize="1477,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AutoShape 15" o:spid="_x0000_s1038" type="#_x0000_t176" style="position:absolute;left:2182;top:2037;width:1432;height:8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7QxMEA&#10;AADbAAAADwAAAGRycy9kb3ducmV2LnhtbESPTYvCQAyG74L/YYiwN536gSzVUVQQZFlYdAWvsRPb&#10;aidTOqN2//3mIHhLyPvxZL5sXaUe1ITSs4HhIAFFnHlbcm7g+Lvtf4IKEdli5ZkM/FGA5aLbmWNq&#10;/ZP39DjEXEkIhxQNFDHWqdYhK8hhGPiaWG4X3ziMsja5tg0+JdxVepQkU+2wZGkosKZNQdntcHcG&#10;vifhSpP16Cy1baQfd/oa48mYj167moGK1Ma3+OXeWcEXWPlFBt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0MTBAAAA2wAAAA8AAAAAAAAAAAAAAAAAmAIAAGRycy9kb3du&#10;cmV2LnhtbFBLBQYAAAAABAAEAPUAAACGAwAAAAA=&#10;" filled="f" strokeweight=".26mm"/>
                              <v:shape id="Text Box 16" o:spid="_x0000_s1039" type="#_x0000_t202" style="position:absolute;left:2138;top:2154;width:1476;height: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7roA&#10;AADbAAAADwAAAGRycy9kb3ducmV2LnhtbERPyQrCMBC9C/5DGMGbpoprNYoIile3+9CMbWkzKU20&#10;9e+NIHibx1tnvW1NKV5Uu9yygtEwAkGcWJ1zquB2PQwWIJxH1lhaJgVvcrDddDtrjLVt+Eyvi09F&#10;CGEXo4LM+yqW0iUZGXRDWxEH7mFrgz7AOpW6xiaEm1KOo2gmDeYcGjKsaJ9RUlyeRsGiSe/azV3R&#10;4GRaPY+2mI7zSKl+r92tQHhq/V/8c590mL+E7y/hALn5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YS/7roAAADbAAAADwAAAAAAAAAAAAAAAACYAgAAZHJzL2Rvd25yZXYueG1s&#10;UEsFBgAAAAAEAAQA9QAAAH8DAAAAAA==&#10;" filled="f" stroked="f">
                                <v:stroke joinstyle="round"/>
                                <v:textbox inset="2.06mm,.25mm,2.06mm,.25mm">
                                  <w:txbxContent>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Bottom Level</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Sub-Module</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1-1</w:t>
                                      </w:r>
                                    </w:p>
                                  </w:txbxContent>
                                </v:textbox>
                              </v:shape>
                            </v:group>
                            <v:shape id="Text Box 17" o:spid="_x0000_s1040" type="#_x0000_t202" style="position:absolute;left:2737;top:3953;width:5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czroA&#10;AADbAAAADwAAAGRycy9kb3ducmV2LnhtbERPyQrCMBC9C/5DGMGbTS1uVKOIoHh1uw/N2JY2k9JE&#10;W//eHASPj7dvdr2pxZtaV1pWMI1iEMSZ1SXnCu6342QFwnlkjbVlUvAhB7vtcLDBVNuOL/S++lyE&#10;EHYpKii8b1IpXVaQQRfZhjhwT9sa9AG2udQtdiHc1DKJ44U0WHJoKLChQ0FZdX0ZBasuf2i3dFWH&#10;s3nzOtlqnpSxUuNRv1+D8NT7v/jnPmsFSVgfvoQfILd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QtLczroAAADbAAAADwAAAAAAAAAAAAAAAACYAgAAZHJzL2Rvd25yZXYueG1s&#10;UEsFBgAAAAAEAAQA9QAAAH8DAAAAAA==&#10;" filled="f" stroked="f">
                              <v:stroke joinstyle="round"/>
                              <v:textbox inset="2.06mm,.25mm,2.06mm,.25mm">
                                <w:txbxContent>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txbxContent>
                              </v:textbox>
                            </v:shape>
                            <v:group id="Group 18" o:spid="_x0000_s1041" style="position:absolute;left:2154;top:3114;width:1477;height:865" coordorigin="2154,3114" coordsize="1477,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utoShape 19" o:spid="_x0000_s1042" type="#_x0000_t176" style="position:absolute;left:2198;top:3114;width:1432;height:86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tk8EA&#10;AADbAAAADwAAAGRycy9kb3ducmV2LnhtbESP3YrCMBCF7wXfIYywd5puV2SpxrIKwrIIoit4OzZj&#10;W20mpYm2vr0RBC8P5+fjzNLOVOJGjSstK/gcRSCIM6tLzhXs/1fDbxDOI2usLJOCOzlI5/3eDBNt&#10;W97SbedzEUbYJaig8L5OpHRZQQbdyNbEwTvZxqAPssmlbrAN46aScRRNpMGSA6HAmpYFZZfd1ShY&#10;j92Zxov4GLCdp405/H3hQamPQfczBeGp8+/wq/2rFcQxPL+E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6LZPBAAAA2wAAAA8AAAAAAAAAAAAAAAAAmAIAAGRycy9kb3du&#10;cmV2LnhtbFBLBQYAAAAABAAEAPUAAACGAwAAAAA=&#10;" filled="f" strokeweight=".26mm"/>
                              <v:shape id="Text Box 20" o:spid="_x0000_s1043" type="#_x0000_t202" style="position:absolute;left:2154;top:3232;width:1476;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BCucEA&#10;AADbAAAADwAAAGRycy9kb3ducmV2LnhtbESPW4vCMBSE3xf8D+EIvq3p1stK1ygiKPuqu74fmrNp&#10;aXNSmvTivzcLgo/DzHzDbPejrUVPrS8dK/iYJyCIc6dLNgp+f07vGxA+IGusHZOCO3nY7yZvW8y0&#10;G/hC/TUYESHsM1RQhNBkUvq8IIt+7hri6P251mKIsjVStzhEuK1lmiRrabHkuFBgQ8eC8uraWQWb&#10;wdy0//TVgMtV051dtUrLRKnZdDx8gQg0hlf42f7WCtIF/H+JP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AQrnBAAAA2wAAAA8AAAAAAAAAAAAAAAAAmAIAAGRycy9kb3du&#10;cmV2LnhtbFBLBQYAAAAABAAEAPUAAACGAwAAAAA=&#10;" filled="f" stroked="f">
                                <v:stroke joinstyle="round"/>
                                <v:textbox inset="2.06mm,.25mm,2.06mm,.25mm">
                                  <w:txbxContent>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Bottom Level</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Sub-Module</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1-2</w:t>
                                      </w:r>
                                    </w:p>
                                  </w:txbxContent>
                                </v:textbox>
                              </v:shape>
                            </v:group>
                            <v:group id="Group 21" o:spid="_x0000_s1044" style="position:absolute;left:2156;top:4758;width:1477;height:863" coordorigin="2156,4758" coordsize="1477,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AutoShape 22" o:spid="_x0000_s1045" type="#_x0000_t176" style="position:absolute;left:2200;top:4758;width:1432;height:8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158EA&#10;AADbAAAADwAAAGRycy9kb3ducmV2LnhtbESPW4vCMBCF3wX/Qxhh39bUekGqUdwFQUQQq+Dr2Ixt&#10;tZmUJqvdf78RFnw8nMvHmS9bU4kHNa60rGDQj0AQZ1aXnCs4HdefUxDOI2usLJOCX3KwXHQ7c0y0&#10;ffKBHqnPRRhhl6CCwvs6kdJlBRl0fVsTB+9qG4M+yCaXusFnGDeVjKNoIg2WHAgF1vRdUHZPf4yC&#10;3cjdaPQVXwK29bQ35+0Qz0p99NrVDISn1r/D/+2NVhCP4fUl/A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TtefBAAAA2wAAAA8AAAAAAAAAAAAAAAAAmAIAAGRycy9kb3du&#10;cmV2LnhtbFBLBQYAAAAABAAEAPUAAACGAwAAAAA=&#10;" filled="f" strokeweight=".26mm"/>
                              <v:shape id="Text Box 23" o:spid="_x0000_s1046" type="#_x0000_t202" style="position:absolute;left:2156;top:4877;width:1476;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hIb0A&#10;AADbAAAADwAAAGRycy9kb3ducmV2LnhtbESPSwvCMBCE74L/IazgTVOLL6pRRFC8+rovzdqWNpvS&#10;RFv/vREEj8PMfMOst52pxIsaV1hWMBlHIIhTqwvOFNyuh9EShPPIGivLpOBNDrabfm+NibYtn+l1&#10;8ZkIEHYJKsi9rxMpXZqTQTe2NXHwHrYx6INsMqkbbAPcVDKOork0WHBYyLGmfU5peXkaBcs2u2u3&#10;cGWL01n9PNpyFheRUsNBt1uB8NT5f/jXPmkF8Ry+X8IP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nfhIb0AAADbAAAADwAAAAAAAAAAAAAAAACYAgAAZHJzL2Rvd25yZXYu&#10;eG1sUEsFBgAAAAAEAAQA9QAAAIIDAAAAAA==&#10;" filled="f" stroked="f">
                                <v:stroke joinstyle="round"/>
                                <v:textbox inset="2.06mm,.25mm,2.06mm,.25mm">
                                  <w:txbxContent>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Bottom Level</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Sub-Module</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1-m</w:t>
                                      </w:r>
                                    </w:p>
                                  </w:txbxContent>
                                </v:textbox>
                              </v:shape>
                            </v:group>
                          </v:group>
                        </v:group>
                        <v:group id="Group 24" o:spid="_x0000_s1047" style="position:absolute;left:3964;top:1149;width:1907;height:4781" coordorigin="3964,1149" coordsize="1907,4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AutoShape 25" o:spid="_x0000_s1048" type="#_x0000_t176" style="position:absolute;left:3980;top:1149;width:1890;height:478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Iaeb8A&#10;AADbAAAADwAAAGRycy9kb3ducmV2LnhtbERPTWvCQBC9F/wPywje6qaplBKzkSoIRQSpLXidZsck&#10;mp0N2VXjv3cOhR4f7ztfDK5VV+pD49nAyzQBRVx623Bl4Od7/fwOKkRki61nMnCnAIti9JRjZv2N&#10;v+i6j5WSEA4ZGqhj7DKtQ1mTwzD1HbFwR987jAL7StsebxLuWp0myZt22LA01NjRqqbyvL84A9tZ&#10;ONFsmf5K7RBp5w6bVzwYMxkPH3NQkYb4L/5zf1oDqYyVL/IDdP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0hp5vwAAANsAAAAPAAAAAAAAAAAAAAAAAJgCAABkcnMvZG93bnJl&#10;di54bWxQSwUGAAAAAAQABAD1AAAAhAMAAAAA&#10;" filled="f" strokeweight=".26mm"/>
                          <v:group id="Group 26" o:spid="_x0000_s1049" style="position:absolute;left:3964;top:1296;width:1891;height:4341" coordorigin="3964,1296" coordsize="1891,4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27" o:spid="_x0000_s1050" type="#_x0000_t202" style="position:absolute;left:3964;top:1296;width:1890;height: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KE7kA&#10;AADbAAAADwAAAGRycy9kb3ducmV2LnhtbERPyQrCMBC9C/5DGMGbTd2lGkUExavbfWjGtrSZlCba&#10;+vfmIHh8vH2z60wl3tS4wrKCcRSDIE6tLjhTcL8dRysQziNrrCyTgg852G37vQ0m2rZ8offVZyKE&#10;sEtQQe59nUjp0pwMusjWxIF72sagD7DJpG6wDeGmkpM4XkiDBYeGHGs65JSW15dRsGqzh3ZLV7Y4&#10;m9evky3nkyJWajjo9msQnjr/F//cZ61gGtaHL+EHyO0X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DHC0oTuQAAANsAAAAPAAAAAAAAAAAAAAAAAJgCAABkcnMvZG93bnJldi54bWxQ&#10;SwUGAAAAAAQABAD1AAAAfgMAAAAA&#10;" filled="f" stroked="f">
                              <v:stroke joinstyle="round"/>
                              <v:textbox inset="2.06mm,.25mm,2.06mm,.25mm">
                                <w:txbxContent>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Top Level</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Sub-Module 2</w:t>
                                    </w:r>
                                  </w:p>
                                </w:txbxContent>
                              </v:textbox>
                            </v:shape>
                            <v:group id="Group 28" o:spid="_x0000_s1051" style="position:absolute;left:4173;top:2050;width:1476;height:865" coordorigin="4173,2050" coordsize="147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AutoShape 29" o:spid="_x0000_s1052" type="#_x0000_t176" style="position:absolute;left:4218;top:2050;width:1430;height:86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O7TsIA&#10;AADbAAAADwAAAGRycy9kb3ducmV2LnhtbESPX2vCMBTF3wd+h3CFvc3UWoZUo6ggyBiMdYKv1+ba&#10;Vpub0sS2+/aLIOzxcP78OMv1YGrRUesqywqmkwgEcW51xYWC48/+bQ7CeWSNtWVS8EsO1qvRyxJT&#10;bXv+pi7zhQgj7FJUUHrfpFK6vCSDbmIb4uBdbGvQB9kWUrfYh3FTyziK3qXBigOhxIZ2JeW37G4U&#10;fCbuSsk2Pgfs4OnLnD5meFLqdTxsFiA8Df4//GwftIJZDI8v4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7tOwgAAANsAAAAPAAAAAAAAAAAAAAAAAJgCAABkcnMvZG93&#10;bnJldi54bWxQSwUGAAAAAAQABAD1AAAAhwMAAAAA&#10;" filled="f" strokeweight=".26mm"/>
                              <v:shape id="Text Box 30" o:spid="_x0000_s1053" type="#_x0000_t202" style="position:absolute;left:4173;top:2167;width:147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UZLwA&#10;AADbAAAADwAAAGRycy9kb3ducmV2LnhtbESPSwvCMBCE74L/IazgTVPfUo0iguLV131p1ra02ZQm&#10;2vrvjSB4HGbmG2a9bU0pXlS73LKC0TACQZxYnXOq4HY9DJYgnEfWWFomBW9ysN10O2uMtW34TK+L&#10;T0WAsItRQeZ9FUvpkowMuqGtiIP3sLVBH2SdSl1jE+CmlOMomkuDOYeFDCvaZ5QUl6dRsGzSu3YL&#10;VzQ4nVXPoy1m4zxSqt9rdysQnlr/D//aJ61gMoHvl/AD5OY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32dRkvAAAANsAAAAPAAAAAAAAAAAAAAAAAJgCAABkcnMvZG93bnJldi54&#10;bWxQSwUGAAAAAAQABAD1AAAAgQMAAAAA&#10;" filled="f" stroked="f">
                                <v:stroke joinstyle="round"/>
                                <v:textbox inset="2.06mm,.25mm,2.06mm,.25mm">
                                  <w:txbxContent>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Bottom Level</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Sub-Module</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2-1</w:t>
                                      </w:r>
                                    </w:p>
                                  </w:txbxContent>
                                </v:textbox>
                              </v:shape>
                            </v:group>
                            <v:shape id="Text Box 31" o:spid="_x0000_s1054" type="#_x0000_t202" style="position:absolute;left:4772;top:3968;width:547;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MELwA&#10;AADbAAAADwAAAGRycy9kb3ducmV2LnhtbESPSwvCMBCE74L/IazgTVPfUo0iguLV131p1ra02ZQm&#10;2vrvjSB4HGbmG2a9bU0pXlS73LKC0TACQZxYnXOq4HY9DJYgnEfWWFomBW9ysN10O2uMtW34TK+L&#10;T0WAsItRQeZ9FUvpkowMuqGtiIP3sLVBH2SdSl1jE+CmlOMomkuDOYeFDCvaZ5QUl6dRsGzSu3YL&#10;VzQ4nVXPoy1m4zxSqt9rdysQnlr/D//aJ61gMoXvl/AD5OY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4MEwQvAAAANsAAAAPAAAAAAAAAAAAAAAAAJgCAABkcnMvZG93bnJldi54&#10;bWxQSwUGAAAAAAQABAD1AAAAgQMAAAAA&#10;" filled="f" stroked="f">
                              <v:stroke joinstyle="round"/>
                              <v:textbox inset="2.06mm,.25mm,2.06mm,.25mm">
                                <w:txbxContent>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txbxContent>
                              </v:textbox>
                            </v:shape>
                            <v:group id="Group 32" o:spid="_x0000_s1055" style="position:absolute;left:4190;top:3130;width:1476;height:864" coordorigin="4190,3130" coordsize="147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AutoShape 33" o:spid="_x0000_s1056" type="#_x0000_t176" style="position:absolute;left:4234;top:3130;width:1431;height:86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i9Tb8A&#10;AADbAAAADwAAAGRycy9kb3ducmV2LnhtbESPS6vCMBCF94L/IYzgTlMfiFSjqCCICBcf4HZsxrba&#10;TEoTtf57c0FweTiPjzOd16YQT6pcbllBrxuBIE6szjlVcDquO2MQziNrLCyTgjc5mM+ajSnG2r54&#10;T8+DT0UYYRejgsz7MpbSJRkZdF1bEgfvaiuDPsgqlbrCVxg3hexH0UgazDkQMixplVFyPzyMgt3Q&#10;3Wi47F8Ctvb0Z87bAZ6VarfqxQSEp9r/wt/2RisYjOD/S/gBcv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2L1NvwAAANsAAAAPAAAAAAAAAAAAAAAAAJgCAABkcnMvZG93bnJl&#10;di54bWxQSwUGAAAAAAQABAD1AAAAhAMAAAAA&#10;" filled="f" strokeweight=".26mm"/>
                              <v:shape id="Text Box 34" o:spid="_x0000_s1057" type="#_x0000_t202" style="position:absolute;left:4190;top:3248;width:1475;height: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SZ7wA&#10;AADbAAAADwAAAGRycy9kb3ducmV2LnhtbESPSwvCMBCE74L/IazgTVPfUo0iguLV131p1ra02ZQm&#10;2vrvjSB4HGbmG2a9bU0pXlS73LKC0TACQZxYnXOq4HY9DJYgnEfWWFomBW9ysN10O2uMtW34TK+L&#10;T0WAsItRQeZ9FUvpkowMuqGtiIP3sLVBH2SdSl1jE+CmlOMomkuDOYeFDCvaZ5QUl6dRsGzSu3YL&#10;VzQ4nVXPoy1m4zxSqt9rdysQnlr/D//aJ61gsoDvl/AD5OY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I4tJnvAAAANsAAAAPAAAAAAAAAAAAAAAAAJgCAABkcnMvZG93bnJldi54&#10;bWxQSwUGAAAAAAQABAD1AAAAgQMAAAAA&#10;" filled="f" stroked="f">
                                <v:stroke joinstyle="round"/>
                                <v:textbox inset="2.06mm,.25mm,2.06mm,.25mm">
                                  <w:txbxContent>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Bottom Level</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Sub-Module</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2-2</w:t>
                                      </w:r>
                                    </w:p>
                                  </w:txbxContent>
                                </v:textbox>
                              </v:shape>
                            </v:group>
                            <v:group id="Group 35" o:spid="_x0000_s1058" style="position:absolute;left:4191;top:4773;width:1477;height:864" coordorigin="4191,4773" coordsize="1477,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AutoShape 36" o:spid="_x0000_s1059" type="#_x0000_t176" style="position:absolute;left:4236;top:4773;width:1431;height:86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pP8EA&#10;AADbAAAADwAAAGRycy9kb3ducmV2LnhtbESPW4vCMBCF3wX/Qxhh3zT1grjVtKggiCyIuuDr2My2&#10;XZtJabJa/71ZEHw8nMvHWaStqcSNGldaVjAcRCCIM6tLzhV8nzb9GQjnkTVWlknBgxykSbezwFjb&#10;Ox/odvS5CCPsYlRQeF/HUrqsIINuYGvi4P3YxqAPssmlbvAexk0lR1E0lQZLDoQCa1oXlF2Pf0bB&#10;18T90mQ1ugRs62lvzrsxnpX66LXLOQhPrX+HX+2tVjD+hP8v4QfI5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HKT/BAAAA2wAAAA8AAAAAAAAAAAAAAAAAmAIAAGRycy9kb3du&#10;cmV2LnhtbFBLBQYAAAAABAAEAPUAAACGAwAAAAA=&#10;" filled="f" strokeweight=".26mm"/>
                              <v:shape id="Text Box 37" o:spid="_x0000_s1060" type="#_x0000_t202" style="position:absolute;left:4191;top:4890;width:1476;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05broA&#10;AADbAAAADwAAAGRycy9kb3ducmV2LnhtbERPyQrCMBC9C/5DGMGbpoobtamIoHh1uw/N2JY2k9JE&#10;W//eHASPj7cnu97U4k2tKy0rmE0jEMSZ1SXnCu6342QDwnlkjbVlUvAhB7t0OEgw1rbjC72vPhch&#10;hF2MCgrvm1hKlxVk0E1tQxy4p20N+gDbXOoWuxBuajmPopU0WHJoKLChQ0FZdX0ZBZsuf2i3dlWH&#10;i2XzOtlqOS8jpcajfr8F4an3f/HPfdYKFmF9+BJ+gEy/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nw05broAAADbAAAADwAAAAAAAAAAAAAAAACYAgAAZHJzL2Rvd25yZXYueG1s&#10;UEsFBgAAAAAEAAQA9QAAAH8DAAAAAA==&#10;" filled="f" stroked="f">
                                <v:stroke joinstyle="round"/>
                                <v:textbox inset="2.06mm,.25mm,2.06mm,.25mm">
                                  <w:txbxContent>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Bottom Level</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Sub-Module</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2-m</w:t>
                                      </w:r>
                                    </w:p>
                                  </w:txbxContent>
                                </v:textbox>
                              </v:shape>
                            </v:group>
                          </v:group>
                        </v:group>
                        <v:group id="Group 38" o:spid="_x0000_s1061" style="position:absolute;left:6608;top:1144;width:1906;height:4782" coordorigin="6608,1144" coordsize="1906,4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AutoShape 39" o:spid="_x0000_s1062" type="#_x0000_t176" style="position:absolute;left:6624;top:1144;width:1889;height:478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IM8EA&#10;AADbAAAADwAAAGRycy9kb3ducmV2LnhtbESP3YrCMBCF7wXfIYzgnabWskjXKCoIIoKsLvR2tplt&#10;q82kNFHr25uFBS8P5+fjzJedqcWdWldZVjAZRyCIc6srLhR8n7ejGQjnkTXWlknBkxwsF/3eHFNt&#10;H/xF95MvRBhhl6KC0vsmldLlJRl0Y9sQB+/XtgZ9kG0hdYuPMG5qGUfRhzRYcSCU2NCmpPx6uhkF&#10;h8RdKFnHPwHbeTqabD/FTKnhoFt9gvDU+Xf4v73TCpIY/r6EH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lyDPBAAAA2wAAAA8AAAAAAAAAAAAAAAAAmAIAAGRycy9kb3du&#10;cmV2LnhtbFBLBQYAAAAABAAEAPUAAACGAwAAAAA=&#10;" filled="f" strokeweight=".26mm"/>
                          <v:group id="Group 40" o:spid="_x0000_s1063" style="position:absolute;left:6608;top:1295;width:1889;height:4336" coordorigin="6608,1295" coordsize="1889,4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41" o:spid="_x0000_s1064" type="#_x0000_t202" style="position:absolute;left:6608;top:1295;width:1888;height: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Y/bb0A&#10;AADbAAAADwAAAGRycy9kb3ducmV2LnhtbESPSwvCMBCE74L/IazgTVOlPqhGEUHx6uu+NGtb2mxK&#10;E23990YQPA4z8w2z3namEi9qXGFZwWQcgSBOrS44U3C7HkZLEM4ja6wsk4I3Odhu+r01Jtq2fKbX&#10;xWciQNglqCD3vk6kdGlOBt3Y1sTBe9jGoA+yyaRusA1wU8lpFM2lwYLDQo417XNKy8vTKFi22V27&#10;hStbjGf182jL2bSIlBoOut0KhKfO/8O/9kkriGP4fgk/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DY/bb0AAADbAAAADwAAAAAAAAAAAAAAAACYAgAAZHJzL2Rvd25yZXYu&#10;eG1sUEsFBgAAAAAEAAQA9QAAAIIDAAAAAA==&#10;" filled="f" stroked="f">
                              <v:stroke joinstyle="round"/>
                              <v:textbox inset="2.06mm,.25mm,2.06mm,.25mm">
                                <w:txbxContent>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Top Level</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Sub-Module 1</w:t>
                                    </w:r>
                                  </w:p>
                                </w:txbxContent>
                              </v:textbox>
                            </v:shape>
                            <v:group id="Group 42" o:spid="_x0000_s1065" style="position:absolute;left:6816;top:2047;width:1477;height:864" coordorigin="6816,2047" coordsize="1477,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AutoShape 43" o:spid="_x0000_s1066" type="#_x0000_t176" style="position:absolute;left:6860;top:2047;width:1432;height:86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7OMMIA&#10;AADbAAAADwAAAGRycy9kb3ducmV2LnhtbESPX2vCMBTF34V9h3AHe7PpulJGZyxOEGQMxG7Q17vm&#10;2labm9JE7b79Igh7PJw/P86imEwvLjS6zrKC5ygGQVxb3XGj4PtrM38F4Tyyxt4yKfglB8XyYbbA&#10;XNsr7+lS+kaEEXY5Kmi9H3IpXd2SQRfZgTh4Bzsa9EGOjdQjXsO46WUSx5k02HEgtDjQuqX6VJ6N&#10;gs/UHSl9T34CdvK0M9XHC1ZKPT1OqzcQnib/H763t1pBmsHtS/g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3s4wwgAAANsAAAAPAAAAAAAAAAAAAAAAAJgCAABkcnMvZG93&#10;bnJldi54bWxQSwUGAAAAAAQABAD1AAAAhwMAAAAA&#10;" filled="f" strokeweight=".26mm"/>
                              <v:shape id="Text Box 44" o:spid="_x0000_s1067" type="#_x0000_t202" style="position:absolute;left:6816;top:2164;width:1476;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hGr0A&#10;AADbAAAADwAAAGRycy9kb3ducmV2LnhtbESPSwvCMBCE74L/IazgzaaKL6pRRFC8+rovzdqWNpvS&#10;RFv/vREEj8PMfMOst52pxIsaV1hWMI5iEMSp1QVnCm7Xw2gJwnlkjZVlUvAmB9tNv7fGRNuWz/S6&#10;+EwECLsEFeTe14mULs3JoItsTRy8h20M+iCbTOoG2wA3lZzE8VwaLDgs5FjTPqe0vDyNgmWb3bVb&#10;uLLF6ax+Hm05mxSxUsNBt1uB8NT5f/jXPmkF0wV8v4QfID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OShGr0AAADbAAAADwAAAAAAAAAAAAAAAACYAgAAZHJzL2Rvd25yZXYu&#10;eG1sUEsFBgAAAAAEAAQA9QAAAIIDAAAAAA==&#10;" filled="f" stroked="f">
                                <v:stroke joinstyle="round"/>
                                <v:textbox inset="2.06mm,.25mm,2.06mm,.25mm">
                                  <w:txbxContent>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Bottom Level</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Sub-Module</w:t>
                                      </w:r>
                                    </w:p>
                                    <w:p w:rsidR="00E6051D" w:rsidRDefault="00E6051D" w:rsidP="00E6051D">
                                      <w:pPr>
                                        <w:jc w:val="center"/>
                                        <w:rPr>
                                          <w:rFonts w:ascii="Verdana" w:eastAsia="SimSun" w:hAnsi="Verdana"/>
                                          <w:sz w:val="18"/>
                                          <w:szCs w:val="18"/>
                                          <w:lang w:eastAsia="zh-CN"/>
                                        </w:rPr>
                                      </w:pPr>
                                      <w:r>
                                        <w:rPr>
                                          <w:rFonts w:ascii="Verdana" w:eastAsia="SimSun" w:hAnsi="Verdana"/>
                                          <w:sz w:val="18"/>
                                          <w:szCs w:val="18"/>
                                          <w:lang w:eastAsia="zh-CN"/>
                                        </w:rPr>
                                        <w:t>1-1</w:t>
                                      </w:r>
                                    </w:p>
                                  </w:txbxContent>
                                </v:textbox>
                              </v:shape>
                            </v:group>
                            <v:shape id="Text Box 45" o:spid="_x0000_s1068" type="#_x0000_t202" style="position:absolute;left:7416;top:3962;width:545;height: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s1aLoA&#10;AADbAAAADwAAAGRycy9kb3ducmV2LnhtbERPyQrCMBC9C/5DGMGbpoobtamIoHh1uw/N2JY2k9JE&#10;W//eHASPj7cnu97U4k2tKy0rmE0jEMSZ1SXnCu6342QDwnlkjbVlUvAhB7t0OEgw1rbjC72vPhch&#10;hF2MCgrvm1hKlxVk0E1tQxy4p20N+gDbXOoWuxBuajmPopU0WHJoKLChQ0FZdX0ZBZsuf2i3dlWH&#10;i2XzOtlqOS8jpcajfr8F4an3f/HPfdYKFmFs+BJ+gEy/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YXs1aLoAAADbAAAADwAAAAAAAAAAAAAAAACYAgAAZHJzL2Rvd25yZXYueG1s&#10;UEsFBgAAAAAEAAQA9QAAAH8DAAAAAA==&#10;" filled="f" stroked="f">
                              <v:stroke joinstyle="round"/>
                              <v:textbox inset="2.06mm,.25mm,2.06mm,.25mm">
                                <w:txbxContent>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pPr>
                                      <w:spacing w:line="200" w:lineRule="exact"/>
                                      <w:rPr>
                                        <w:rFonts w:eastAsia="SimSun"/>
                                        <w:b/>
                                        <w:szCs w:val="20"/>
                                        <w:lang w:eastAsia="zh-CN"/>
                                      </w:rPr>
                                    </w:pPr>
                                    <w:r>
                                      <w:rPr>
                                        <w:rFonts w:eastAsia="SimSun"/>
                                        <w:b/>
                                        <w:szCs w:val="20"/>
                                        <w:lang w:eastAsia="zh-CN"/>
                                      </w:rPr>
                                      <w:t>●</w:t>
                                    </w:r>
                                  </w:p>
                                  <w:p w:rsidR="00E6051D" w:rsidRDefault="00E6051D" w:rsidP="00E6051D"/>
                                </w:txbxContent>
                              </v:textbox>
                            </v:shape>
                            <v:group id="Group 46" o:spid="_x0000_s1069" style="position:absolute;left:6832;top:3126;width:1478;height:863" coordorigin="6832,3126" coordsize="1478,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AutoShape 47" o:spid="_x0000_s1070" type="#_x0000_t176" style="position:absolute;left:6877;top:3126;width:1432;height:8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JlAsAA&#10;AADbAAAADwAAAGRycy9kb3ducmV2LnhtbERPS2vCQBC+C/6HZQRvujE+kNQ1aKFQSqH4AK/T7DRJ&#10;zc6G7FbTf985FDx+fO9N3rtG3agLtWcDs2kCirjwtubSwPn0MlmDChHZYuOZDPxSgHw7HGwws/7O&#10;B7odY6kkhEOGBqoY20zrUFTkMEx9Syzcl+8cRoFdqW2Hdwl3jU6TZKUd1iwNFbb0XFFxPf44A++L&#10;8E2LffoptX2kD3d5m+PFmPGo3z2BitTHh/jf/WoNLGW9fJEfo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JlAsAAAADbAAAADwAAAAAAAAAAAAAAAACYAgAAZHJzL2Rvd25y&#10;ZXYueG1sUEsFBgAAAAAEAAQA9QAAAIUDAAAAAA==&#10;" filled="f" strokeweight=".26mm"/>
                              <v:shape id="Text Box 48" o:spid="_x0000_s1071" type="#_x0000_t202" style="position:absolute;left:6832;top:3243;width:1477;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KKL0A&#10;AADbAAAADwAAAGRycy9kb3ducmV2LnhtbESPzQrCMBCE74LvEFbwpqliVapRRFC8+ndfmrUtbTal&#10;iba+vREEj8PMfMOst52pxIsaV1hWMBlHIIhTqwvOFNyuh9EShPPIGivLpOBNDrabfm+NibYtn+l1&#10;8ZkIEHYJKsi9rxMpXZqTQTe2NXHwHrYx6INsMqkbbAPcVHIaRXNpsOCwkGNN+5zS8vI0CpZtdtdu&#10;4coWZ3H9PNoynhaRUsNBt1uB8NT5f/jXPmkF8QS+X8IP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ZgKKL0AAADbAAAADwAAAAAAAAAAAAAAAACYAgAAZHJzL2Rvd25yZXYu&#10;eG1sUEsFBgAAAAAEAAQA9QAAAIIDAAAAAA==&#10;" filled="f" stroked="f">
                                <v:stroke joinstyle="round"/>
                                <v:textbox inset="2.06mm,.25mm,2.06mm,.25mm">
                                  <w:txbxContent>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Bottom Level</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Sub-Module</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1-2</w:t>
                                      </w:r>
                                    </w:p>
                                  </w:txbxContent>
                                </v:textbox>
                              </v:shape>
                            </v:group>
                            <v:group id="Group 49" o:spid="_x0000_s1072" style="position:absolute;left:6835;top:4770;width:1477;height:861" coordorigin="6835,4770" coordsize="1477,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AutoShape 50" o:spid="_x0000_s1073" type="#_x0000_t176" style="position:absolute;left:6879;top:4770;width:1432;height:8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7dcEA&#10;AADbAAAADwAAAGRycy9kb3ducmV2LnhtbESPW4vCMBCF3wX/Qxhh3zT1ylJNiwqCyIKoC76OzWzb&#10;tZmUJqv135sFwcfDuXycRdqaStyocaVlBcNBBII4s7rkXMH3adP/BOE8ssbKMil4kIM06XYWGGt7&#10;5wPdjj4XYYRdjAoK7+tYSpcVZNANbE0cvB/bGPRBNrnUDd7DuKnkKIpm0mDJgVBgTeuCsuvxzyj4&#10;mrhfmqxGl4BtPe3NeTfGs1IfvXY5B+Gp9e/wq73VCqZj+P8SfoB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w+3XBAAAA2wAAAA8AAAAAAAAAAAAAAAAAmAIAAGRycy9kb3du&#10;cmV2LnhtbFBLBQYAAAAABAAEAPUAAACGAwAAAAA=&#10;" filled="f" strokeweight=".26mm"/>
                              <v:shape id="Text Box 51" o:spid="_x0000_s1074" type="#_x0000_t202" style="position:absolute;left:6835;top:4886;width:1476;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sL0A&#10;AADbAAAADwAAAGRycy9kb3ducmV2LnhtbESPzQrCMBCE74LvEFbwpqliVapRRFC8+ndfmrUtbTal&#10;iba+vREEj8PMfMOst52pxIsaV1hWMBlHIIhTqwvOFNyuh9EShPPIGivLpOBNDrabfm+NibYtn+l1&#10;8ZkIEHYJKsi9rxMpXZqTQTe2NXHwHrYx6INsMqkbbAPcVHIaRXNpsOCwkGNN+5zS8vI0CpZtdtdu&#10;4coWZ3H9PNoynhaRUsNBt1uB8NT5f/jXPmkF8Qy+X8IP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e+psL0AAADbAAAADwAAAAAAAAAAAAAAAACYAgAAZHJzL2Rvd25yZXYu&#10;eG1sUEsFBgAAAAAEAAQA9QAAAIIDAAAAAA==&#10;" filled="f" stroked="f">
                                <v:stroke joinstyle="round"/>
                                <v:textbox inset="2.06mm,.25mm,2.06mm,.25mm">
                                  <w:txbxContent>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Bottom Level</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Sub-Module</w:t>
                                      </w:r>
                                    </w:p>
                                    <w:p w:rsidR="00E6051D" w:rsidRDefault="00E6051D" w:rsidP="00E6051D">
                                      <w:pPr>
                                        <w:jc w:val="center"/>
                                        <w:rPr>
                                          <w:rFonts w:ascii="Verdana" w:eastAsia="SimSun" w:hAnsi="Verdana"/>
                                          <w:color w:val="000000"/>
                                          <w:sz w:val="18"/>
                                          <w:szCs w:val="18"/>
                                          <w:lang w:eastAsia="zh-CN"/>
                                        </w:rPr>
                                      </w:pPr>
                                      <w:r>
                                        <w:rPr>
                                          <w:rFonts w:ascii="Verdana" w:eastAsia="SimSun" w:hAnsi="Verdana"/>
                                          <w:color w:val="000000"/>
                                          <w:sz w:val="18"/>
                                          <w:szCs w:val="18"/>
                                          <w:lang w:eastAsia="zh-CN"/>
                                        </w:rPr>
                                        <w:t>1-m</w:t>
                                      </w:r>
                                    </w:p>
                                  </w:txbxContent>
                                </v:textbox>
                              </v:shape>
                            </v:group>
                          </v:group>
                        </v:group>
                      </v:group>
                    </v:group>
                    <v:shape id="Text Box 52" o:spid="_x0000_s1075" type="#_x0000_t202" style="position:absolute;left:6023;top:3448;width:434;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stroke joinstyle="round"/>
                      <v:textbox inset="0,0,0,0">
                        <w:txbxContent>
                          <w:p w:rsidR="00E6051D" w:rsidRDefault="00E6051D" w:rsidP="00E6051D">
                            <w:pPr>
                              <w:rPr>
                                <w:rFonts w:eastAsia="Times New Roman"/>
                              </w:rPr>
                            </w:pPr>
                            <w:r>
                              <w:rPr>
                                <w:rFonts w:eastAsia="Times New Roman"/>
                              </w:rPr>
                              <w:t>●●●</w:t>
                            </w:r>
                          </w:p>
                        </w:txbxContent>
                      </v:textbox>
                    </v:shape>
                  </v:group>
                  <v:shape id="Text Box 53" o:spid="_x0000_s1076" type="#_x0000_t202" style="position:absolute;left:4732;top:740;width:98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stroke joinstyle="round"/>
                    <v:textbox inset="0,0,0,0">
                      <w:txbxContent>
                        <w:p w:rsidR="00E6051D" w:rsidRDefault="00E6051D" w:rsidP="00E6051D">
                          <w:pPr>
                            <w:rPr>
                              <w:rFonts w:ascii="Verdana" w:hAnsi="Verdana"/>
                              <w:b/>
                              <w:bCs/>
                              <w:sz w:val="16"/>
                              <w:szCs w:val="16"/>
                            </w:rPr>
                          </w:pPr>
                          <w:r>
                            <w:rPr>
                              <w:rFonts w:ascii="Verdana" w:hAnsi="Verdana"/>
                              <w:b/>
                              <w:bCs/>
                              <w:sz w:val="16"/>
                              <w:szCs w:val="16"/>
                            </w:rPr>
                            <w:t>Module 1</w:t>
                          </w:r>
                        </w:p>
                      </w:txbxContent>
                    </v:textbox>
                  </v:shape>
                </v:group>
                <v:shape id="Text Box 54" o:spid="_x0000_s1077" type="#_x0000_t202" style="position:absolute;left:4559;top:174;width:1227;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stroke joinstyle="round"/>
                  <v:textbox inset="0,0,0,0">
                    <w:txbxContent>
                      <w:p w:rsidR="00E6051D" w:rsidRDefault="00E6051D" w:rsidP="00E6051D">
                        <w:pPr>
                          <w:rPr>
                            <w:rFonts w:ascii="Verdana" w:hAnsi="Verdana"/>
                            <w:b/>
                            <w:bCs/>
                            <w:sz w:val="16"/>
                            <w:szCs w:val="16"/>
                          </w:rPr>
                        </w:pPr>
                        <w:r>
                          <w:rPr>
                            <w:rFonts w:ascii="Verdana" w:hAnsi="Verdana"/>
                            <w:b/>
                            <w:bCs/>
                            <w:sz w:val="16"/>
                            <w:szCs w:val="16"/>
                          </w:rPr>
                          <w:t>SOFTWARE</w:t>
                        </w:r>
                      </w:p>
                    </w:txbxContent>
                  </v:textbox>
                </v:shape>
                <v:shape id="AutoShape 55" o:spid="_x0000_s1078" type="#_x0000_t176" style="position:absolute;left:1591;top:6506;width:4497;height:5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LMsEA&#10;AADbAAAADwAAAGRycy9kb3ducmV2LnhtbERPz2vCMBS+C/sfwhvsIjNV2FY6o4igiAdh3Q47viVv&#10;bTF5KUm03X9vDgOPH9/v5Xp0VlwpxM6zgvmsAEGsvem4UfD1uXsuQcSEbNB6JgV/FGG9epgssTJ+&#10;4A+61qkROYRjhQralPpKyqhbchhnvifO3K8PDlOGoZEm4JDDnZWLoniVDjvODS32tG1Jn+uLU3De&#10;Dwd7dOW3Mz9vhZ3qtDhpo9TT47h5B5FoTHfxv/tgFLzksflL/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izLBAAAA2wAAAA8AAAAAAAAAAAAAAAAAmAIAAGRycy9kb3du&#10;cmV2LnhtbFBLBQYAAAAABAAEAPUAAACGAwAAAAA=&#10;" filled="f">
                  <v:stroke joinstyle="round"/>
                  <v:textbox inset="0,0,0,0">
                    <w:txbxContent>
                      <w:p w:rsidR="00E6051D" w:rsidRDefault="00E6051D" w:rsidP="00E6051D">
                        <w:pPr>
                          <w:jc w:val="center"/>
                          <w:rPr>
                            <w:rFonts w:ascii="Verdana" w:hAnsi="Verdana"/>
                            <w:b/>
                            <w:bCs/>
                            <w:sz w:val="20"/>
                            <w:szCs w:val="20"/>
                          </w:rPr>
                        </w:pPr>
                        <w:r>
                          <w:rPr>
                            <w:rFonts w:ascii="Verdana" w:hAnsi="Verdana"/>
                            <w:b/>
                            <w:bCs/>
                            <w:sz w:val="20"/>
                            <w:szCs w:val="20"/>
                          </w:rPr>
                          <w:t>Module 2 (= Bottom Level Sub-Module)</w:t>
                        </w:r>
                      </w:p>
                    </w:txbxContent>
                  </v:textbox>
                </v:shape>
                <v:shape id="AutoShape 56" o:spid="_x0000_s1079" type="#_x0000_t176" style="position:absolute;left:1591;top:7293;width:4497;height:5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uqcQA&#10;AADbAAAADwAAAGRycy9kb3ducmV2LnhtbESPT2sCMRTE70K/Q3iFXkSzFfy3GqUUWsSDoO3B4zN5&#10;7i4mL8smdbff3giCx2FmfsMs152z4kpNqDwreB9mIIi1NxUXCn5/vgYzECEiG7SeScE/BVivXnpL&#10;zI1veU/XQyxEgnDIUUEZY51LGXRJDsPQ18TJO/vGYUyyKaRpsE1wZ+UoyybSYcVpocSaPkvSl8Of&#10;U3D5bjd262ZHZ07TzPZ1HO20UerttftYgIjUxWf40d4YBeM53L+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YLqnEAAAA2wAAAA8AAAAAAAAAAAAAAAAAmAIAAGRycy9k&#10;b3ducmV2LnhtbFBLBQYAAAAABAAEAPUAAACJAwAAAAA=&#10;" filled="f">
                  <v:stroke joinstyle="round"/>
                  <v:textbox inset="0,0,0,0">
                    <w:txbxContent>
                      <w:p w:rsidR="00E6051D" w:rsidRDefault="00E6051D" w:rsidP="00E6051D">
                        <w:pPr>
                          <w:jc w:val="center"/>
                          <w:rPr>
                            <w:rFonts w:ascii="Verdana" w:hAnsi="Verdana"/>
                            <w:b/>
                            <w:bCs/>
                            <w:sz w:val="20"/>
                            <w:szCs w:val="20"/>
                          </w:rPr>
                        </w:pPr>
                        <w:r>
                          <w:rPr>
                            <w:rFonts w:ascii="Verdana" w:hAnsi="Verdana"/>
                            <w:b/>
                            <w:bCs/>
                            <w:sz w:val="20"/>
                            <w:szCs w:val="20"/>
                          </w:rPr>
                          <w:t>Module 3 (= Bottom Level Sub-Module)</w:t>
                        </w:r>
                      </w:p>
                    </w:txbxContent>
                  </v:textbox>
                </v:shape>
                <v:shape id="AutoShape 57" o:spid="_x0000_s1080" type="#_x0000_t176" style="position:absolute;left:1591;top:8044;width:4497;height:5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icAA&#10;AADbAAAADwAAAGRycy9kb3ducmV2LnhtbERPy4rCMBTdC/5DuIIb0XRcaOkYZRAUcSH4WLi8k9xp&#10;i8lNaTK2/r1ZDMzycN6rTe+seFIbas8KPmYZCGLtTc2lgtt1N81BhIhs0HomBS8KsFkPByssjO/4&#10;TM9LLEUK4VCggirGppAy6IochplviBP341uHMcG2lKbFLoU7K+dZtpAOa04NFTa0rUg/Lr9OwWPf&#10;HezR5XdnvpeZneg4P2mj1HjUf32CiNTHf/Gf+2AULNL69CX9AL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85NicAAAADbAAAADwAAAAAAAAAAAAAAAACYAgAAZHJzL2Rvd25y&#10;ZXYueG1sUEsFBgAAAAAEAAQA9QAAAIUDAAAAAA==&#10;" filled="f">
                  <v:stroke joinstyle="round"/>
                  <v:textbox inset="0,0,0,0">
                    <w:txbxContent>
                      <w:p w:rsidR="00E6051D" w:rsidRDefault="00E6051D" w:rsidP="00E6051D">
                        <w:pPr>
                          <w:jc w:val="center"/>
                          <w:rPr>
                            <w:rFonts w:ascii="Verdana" w:hAnsi="Verdana"/>
                            <w:b/>
                            <w:bCs/>
                            <w:sz w:val="20"/>
                            <w:szCs w:val="20"/>
                          </w:rPr>
                        </w:pPr>
                        <w:r>
                          <w:rPr>
                            <w:rFonts w:ascii="Verdana" w:hAnsi="Verdana"/>
                            <w:b/>
                            <w:bCs/>
                            <w:sz w:val="20"/>
                            <w:szCs w:val="20"/>
                          </w:rPr>
                          <w:t>Module 4 (= Bottom Level Sub-Module)</w:t>
                        </w:r>
                      </w:p>
                    </w:txbxContent>
                  </v:textbox>
                </v:shape>
                <v:shape id="AutoShape 58" o:spid="_x0000_s1081" type="#_x0000_t176" style="position:absolute;left:1590;top:9416;width:1090;height:5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LoEsMA&#10;AADbAAAADwAAAGRycy9kb3ducmV2LnhtbESPT4vCMBTE78J+h/AW9iKa6kGlGkUWVmQPgn8OHp/J&#10;sy0mL6WJtvvtN4LgcZiZ3zCLVeeseFATKs8KRsMMBLH2puJCwen4M5iBCBHZoPVMCv4owGr50Vtg&#10;bnzLe3ocYiEShEOOCsoY61zKoEtyGIa+Jk7e1TcOY5JNIU2DbYI7K8dZNpEOK04LJdb0XZK+He5O&#10;wW3Tbu2vm52duUwz29dxvNNGqa/Pbj0HEamL7/CrvTUKJiN4fk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LoEsMAAADbAAAADwAAAAAAAAAAAAAAAACYAgAAZHJzL2Rv&#10;d25yZXYueG1sUEsFBgAAAAAEAAQA9QAAAIgDAAAAAA==&#10;" filled="f">
                  <v:stroke joinstyle="round"/>
                  <v:textbox inset="0,0,0,0">
                    <w:txbxContent>
                      <w:p w:rsidR="00E6051D" w:rsidRDefault="00E6051D" w:rsidP="00E6051D">
                        <w:pPr>
                          <w:jc w:val="center"/>
                          <w:rPr>
                            <w:rFonts w:ascii="Verdana" w:hAnsi="Verdana"/>
                            <w:b/>
                            <w:bCs/>
                            <w:sz w:val="20"/>
                            <w:szCs w:val="20"/>
                          </w:rPr>
                        </w:pPr>
                        <w:r>
                          <w:rPr>
                            <w:rFonts w:ascii="Verdana" w:hAnsi="Verdana"/>
                            <w:b/>
                            <w:bCs/>
                            <w:sz w:val="20"/>
                            <w:szCs w:val="20"/>
                          </w:rPr>
                          <w:t>Module n</w:t>
                        </w:r>
                      </w:p>
                    </w:txbxContent>
                  </v:textbox>
                </v:shape>
                <v:shape id="Text Box 59" o:spid="_x0000_s1082" type="#_x0000_t202" style="position:absolute;left:5113;top:8652;width:185;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stroke joinstyle="round"/>
                  <v:textbox inset="0,0,0,0">
                    <w:txbxContent>
                      <w:p w:rsidR="00E6051D" w:rsidRDefault="00E6051D" w:rsidP="00E6051D">
                        <w:pPr>
                          <w:rPr>
                            <w:rFonts w:eastAsia="Times New Roman"/>
                            <w:b/>
                            <w:bCs/>
                            <w:sz w:val="20"/>
                            <w:szCs w:val="20"/>
                          </w:rPr>
                        </w:pPr>
                        <w:r>
                          <w:rPr>
                            <w:rFonts w:eastAsia="Times New Roman"/>
                            <w:b/>
                            <w:bCs/>
                            <w:sz w:val="20"/>
                            <w:szCs w:val="20"/>
                          </w:rPr>
                          <w:t>●●</w:t>
                        </w:r>
                      </w:p>
                      <w:p w:rsidR="00E6051D" w:rsidRDefault="00E6051D" w:rsidP="00E6051D">
                        <w:pPr>
                          <w:rPr>
                            <w:rFonts w:eastAsia="Times New Roman"/>
                            <w:b/>
                            <w:bCs/>
                            <w:sz w:val="20"/>
                            <w:szCs w:val="20"/>
                          </w:rPr>
                        </w:pPr>
                        <w:r>
                          <w:rPr>
                            <w:rFonts w:eastAsia="Times New Roman"/>
                            <w:b/>
                            <w:bCs/>
                            <w:sz w:val="20"/>
                            <w:szCs w:val="20"/>
                          </w:rPr>
                          <w:t>●</w:t>
                        </w:r>
                      </w:p>
                    </w:txbxContent>
                  </v:textbox>
                </v:shape>
                <w10:wrap type="topAndBottom"/>
              </v:group>
            </w:pict>
          </mc:Fallback>
        </mc:AlternateContent>
      </w:r>
      <w:r>
        <w:rPr>
          <w:noProof/>
          <w:lang w:eastAsia="en-US"/>
        </w:rPr>
        <mc:AlternateContent>
          <mc:Choice Requires="wps">
            <w:drawing>
              <wp:anchor distT="0" distB="0" distL="0" distR="0" simplePos="0" relativeHeight="251659264" behindDoc="0" locked="0" layoutInCell="1" allowOverlap="1" wp14:anchorId="50EAA902" wp14:editId="556283C6">
                <wp:simplePos x="0" y="0"/>
                <wp:positionH relativeFrom="column">
                  <wp:posOffset>555625</wp:posOffset>
                </wp:positionH>
                <wp:positionV relativeFrom="paragraph">
                  <wp:posOffset>47625</wp:posOffset>
                </wp:positionV>
                <wp:extent cx="5591810" cy="6840220"/>
                <wp:effectExtent l="3175"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810" cy="6840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r>
                              <w:t xml:space="preserve">Figure </w:t>
                            </w:r>
                            <w:fldSimple w:instr=" SEQ &quot;Figure&quot; \*Arabic ">
                              <w:r>
                                <w:t>5.1</w:t>
                              </w:r>
                            </w:fldSimple>
                            <w:r>
                              <w:t xml:space="preserve">: </w:t>
                            </w:r>
                            <w:r>
                              <w:rPr>
                                <w:rFonts w:eastAsia="MS Mincho"/>
                                <w:lang w:eastAsia="ja-JP"/>
                              </w:rPr>
                              <w:t>Software Structure Example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AA902" id="Text Box 2" o:spid="_x0000_s1083" type="#_x0000_t202" style="position:absolute;left:0;text-align:left;margin-left:43.75pt;margin-top:3.75pt;width:440.3pt;height:538.6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7VBfgIAAAg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" stroked="f">
                <v:textbox inset="0,0,0,0">
                  <w:txbxContent>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p>
                    <w:p w:rsidR="00E6051D" w:rsidRDefault="00E6051D" w:rsidP="00E6051D">
                      <w:pPr>
                        <w:pStyle w:val="Figure"/>
                      </w:pPr>
                      <w:r>
                        <w:t xml:space="preserve">Figure </w:t>
                      </w:r>
                      <w:r>
                        <w:fldChar w:fldCharType="begin"/>
                      </w:r>
                      <w:r>
                        <w:instrText xml:space="preserve"> SEQ "Figure" \*Arabic </w:instrText>
                      </w:r>
                      <w:r>
                        <w:fldChar w:fldCharType="separate"/>
                      </w:r>
                      <w:r>
                        <w:t>5.1</w:t>
                      </w:r>
                      <w:r>
                        <w:fldChar w:fldCharType="end"/>
                      </w:r>
                      <w:r>
                        <w:t xml:space="preserve">: </w:t>
                      </w:r>
                      <w:r>
                        <w:rPr>
                          <w:rFonts w:eastAsia="MS Mincho"/>
                          <w:lang w:eastAsia="ja-JP"/>
                        </w:rPr>
                        <w:t>Software Structure Example A</w:t>
                      </w:r>
                    </w:p>
                  </w:txbxContent>
                </v:textbox>
                <w10:wrap type="topAndBottom"/>
              </v:shape>
            </w:pict>
          </mc:Fallback>
        </mc:AlternateContent>
      </w:r>
    </w:p>
    <w:p w:rsidR="00E6051D" w:rsidRDefault="00E6051D" w:rsidP="00E6051D">
      <w:pPr>
        <w:pStyle w:val="guidelines"/>
      </w:pPr>
      <w:r>
        <w:lastRenderedPageBreak/>
        <w:t xml:space="preserve">Chapter of this detailed design document template </w:t>
      </w:r>
      <w:proofErr w:type="gramStart"/>
      <w:r>
        <w:t>is based</w:t>
      </w:r>
      <w:proofErr w:type="gramEnd"/>
      <w:r>
        <w:t xml:space="preserve"> on the structure of the software illustrated in 'Figure 5.2: Software Structure Example B'.</w:t>
      </w:r>
    </w:p>
    <w:p w:rsidR="00E6051D" w:rsidRDefault="00E6051D" w:rsidP="00E6051D">
      <w:pPr>
        <w:pStyle w:val="guidelines"/>
      </w:pPr>
      <w:r>
        <w:rPr>
          <w:noProof/>
          <w:lang w:eastAsia="en-US"/>
        </w:rPr>
        <mc:AlternateContent>
          <mc:Choice Requires="wps">
            <w:drawing>
              <wp:anchor distT="0" distB="0" distL="0" distR="0" simplePos="0" relativeHeight="251662336" behindDoc="0" locked="0" layoutInCell="1" allowOverlap="1" wp14:anchorId="3F6618CC" wp14:editId="4AD22A18">
                <wp:simplePos x="0" y="0"/>
                <wp:positionH relativeFrom="column">
                  <wp:align>center</wp:align>
                </wp:positionH>
                <wp:positionV relativeFrom="paragraph">
                  <wp:posOffset>0</wp:posOffset>
                </wp:positionV>
                <wp:extent cx="4304665" cy="2807335"/>
                <wp:effectExtent l="3810" t="0" r="0" b="2540"/>
                <wp:wrapTopAndBottom/>
                <wp:docPr id="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665" cy="280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051D" w:rsidRDefault="00E6051D" w:rsidP="00E6051D">
                            <w:pPr>
                              <w:pStyle w:val="Figure"/>
                            </w:pPr>
                          </w:p>
                          <w:p w:rsidR="00E6051D" w:rsidRDefault="00E6051D" w:rsidP="00E6051D">
                            <w:pPr>
                              <w:pStyle w:val="Figure"/>
                            </w:pPr>
                            <w:r>
                              <w:rPr>
                                <w:noProof/>
                              </w:rPr>
                              <w:drawing>
                                <wp:inline distT="0" distB="0" distL="0" distR="0" wp14:anchorId="3E2DE3F6" wp14:editId="018F2392">
                                  <wp:extent cx="4304665" cy="250470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4665" cy="2504706"/>
                                          </a:xfrm>
                                          <a:prstGeom prst="rect">
                                            <a:avLst/>
                                          </a:prstGeom>
                                          <a:noFill/>
                                          <a:ln>
                                            <a:noFill/>
                                          </a:ln>
                                        </pic:spPr>
                                      </pic:pic>
                                    </a:graphicData>
                                  </a:graphic>
                                </wp:inline>
                              </w:drawing>
                            </w:r>
                          </w:p>
                          <w:p w:rsidR="00E6051D" w:rsidRDefault="00E6051D" w:rsidP="00E6051D">
                            <w:pPr>
                              <w:pStyle w:val="Figure"/>
                            </w:pPr>
                            <w:r>
                              <w:t xml:space="preserve">Figure </w:t>
                            </w:r>
                            <w:fldSimple w:instr=" SEQ &quot;Figure&quot; \*Arabic ">
                              <w:r>
                                <w:t>5.2</w:t>
                              </w:r>
                            </w:fldSimple>
                            <w:r>
                              <w:t>: Software Structure Example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618CC" id="Text Box 61" o:spid="_x0000_s1084" type="#_x0000_t202" style="position:absolute;left:0;text-align:left;margin-left:0;margin-top:0;width:338.95pt;height:221.05pt;z-index:251662336;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" stroked="f">
                <v:textbox inset="0,0,0,0">
                  <w:txbxContent>
                    <w:p w:rsidR="00E6051D" w:rsidRDefault="00E6051D" w:rsidP="00E6051D">
                      <w:pPr>
                        <w:pStyle w:val="Figure"/>
                      </w:pPr>
                    </w:p>
                    <w:p w:rsidR="00E6051D" w:rsidRDefault="00E6051D" w:rsidP="00E6051D">
                      <w:pPr>
                        <w:pStyle w:val="Figure"/>
                      </w:pPr>
                      <w:r>
                        <w:rPr>
                          <w:noProof/>
                        </w:rPr>
                        <w:drawing>
                          <wp:inline distT="0" distB="0" distL="0" distR="0" wp14:anchorId="3E2DE3F6" wp14:editId="018F2392">
                            <wp:extent cx="4304665" cy="250470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4665" cy="2504706"/>
                                    </a:xfrm>
                                    <a:prstGeom prst="rect">
                                      <a:avLst/>
                                    </a:prstGeom>
                                    <a:noFill/>
                                    <a:ln>
                                      <a:noFill/>
                                    </a:ln>
                                  </pic:spPr>
                                </pic:pic>
                              </a:graphicData>
                            </a:graphic>
                          </wp:inline>
                        </w:drawing>
                      </w:r>
                    </w:p>
                    <w:p w:rsidR="00E6051D" w:rsidRDefault="00E6051D" w:rsidP="00E6051D">
                      <w:pPr>
                        <w:pStyle w:val="Figure"/>
                      </w:pPr>
                      <w:r>
                        <w:t xml:space="preserve">Figure </w:t>
                      </w:r>
                      <w:r>
                        <w:fldChar w:fldCharType="begin"/>
                      </w:r>
                      <w:r>
                        <w:instrText xml:space="preserve"> SEQ "Figure" \*Arabic </w:instrText>
                      </w:r>
                      <w:r>
                        <w:fldChar w:fldCharType="separate"/>
                      </w:r>
                      <w:r>
                        <w:t>5.2</w:t>
                      </w:r>
                      <w:r>
                        <w:fldChar w:fldCharType="end"/>
                      </w:r>
                      <w:r>
                        <w:t>: Software Structure Example B</w:t>
                      </w:r>
                    </w:p>
                  </w:txbxContent>
                </v:textbox>
                <w10:wrap type="topAndBottom"/>
              </v:shape>
            </w:pict>
          </mc:Fallback>
        </mc:AlternateContent>
      </w:r>
    </w:p>
    <w:p w:rsidR="00E6051D" w:rsidRDefault="00E6051D" w:rsidP="00E6051D">
      <w:pPr>
        <w:pStyle w:val="guidelines"/>
      </w:pPr>
      <w:r>
        <w:t>Chapter of the detailed design document should be change depends on target software. ‘Figure 5.3: Software Structure Example C’ illustrate the relationship between ‘another software structure example’ and ‘detailed design document chapter’.</w:t>
      </w:r>
    </w:p>
    <w:p w:rsidR="00E6051D" w:rsidRDefault="00E6051D" w:rsidP="00E6051D">
      <w:pPr>
        <w:pStyle w:val="guidelines"/>
      </w:pPr>
      <w:r>
        <w:rPr>
          <w:noProof/>
          <w:lang w:eastAsia="en-US"/>
        </w:rPr>
        <mc:AlternateContent>
          <mc:Choice Requires="wps">
            <w:drawing>
              <wp:anchor distT="0" distB="0" distL="0" distR="0" simplePos="0" relativeHeight="251661312" behindDoc="0" locked="0" layoutInCell="1" allowOverlap="1" wp14:anchorId="7BA5A857" wp14:editId="1D3818B4">
                <wp:simplePos x="0" y="0"/>
                <wp:positionH relativeFrom="column">
                  <wp:posOffset>97155</wp:posOffset>
                </wp:positionH>
                <wp:positionV relativeFrom="paragraph">
                  <wp:posOffset>90170</wp:posOffset>
                </wp:positionV>
                <wp:extent cx="6598920" cy="3870325"/>
                <wp:effectExtent l="1905" t="4445" r="0" b="1905"/>
                <wp:wrapTopAndBottom/>
                <wp:docPr id="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8920" cy="3870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051D" w:rsidRDefault="00E6051D" w:rsidP="00E6051D">
                            <w:pPr>
                              <w:pStyle w:val="Figure"/>
                            </w:pPr>
                          </w:p>
                          <w:p w:rsidR="00E6051D" w:rsidRDefault="00E6051D" w:rsidP="00E6051D">
                            <w:pPr>
                              <w:pStyle w:val="Figure"/>
                            </w:pPr>
                            <w:r>
                              <w:rPr>
                                <w:noProof/>
                              </w:rPr>
                              <w:drawing>
                                <wp:inline distT="0" distB="0" distL="0" distR="0" wp14:anchorId="6B544B4A" wp14:editId="1BD93904">
                                  <wp:extent cx="6598920" cy="357084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8920" cy="3570844"/>
                                          </a:xfrm>
                                          <a:prstGeom prst="rect">
                                            <a:avLst/>
                                          </a:prstGeom>
                                          <a:noFill/>
                                          <a:ln>
                                            <a:noFill/>
                                          </a:ln>
                                        </pic:spPr>
                                      </pic:pic>
                                    </a:graphicData>
                                  </a:graphic>
                                </wp:inline>
                              </w:drawing>
                            </w:r>
                          </w:p>
                          <w:p w:rsidR="00E6051D" w:rsidRDefault="00E6051D" w:rsidP="00E6051D">
                            <w:pPr>
                              <w:pStyle w:val="Figure"/>
                            </w:pPr>
                            <w:r>
                              <w:t xml:space="preserve">Figure </w:t>
                            </w:r>
                            <w:fldSimple w:instr=" SEQ &quot;Figure&quot; \*Arabic ">
                              <w:r>
                                <w:t>5.3</w:t>
                              </w:r>
                            </w:fldSimple>
                            <w:r>
                              <w:t>: Software Structure Example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5A857" id="Text Box 60" o:spid="_x0000_s1085" type="#_x0000_t202" style="position:absolute;left:0;text-align:left;margin-left:7.65pt;margin-top:7.1pt;width:519.6pt;height:304.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U8vfwIAAAk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" stroked="f">
                <v:textbox inset="0,0,0,0">
                  <w:txbxContent>
                    <w:p w:rsidR="00E6051D" w:rsidRDefault="00E6051D" w:rsidP="00E6051D">
                      <w:pPr>
                        <w:pStyle w:val="Figure"/>
                      </w:pPr>
                    </w:p>
                    <w:p w:rsidR="00E6051D" w:rsidRDefault="00E6051D" w:rsidP="00E6051D">
                      <w:pPr>
                        <w:pStyle w:val="Figure"/>
                      </w:pPr>
                      <w:r>
                        <w:rPr>
                          <w:noProof/>
                        </w:rPr>
                        <w:drawing>
                          <wp:inline distT="0" distB="0" distL="0" distR="0" wp14:anchorId="6B544B4A" wp14:editId="1BD93904">
                            <wp:extent cx="6598920" cy="357084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920" cy="3570844"/>
                                    </a:xfrm>
                                    <a:prstGeom prst="rect">
                                      <a:avLst/>
                                    </a:prstGeom>
                                    <a:noFill/>
                                    <a:ln>
                                      <a:noFill/>
                                    </a:ln>
                                  </pic:spPr>
                                </pic:pic>
                              </a:graphicData>
                            </a:graphic>
                          </wp:inline>
                        </w:drawing>
                      </w:r>
                    </w:p>
                    <w:p w:rsidR="00E6051D" w:rsidRDefault="00E6051D" w:rsidP="00E6051D">
                      <w:pPr>
                        <w:pStyle w:val="Figure"/>
                      </w:pPr>
                      <w:r>
                        <w:t xml:space="preserve">Figure </w:t>
                      </w:r>
                      <w:r>
                        <w:fldChar w:fldCharType="begin"/>
                      </w:r>
                      <w:r>
                        <w:instrText xml:space="preserve"> SEQ "Figure" \*Arabic </w:instrText>
                      </w:r>
                      <w:r>
                        <w:fldChar w:fldCharType="separate"/>
                      </w:r>
                      <w:r>
                        <w:t>5.3</w:t>
                      </w:r>
                      <w:r>
                        <w:fldChar w:fldCharType="end"/>
                      </w:r>
                      <w:r>
                        <w:t>: Software Structure Example C</w:t>
                      </w:r>
                    </w:p>
                  </w:txbxContent>
                </v:textbox>
                <w10:wrap type="topAndBottom"/>
              </v:shape>
            </w:pict>
          </mc:Fallback>
        </mc:AlternateContent>
      </w:r>
    </w:p>
    <w:p w:rsidR="00E6051D" w:rsidRDefault="00E6051D" w:rsidP="00E6051D">
      <w:pPr>
        <w:pStyle w:val="guidelines"/>
        <w:ind w:left="1224"/>
        <w:jc w:val="left"/>
      </w:pPr>
      <w:bookmarkStart w:id="6" w:name="_Ref181183312"/>
      <w:r>
        <w:lastRenderedPageBreak/>
        <w:t>&lt;</w:t>
      </w:r>
      <w:bookmarkEnd w:id="6"/>
      <w:r>
        <w:t xml:space="preserve"> Meaning of header: &gt;</w:t>
      </w:r>
    </w:p>
    <w:p w:rsidR="00E6051D" w:rsidRDefault="00E6051D" w:rsidP="00E6051D">
      <w:pPr>
        <w:pStyle w:val="guidelines"/>
        <w:numPr>
          <w:ilvl w:val="0"/>
          <w:numId w:val="1"/>
        </w:numPr>
      </w:pPr>
      <w:r>
        <w:t>:Essential content</w:t>
      </w:r>
    </w:p>
    <w:p w:rsidR="00E6051D" w:rsidRDefault="00E6051D" w:rsidP="00E6051D">
      <w:pPr>
        <w:pStyle w:val="guidelines"/>
        <w:numPr>
          <w:ilvl w:val="0"/>
          <w:numId w:val="2"/>
        </w:numPr>
      </w:pPr>
      <w:r>
        <w:t>: Optional content</w:t>
      </w:r>
    </w:p>
    <w:p w:rsidR="00E6051D" w:rsidRDefault="00E6051D" w:rsidP="00E6051D">
      <w:pPr>
        <w:pStyle w:val="Heading2"/>
        <w:rPr>
          <w:i/>
        </w:rPr>
      </w:pPr>
      <w:bookmarkStart w:id="7" w:name="_toc570"/>
      <w:bookmarkEnd w:id="7"/>
      <w:r>
        <w:t>Module 1 Overview</w:t>
      </w:r>
    </w:p>
    <w:p w:rsidR="00E6051D" w:rsidRDefault="00E6051D" w:rsidP="00E6051D">
      <w:pPr>
        <w:pStyle w:val="BodyTextIndent"/>
      </w:pPr>
      <w:r>
        <w:rPr>
          <w:i/>
        </w:rPr>
        <w:t>&lt; Give an overview of the Module 1. &gt;</w:t>
      </w:r>
    </w:p>
    <w:p w:rsidR="00E6051D" w:rsidRDefault="00E6051D" w:rsidP="00E6051D">
      <w:pPr>
        <w:pStyle w:val="Heading2"/>
        <w:rPr>
          <w:i/>
          <w:iCs/>
        </w:rPr>
      </w:pPr>
      <w:bookmarkStart w:id="8" w:name="_toc572"/>
      <w:bookmarkEnd w:id="8"/>
      <w:r>
        <w:t>Module 1 Common Design</w:t>
      </w:r>
    </w:p>
    <w:p w:rsidR="00E6051D" w:rsidRDefault="00E6051D" w:rsidP="00E6051D">
      <w:pPr>
        <w:pStyle w:val="BodyTextIndent"/>
        <w:ind w:left="960"/>
        <w:rPr>
          <w:bCs/>
          <w:i/>
          <w:iCs/>
        </w:rPr>
      </w:pPr>
      <w:r>
        <w:rPr>
          <w:i/>
          <w:iCs/>
        </w:rPr>
        <w:t xml:space="preserve">&lt; Provide details of module </w:t>
      </w:r>
      <w:proofErr w:type="gramStart"/>
      <w:r>
        <w:rPr>
          <w:i/>
          <w:iCs/>
        </w:rPr>
        <w:t>1</w:t>
      </w:r>
      <w:proofErr w:type="gramEnd"/>
      <w:r>
        <w:rPr>
          <w:i/>
          <w:iCs/>
        </w:rPr>
        <w:t xml:space="preserve"> common design covering:</w:t>
      </w:r>
    </w:p>
    <w:p w:rsidR="00E6051D" w:rsidRDefault="00E6051D" w:rsidP="00E6051D">
      <w:pPr>
        <w:numPr>
          <w:ilvl w:val="0"/>
          <w:numId w:val="3"/>
        </w:numPr>
        <w:jc w:val="both"/>
        <w:rPr>
          <w:bCs/>
          <w:i/>
          <w:iCs/>
        </w:rPr>
      </w:pPr>
      <w:r>
        <w:rPr>
          <w:bCs/>
          <w:i/>
          <w:iCs/>
        </w:rPr>
        <w:t>State transition</w:t>
      </w:r>
    </w:p>
    <w:p w:rsidR="00E6051D" w:rsidRDefault="00E6051D" w:rsidP="00E6051D">
      <w:pPr>
        <w:numPr>
          <w:ilvl w:val="0"/>
          <w:numId w:val="3"/>
        </w:numPr>
        <w:jc w:val="both"/>
        <w:rPr>
          <w:bCs/>
          <w:i/>
          <w:iCs/>
        </w:rPr>
      </w:pPr>
      <w:r>
        <w:rPr>
          <w:bCs/>
          <w:i/>
          <w:iCs/>
        </w:rPr>
        <w:t>Resource (memory, data base, etc. as applicable)</w:t>
      </w:r>
    </w:p>
    <w:p w:rsidR="00E6051D" w:rsidRDefault="00E6051D" w:rsidP="00E6051D">
      <w:pPr>
        <w:numPr>
          <w:ilvl w:val="1"/>
          <w:numId w:val="3"/>
        </w:numPr>
        <w:jc w:val="both"/>
        <w:rPr>
          <w:bCs/>
          <w:i/>
          <w:iCs/>
        </w:rPr>
      </w:pPr>
      <w:r>
        <w:rPr>
          <w:bCs/>
          <w:i/>
          <w:iCs/>
        </w:rPr>
        <w:t>Usage</w:t>
      </w:r>
    </w:p>
    <w:p w:rsidR="00E6051D" w:rsidRDefault="00E6051D" w:rsidP="00E6051D">
      <w:pPr>
        <w:numPr>
          <w:ilvl w:val="1"/>
          <w:numId w:val="3"/>
        </w:numPr>
        <w:jc w:val="both"/>
        <w:rPr>
          <w:bCs/>
          <w:i/>
          <w:iCs/>
        </w:rPr>
      </w:pPr>
      <w:r>
        <w:rPr>
          <w:bCs/>
          <w:i/>
          <w:iCs/>
        </w:rPr>
        <w:t>Value</w:t>
      </w:r>
    </w:p>
    <w:p w:rsidR="00E6051D" w:rsidRDefault="00E6051D" w:rsidP="00E6051D">
      <w:pPr>
        <w:numPr>
          <w:ilvl w:val="1"/>
          <w:numId w:val="3"/>
        </w:numPr>
        <w:jc w:val="both"/>
        <w:rPr>
          <w:rFonts w:eastAsia="MS Mincho"/>
          <w:bCs/>
          <w:i/>
          <w:iCs/>
          <w:lang w:eastAsia="ja-JP"/>
        </w:rPr>
      </w:pPr>
      <w:r>
        <w:rPr>
          <w:bCs/>
          <w:i/>
          <w:iCs/>
        </w:rPr>
        <w:t>Size</w:t>
      </w:r>
    </w:p>
    <w:p w:rsidR="00E6051D" w:rsidRDefault="00E6051D" w:rsidP="00E6051D">
      <w:pPr>
        <w:numPr>
          <w:ilvl w:val="0"/>
          <w:numId w:val="3"/>
        </w:numPr>
        <w:jc w:val="both"/>
        <w:rPr>
          <w:rFonts w:eastAsia="MS Mincho"/>
          <w:bCs/>
          <w:i/>
          <w:iCs/>
          <w:lang w:eastAsia="ja-JP"/>
        </w:rPr>
      </w:pPr>
      <w:r>
        <w:rPr>
          <w:rFonts w:eastAsia="MS Mincho"/>
          <w:bCs/>
          <w:i/>
          <w:iCs/>
          <w:lang w:eastAsia="ja-JP"/>
        </w:rPr>
        <w:t>H</w:t>
      </w:r>
      <w:r>
        <w:rPr>
          <w:bCs/>
          <w:i/>
          <w:iCs/>
        </w:rPr>
        <w:t>ardware control method</w:t>
      </w:r>
    </w:p>
    <w:p w:rsidR="00E6051D" w:rsidRDefault="00E6051D" w:rsidP="00E6051D">
      <w:pPr>
        <w:numPr>
          <w:ilvl w:val="0"/>
          <w:numId w:val="3"/>
        </w:numPr>
        <w:jc w:val="both"/>
        <w:rPr>
          <w:bCs/>
          <w:i/>
          <w:iCs/>
        </w:rPr>
      </w:pPr>
      <w:r>
        <w:rPr>
          <w:rFonts w:eastAsia="MS Mincho"/>
          <w:bCs/>
          <w:i/>
          <w:iCs/>
          <w:lang w:eastAsia="ja-JP"/>
        </w:rPr>
        <w:t>I</w:t>
      </w:r>
      <w:r>
        <w:rPr>
          <w:bCs/>
          <w:i/>
          <w:iCs/>
        </w:rPr>
        <w:t>nitialize processing</w:t>
      </w:r>
    </w:p>
    <w:p w:rsidR="00E6051D" w:rsidRDefault="00E6051D" w:rsidP="00E6051D">
      <w:pPr>
        <w:numPr>
          <w:ilvl w:val="0"/>
          <w:numId w:val="3"/>
        </w:numPr>
        <w:jc w:val="both"/>
        <w:rPr>
          <w:bCs/>
          <w:i/>
          <w:iCs/>
        </w:rPr>
      </w:pPr>
      <w:r>
        <w:rPr>
          <w:bCs/>
          <w:i/>
          <w:iCs/>
        </w:rPr>
        <w:t>Error Handling &amp; Recovery</w:t>
      </w:r>
    </w:p>
    <w:p w:rsidR="00E6051D" w:rsidRDefault="00E6051D" w:rsidP="00E6051D">
      <w:pPr>
        <w:numPr>
          <w:ilvl w:val="0"/>
          <w:numId w:val="3"/>
        </w:numPr>
        <w:jc w:val="both"/>
        <w:rPr>
          <w:rFonts w:eastAsia="MS Mincho"/>
          <w:bCs/>
          <w:i/>
          <w:iCs/>
          <w:lang w:eastAsia="ja-JP"/>
        </w:rPr>
      </w:pPr>
      <w:r>
        <w:rPr>
          <w:bCs/>
          <w:i/>
          <w:iCs/>
        </w:rPr>
        <w:t xml:space="preserve">Build Procedure/Make File </w:t>
      </w:r>
    </w:p>
    <w:p w:rsidR="00E6051D" w:rsidRDefault="00E6051D" w:rsidP="00E6051D">
      <w:pPr>
        <w:numPr>
          <w:ilvl w:val="0"/>
          <w:numId w:val="3"/>
        </w:numPr>
        <w:jc w:val="both"/>
        <w:rPr>
          <w:rFonts w:eastAsia="MS Mincho"/>
          <w:i/>
          <w:lang w:eastAsia="ja-JP"/>
        </w:rPr>
      </w:pPr>
      <w:r>
        <w:rPr>
          <w:rFonts w:eastAsia="MS Mincho"/>
          <w:bCs/>
          <w:i/>
          <w:iCs/>
          <w:lang w:eastAsia="ja-JP"/>
        </w:rPr>
        <w:t>Header File/Source File Composition</w:t>
      </w:r>
    </w:p>
    <w:p w:rsidR="00E6051D" w:rsidRDefault="00E6051D" w:rsidP="00E6051D">
      <w:pPr>
        <w:numPr>
          <w:ilvl w:val="0"/>
          <w:numId w:val="3"/>
        </w:numPr>
        <w:jc w:val="both"/>
      </w:pPr>
      <w:r>
        <w:rPr>
          <w:rFonts w:eastAsia="MS Mincho"/>
          <w:i/>
          <w:lang w:eastAsia="ja-JP"/>
        </w:rPr>
        <w:t>E</w:t>
      </w:r>
      <w:r>
        <w:rPr>
          <w:i/>
        </w:rPr>
        <w:t>tc. as applicable &gt;</w:t>
      </w:r>
    </w:p>
    <w:p w:rsidR="00E6051D" w:rsidRDefault="00E6051D" w:rsidP="00E6051D">
      <w:pPr>
        <w:pStyle w:val="Heading2"/>
        <w:rPr>
          <w:i/>
        </w:rPr>
      </w:pPr>
      <w:bookmarkStart w:id="9" w:name="_toc585"/>
      <w:bookmarkEnd w:id="9"/>
      <w:r>
        <w:t>Module 1 Detailed Design</w:t>
      </w:r>
    </w:p>
    <w:p w:rsidR="00E6051D" w:rsidRDefault="00E6051D" w:rsidP="00E6051D">
      <w:pPr>
        <w:ind w:left="864"/>
        <w:jc w:val="both"/>
        <w:rPr>
          <w:i/>
        </w:rPr>
      </w:pPr>
      <w:r>
        <w:rPr>
          <w:i/>
        </w:rPr>
        <w:t>&lt; Provide details of module 1 covering:</w:t>
      </w:r>
    </w:p>
    <w:p w:rsidR="00E6051D" w:rsidRDefault="00E6051D" w:rsidP="00E6051D">
      <w:pPr>
        <w:numPr>
          <w:ilvl w:val="0"/>
          <w:numId w:val="1"/>
        </w:numPr>
        <w:jc w:val="both"/>
        <w:rPr>
          <w:i/>
        </w:rPr>
      </w:pPr>
      <w:r>
        <w:rPr>
          <w:i/>
        </w:rPr>
        <w:t>Functional description</w:t>
      </w:r>
    </w:p>
    <w:p w:rsidR="00E6051D" w:rsidRDefault="00E6051D" w:rsidP="00E6051D">
      <w:pPr>
        <w:numPr>
          <w:ilvl w:val="0"/>
          <w:numId w:val="1"/>
        </w:numPr>
        <w:jc w:val="both"/>
        <w:rPr>
          <w:i/>
        </w:rPr>
      </w:pPr>
      <w:r>
        <w:rPr>
          <w:i/>
        </w:rPr>
        <w:t>List of modules</w:t>
      </w:r>
    </w:p>
    <w:p w:rsidR="00E6051D" w:rsidRDefault="00E6051D" w:rsidP="00E6051D">
      <w:pPr>
        <w:numPr>
          <w:ilvl w:val="0"/>
          <w:numId w:val="1"/>
        </w:numPr>
        <w:jc w:val="both"/>
        <w:rPr>
          <w:i/>
        </w:rPr>
      </w:pPr>
      <w:r>
        <w:rPr>
          <w:i/>
        </w:rPr>
        <w:t>Diagrams illustrate relationship among modules</w:t>
      </w:r>
    </w:p>
    <w:p w:rsidR="00E6051D" w:rsidRDefault="00E6051D" w:rsidP="00E6051D">
      <w:pPr>
        <w:numPr>
          <w:ilvl w:val="0"/>
          <w:numId w:val="1"/>
        </w:numPr>
        <w:jc w:val="both"/>
        <w:rPr>
          <w:i/>
        </w:rPr>
      </w:pPr>
      <w:r>
        <w:rPr>
          <w:i/>
        </w:rPr>
        <w:t xml:space="preserve">Diagrams illustrate call relationship among modules </w:t>
      </w:r>
    </w:p>
    <w:p w:rsidR="00E6051D" w:rsidRDefault="00E6051D" w:rsidP="00E6051D">
      <w:pPr>
        <w:numPr>
          <w:ilvl w:val="1"/>
          <w:numId w:val="3"/>
        </w:numPr>
        <w:jc w:val="both"/>
        <w:rPr>
          <w:i/>
        </w:rPr>
      </w:pPr>
      <w:r>
        <w:rPr>
          <w:i/>
        </w:rPr>
        <w:t>Timing/Sequence Diagrams</w:t>
      </w:r>
    </w:p>
    <w:p w:rsidR="00E6051D" w:rsidRDefault="00E6051D" w:rsidP="00E6051D">
      <w:pPr>
        <w:numPr>
          <w:ilvl w:val="1"/>
          <w:numId w:val="3"/>
        </w:numPr>
        <w:jc w:val="both"/>
        <w:rPr>
          <w:i/>
        </w:rPr>
      </w:pPr>
      <w:r>
        <w:rPr>
          <w:i/>
        </w:rPr>
        <w:t>Control/Data Flow Diagrams</w:t>
      </w:r>
    </w:p>
    <w:p w:rsidR="00E6051D" w:rsidRDefault="00E6051D" w:rsidP="00E6051D">
      <w:pPr>
        <w:numPr>
          <w:ilvl w:val="1"/>
          <w:numId w:val="3"/>
        </w:numPr>
        <w:jc w:val="both"/>
        <w:rPr>
          <w:i/>
        </w:rPr>
      </w:pPr>
      <w:r>
        <w:rPr>
          <w:i/>
        </w:rPr>
        <w:t>etc. as applicable</w:t>
      </w:r>
    </w:p>
    <w:p w:rsidR="00E6051D" w:rsidRDefault="00E6051D" w:rsidP="00E6051D">
      <w:pPr>
        <w:numPr>
          <w:ilvl w:val="0"/>
          <w:numId w:val="1"/>
        </w:numPr>
        <w:jc w:val="both"/>
        <w:rPr>
          <w:i/>
        </w:rPr>
      </w:pPr>
      <w:r>
        <w:rPr>
          <w:i/>
        </w:rPr>
        <w:t>Data Model/Data Structures</w:t>
      </w:r>
    </w:p>
    <w:p w:rsidR="00E6051D" w:rsidRDefault="00E6051D" w:rsidP="00E6051D">
      <w:pPr>
        <w:numPr>
          <w:ilvl w:val="1"/>
          <w:numId w:val="3"/>
        </w:numPr>
        <w:jc w:val="both"/>
        <w:rPr>
          <w:i/>
        </w:rPr>
      </w:pPr>
      <w:r>
        <w:rPr>
          <w:i/>
        </w:rPr>
        <w:t xml:space="preserve">Identify and list the various data structures to </w:t>
      </w:r>
      <w:proofErr w:type="gramStart"/>
      <w:r>
        <w:rPr>
          <w:i/>
        </w:rPr>
        <w:t>be used</w:t>
      </w:r>
      <w:proofErr w:type="gramEnd"/>
      <w:r>
        <w:rPr>
          <w:i/>
        </w:rPr>
        <w:t xml:space="preserve"> with brief description of function, type definitions and size.</w:t>
      </w:r>
    </w:p>
    <w:p w:rsidR="00E6051D" w:rsidRDefault="00E6051D" w:rsidP="00E6051D">
      <w:pPr>
        <w:numPr>
          <w:ilvl w:val="0"/>
          <w:numId w:val="3"/>
        </w:numPr>
        <w:jc w:val="both"/>
        <w:rPr>
          <w:i/>
        </w:rPr>
      </w:pPr>
      <w:r>
        <w:rPr>
          <w:i/>
        </w:rPr>
        <w:t>Data Tables</w:t>
      </w:r>
    </w:p>
    <w:p w:rsidR="00E6051D" w:rsidRDefault="00E6051D" w:rsidP="00E6051D">
      <w:pPr>
        <w:numPr>
          <w:ilvl w:val="1"/>
          <w:numId w:val="3"/>
        </w:numPr>
        <w:jc w:val="both"/>
        <w:rPr>
          <w:i/>
        </w:rPr>
      </w:pPr>
      <w:r>
        <w:rPr>
          <w:i/>
        </w:rPr>
        <w:t>List and briefly describe the various tables used with details such as table names, size etc.</w:t>
      </w:r>
    </w:p>
    <w:p w:rsidR="00E6051D" w:rsidRDefault="00E6051D" w:rsidP="00E6051D">
      <w:pPr>
        <w:numPr>
          <w:ilvl w:val="0"/>
          <w:numId w:val="1"/>
        </w:numPr>
        <w:jc w:val="both"/>
        <w:rPr>
          <w:i/>
        </w:rPr>
      </w:pPr>
      <w:r>
        <w:rPr>
          <w:i/>
        </w:rPr>
        <w:t>Describe each of the external interface/function exposed to the other modules.</w:t>
      </w:r>
    </w:p>
    <w:p w:rsidR="00E6051D" w:rsidRDefault="00E6051D" w:rsidP="00E6051D">
      <w:pPr>
        <w:numPr>
          <w:ilvl w:val="1"/>
          <w:numId w:val="3"/>
        </w:numPr>
        <w:jc w:val="both"/>
        <w:rPr>
          <w:i/>
        </w:rPr>
      </w:pPr>
      <w:r>
        <w:rPr>
          <w:i/>
        </w:rPr>
        <w:t>Interface/function name</w:t>
      </w:r>
    </w:p>
    <w:p w:rsidR="00E6051D" w:rsidRDefault="00E6051D" w:rsidP="00E6051D">
      <w:pPr>
        <w:numPr>
          <w:ilvl w:val="1"/>
          <w:numId w:val="3"/>
        </w:numPr>
        <w:jc w:val="both"/>
        <w:rPr>
          <w:i/>
        </w:rPr>
      </w:pPr>
      <w:r>
        <w:rPr>
          <w:i/>
        </w:rPr>
        <w:t>Overview</w:t>
      </w:r>
    </w:p>
    <w:p w:rsidR="00E6051D" w:rsidRDefault="00E6051D" w:rsidP="00E6051D">
      <w:pPr>
        <w:numPr>
          <w:ilvl w:val="1"/>
          <w:numId w:val="3"/>
        </w:numPr>
        <w:jc w:val="both"/>
        <w:rPr>
          <w:i/>
        </w:rPr>
      </w:pPr>
      <w:r>
        <w:rPr>
          <w:i/>
        </w:rPr>
        <w:t>Input</w:t>
      </w:r>
      <w:r>
        <w:rPr>
          <w:rFonts w:eastAsia="MS Mincho"/>
          <w:i/>
          <w:lang w:eastAsia="ja-JP"/>
        </w:rPr>
        <w:t>(including boundary value)</w:t>
      </w:r>
    </w:p>
    <w:p w:rsidR="00E6051D" w:rsidRDefault="00E6051D" w:rsidP="00E6051D">
      <w:pPr>
        <w:numPr>
          <w:ilvl w:val="1"/>
          <w:numId w:val="3"/>
        </w:numPr>
        <w:jc w:val="both"/>
        <w:rPr>
          <w:i/>
        </w:rPr>
      </w:pPr>
      <w:r>
        <w:rPr>
          <w:i/>
        </w:rPr>
        <w:t>Output</w:t>
      </w:r>
      <w:r>
        <w:rPr>
          <w:rFonts w:eastAsia="MS Mincho"/>
          <w:i/>
          <w:lang w:eastAsia="ja-JP"/>
        </w:rPr>
        <w:t>(including boundary value)</w:t>
      </w:r>
    </w:p>
    <w:p w:rsidR="00E6051D" w:rsidRDefault="00E6051D" w:rsidP="00E6051D">
      <w:pPr>
        <w:numPr>
          <w:ilvl w:val="1"/>
          <w:numId w:val="3"/>
        </w:numPr>
        <w:jc w:val="both"/>
        <w:rPr>
          <w:i/>
        </w:rPr>
      </w:pPr>
      <w:r>
        <w:rPr>
          <w:i/>
        </w:rPr>
        <w:t>Description in Details</w:t>
      </w:r>
    </w:p>
    <w:p w:rsidR="00E6051D" w:rsidRDefault="00E6051D" w:rsidP="00E6051D">
      <w:pPr>
        <w:numPr>
          <w:ilvl w:val="1"/>
          <w:numId w:val="3"/>
        </w:numPr>
        <w:jc w:val="both"/>
        <w:rPr>
          <w:i/>
        </w:rPr>
      </w:pPr>
      <w:r>
        <w:rPr>
          <w:i/>
        </w:rPr>
        <w:t>Data format</w:t>
      </w:r>
    </w:p>
    <w:p w:rsidR="00E6051D" w:rsidRDefault="00E6051D" w:rsidP="00E6051D">
      <w:pPr>
        <w:numPr>
          <w:ilvl w:val="1"/>
          <w:numId w:val="3"/>
        </w:numPr>
        <w:jc w:val="both"/>
        <w:rPr>
          <w:rFonts w:eastAsia="MS Mincho"/>
          <w:i/>
          <w:lang w:eastAsia="ja-JP"/>
        </w:rPr>
      </w:pPr>
      <w:r>
        <w:rPr>
          <w:i/>
        </w:rPr>
        <w:t>Constraint</w:t>
      </w:r>
    </w:p>
    <w:p w:rsidR="00E6051D" w:rsidRDefault="00E6051D" w:rsidP="00E6051D">
      <w:pPr>
        <w:numPr>
          <w:ilvl w:val="1"/>
          <w:numId w:val="3"/>
        </w:numPr>
        <w:jc w:val="both"/>
        <w:rPr>
          <w:rFonts w:eastAsia="MS Mincho"/>
          <w:i/>
          <w:lang w:eastAsia="ja-JP"/>
        </w:rPr>
      </w:pPr>
      <w:r>
        <w:rPr>
          <w:rFonts w:eastAsia="MS Mincho"/>
          <w:i/>
          <w:lang w:eastAsia="ja-JP"/>
        </w:rPr>
        <w:t>R</w:t>
      </w:r>
      <w:r>
        <w:rPr>
          <w:i/>
        </w:rPr>
        <w:t>emarks</w:t>
      </w:r>
    </w:p>
    <w:p w:rsidR="00E6051D" w:rsidRDefault="00E6051D" w:rsidP="00E6051D">
      <w:pPr>
        <w:numPr>
          <w:ilvl w:val="1"/>
          <w:numId w:val="3"/>
        </w:numPr>
        <w:jc w:val="both"/>
      </w:pPr>
      <w:r>
        <w:rPr>
          <w:rFonts w:eastAsia="MS Mincho"/>
          <w:i/>
          <w:lang w:eastAsia="ja-JP"/>
        </w:rPr>
        <w:t>E</w:t>
      </w:r>
      <w:r>
        <w:rPr>
          <w:i/>
        </w:rPr>
        <w:t>tc. as applicable &gt;</w:t>
      </w:r>
    </w:p>
    <w:p w:rsidR="00E6051D" w:rsidRDefault="00E6051D" w:rsidP="00E6051D"/>
    <w:p w:rsidR="00E6051D" w:rsidRDefault="00E6051D" w:rsidP="00E6051D">
      <w:pPr>
        <w:numPr>
          <w:ilvl w:val="0"/>
          <w:numId w:val="4"/>
        </w:numPr>
        <w:jc w:val="both"/>
        <w:rPr>
          <w:rFonts w:ascii="Arial" w:hAnsi="Arial" w:cs="Arial"/>
          <w:b/>
        </w:rPr>
      </w:pPr>
      <w:r>
        <w:rPr>
          <w:rFonts w:ascii="Arial" w:hAnsi="Arial" w:cs="Arial"/>
          <w:b/>
        </w:rPr>
        <w:t>Functional description</w:t>
      </w:r>
    </w:p>
    <w:p w:rsidR="00E6051D" w:rsidRDefault="00E6051D" w:rsidP="00E6051D">
      <w:pPr>
        <w:numPr>
          <w:ilvl w:val="0"/>
          <w:numId w:val="4"/>
        </w:numPr>
        <w:jc w:val="both"/>
        <w:rPr>
          <w:rFonts w:ascii="Arial" w:hAnsi="Arial" w:cs="Arial"/>
          <w:b/>
        </w:rPr>
      </w:pPr>
      <w:r>
        <w:rPr>
          <w:rFonts w:ascii="Arial" w:hAnsi="Arial" w:cs="Arial"/>
          <w:b/>
        </w:rPr>
        <w:t>List of modules</w:t>
      </w:r>
    </w:p>
    <w:p w:rsidR="00E6051D" w:rsidRDefault="00E6051D" w:rsidP="00E6051D">
      <w:pPr>
        <w:numPr>
          <w:ilvl w:val="0"/>
          <w:numId w:val="4"/>
        </w:numPr>
        <w:jc w:val="both"/>
        <w:rPr>
          <w:rFonts w:ascii="Arial" w:hAnsi="Arial" w:cs="Arial"/>
          <w:b/>
        </w:rPr>
      </w:pPr>
      <w:r>
        <w:rPr>
          <w:rFonts w:ascii="Arial" w:hAnsi="Arial" w:cs="Arial"/>
          <w:b/>
        </w:rPr>
        <w:t>Diagrams illustrate relationship among modules</w:t>
      </w:r>
    </w:p>
    <w:p w:rsidR="00E6051D" w:rsidRDefault="00E6051D" w:rsidP="00E6051D">
      <w:pPr>
        <w:numPr>
          <w:ilvl w:val="0"/>
          <w:numId w:val="4"/>
        </w:numPr>
        <w:jc w:val="both"/>
        <w:rPr>
          <w:rFonts w:ascii="Arial" w:hAnsi="Arial" w:cs="Arial"/>
          <w:b/>
        </w:rPr>
      </w:pPr>
      <w:r>
        <w:rPr>
          <w:rFonts w:ascii="Arial" w:hAnsi="Arial" w:cs="Arial"/>
          <w:b/>
        </w:rPr>
        <w:t xml:space="preserve">Diagrams illustrate call relationship among modules </w:t>
      </w:r>
    </w:p>
    <w:p w:rsidR="00E6051D" w:rsidRDefault="00E6051D" w:rsidP="00E6051D">
      <w:pPr>
        <w:numPr>
          <w:ilvl w:val="0"/>
          <w:numId w:val="4"/>
        </w:numPr>
        <w:jc w:val="both"/>
        <w:rPr>
          <w:rFonts w:ascii="Arial" w:hAnsi="Arial" w:cs="Arial"/>
          <w:b/>
        </w:rPr>
      </w:pPr>
      <w:r>
        <w:rPr>
          <w:rFonts w:ascii="Arial" w:hAnsi="Arial" w:cs="Arial"/>
          <w:b/>
        </w:rPr>
        <w:t>Data Model/Data Structures</w:t>
      </w:r>
    </w:p>
    <w:p w:rsidR="00E6051D" w:rsidRDefault="00E6051D" w:rsidP="00E6051D">
      <w:pPr>
        <w:numPr>
          <w:ilvl w:val="0"/>
          <w:numId w:val="4"/>
        </w:numPr>
        <w:jc w:val="both"/>
        <w:rPr>
          <w:rFonts w:eastAsia="MS Mincho"/>
          <w:lang w:eastAsia="ja-JP"/>
        </w:rPr>
      </w:pPr>
      <w:r>
        <w:rPr>
          <w:rFonts w:ascii="Arial" w:hAnsi="Arial" w:cs="Arial"/>
          <w:b/>
        </w:rPr>
        <w:lastRenderedPageBreak/>
        <w:t>Describe each of the external interface/function exposed to the other modules.</w:t>
      </w:r>
    </w:p>
    <w:p w:rsidR="00E6051D" w:rsidRDefault="00E6051D" w:rsidP="00E6051D">
      <w:pPr>
        <w:rPr>
          <w:rFonts w:eastAsia="MS Mincho"/>
          <w:lang w:eastAsia="ja-JP"/>
        </w:rPr>
      </w:pPr>
    </w:p>
    <w:p w:rsidR="00E6051D" w:rsidRDefault="00E6051D" w:rsidP="00E6051D">
      <w:pPr>
        <w:pStyle w:val="Heading3"/>
        <w:rPr>
          <w:i/>
        </w:rPr>
      </w:pPr>
      <w:bookmarkStart w:id="10" w:name="_toc616"/>
      <w:bookmarkEnd w:id="10"/>
      <w:r>
        <w:t>Top Level Sub-Module 1 - detailed design</w:t>
      </w:r>
    </w:p>
    <w:p w:rsidR="00E6051D" w:rsidRDefault="00E6051D" w:rsidP="00E6051D">
      <w:pPr>
        <w:ind w:left="864"/>
        <w:jc w:val="both"/>
        <w:rPr>
          <w:i/>
        </w:rPr>
      </w:pPr>
      <w:r>
        <w:rPr>
          <w:i/>
        </w:rPr>
        <w:t xml:space="preserve">&lt; Provide details of </w:t>
      </w:r>
      <w:r>
        <w:rPr>
          <w:rFonts w:eastAsia="MS Mincho"/>
          <w:i/>
          <w:lang w:eastAsia="ja-JP"/>
        </w:rPr>
        <w:t>the</w:t>
      </w:r>
      <w:r>
        <w:rPr>
          <w:i/>
        </w:rPr>
        <w:t xml:space="preserve"> </w:t>
      </w:r>
      <w:proofErr w:type="gramStart"/>
      <w:r>
        <w:rPr>
          <w:i/>
        </w:rPr>
        <w:t>top</w:t>
      </w:r>
      <w:r>
        <w:rPr>
          <w:rFonts w:eastAsia="MS Mincho"/>
          <w:i/>
          <w:lang w:eastAsia="ja-JP"/>
        </w:rPr>
        <w:t xml:space="preserve"> </w:t>
      </w:r>
      <w:r>
        <w:rPr>
          <w:i/>
        </w:rPr>
        <w:t>level</w:t>
      </w:r>
      <w:proofErr w:type="gramEnd"/>
      <w:r>
        <w:rPr>
          <w:i/>
        </w:rPr>
        <w:t xml:space="preserve"> sub-module 1 covering:</w:t>
      </w:r>
    </w:p>
    <w:p w:rsidR="00E6051D" w:rsidRDefault="00E6051D" w:rsidP="00E6051D">
      <w:pPr>
        <w:numPr>
          <w:ilvl w:val="0"/>
          <w:numId w:val="3"/>
        </w:numPr>
        <w:jc w:val="both"/>
        <w:rPr>
          <w:i/>
        </w:rPr>
      </w:pPr>
      <w:r>
        <w:rPr>
          <w:i/>
        </w:rPr>
        <w:t>Overview</w:t>
      </w:r>
    </w:p>
    <w:p w:rsidR="00E6051D" w:rsidRDefault="00E6051D" w:rsidP="00E6051D">
      <w:pPr>
        <w:numPr>
          <w:ilvl w:val="0"/>
          <w:numId w:val="1"/>
        </w:numPr>
        <w:jc w:val="both"/>
        <w:rPr>
          <w:i/>
        </w:rPr>
      </w:pPr>
      <w:r>
        <w:rPr>
          <w:i/>
        </w:rPr>
        <w:t>Functional description</w:t>
      </w:r>
    </w:p>
    <w:p w:rsidR="00E6051D" w:rsidRDefault="00E6051D" w:rsidP="00E6051D">
      <w:pPr>
        <w:numPr>
          <w:ilvl w:val="0"/>
          <w:numId w:val="1"/>
        </w:numPr>
        <w:jc w:val="both"/>
        <w:rPr>
          <w:i/>
        </w:rPr>
      </w:pPr>
      <w:r>
        <w:rPr>
          <w:i/>
        </w:rPr>
        <w:t>List of modules</w:t>
      </w:r>
    </w:p>
    <w:p w:rsidR="00E6051D" w:rsidRDefault="00E6051D" w:rsidP="00E6051D">
      <w:pPr>
        <w:numPr>
          <w:ilvl w:val="0"/>
          <w:numId w:val="1"/>
        </w:numPr>
        <w:jc w:val="both"/>
        <w:rPr>
          <w:i/>
        </w:rPr>
      </w:pPr>
      <w:r>
        <w:rPr>
          <w:i/>
        </w:rPr>
        <w:t xml:space="preserve">Diagrams illustrate relationship among </w:t>
      </w:r>
      <w:r>
        <w:rPr>
          <w:rFonts w:eastAsia="MS Mincho"/>
          <w:i/>
          <w:lang w:eastAsia="ja-JP"/>
        </w:rPr>
        <w:t>top level sub-</w:t>
      </w:r>
      <w:r>
        <w:rPr>
          <w:i/>
        </w:rPr>
        <w:t>modules</w:t>
      </w:r>
    </w:p>
    <w:p w:rsidR="00E6051D" w:rsidRDefault="00E6051D" w:rsidP="00E6051D">
      <w:pPr>
        <w:numPr>
          <w:ilvl w:val="0"/>
          <w:numId w:val="1"/>
        </w:numPr>
        <w:jc w:val="both"/>
      </w:pPr>
      <w:r>
        <w:rPr>
          <w:i/>
        </w:rPr>
        <w:t xml:space="preserve">Diagrams illustrate call relationship among </w:t>
      </w:r>
      <w:r>
        <w:rPr>
          <w:rFonts w:eastAsia="MS Mincho"/>
          <w:i/>
          <w:lang w:eastAsia="ja-JP"/>
        </w:rPr>
        <w:t>top level sub-</w:t>
      </w:r>
      <w:r>
        <w:rPr>
          <w:i/>
        </w:rPr>
        <w:t xml:space="preserve">modules </w:t>
      </w:r>
    </w:p>
    <w:p w:rsidR="00E6051D" w:rsidRDefault="00E6051D" w:rsidP="00E6051D">
      <w:pPr>
        <w:numPr>
          <w:ilvl w:val="1"/>
          <w:numId w:val="3"/>
        </w:numPr>
      </w:pPr>
      <w:r>
        <w:t>Timing/Sequence Diagrams</w:t>
      </w:r>
    </w:p>
    <w:p w:rsidR="00E6051D" w:rsidRDefault="00E6051D" w:rsidP="00E6051D">
      <w:pPr>
        <w:numPr>
          <w:ilvl w:val="1"/>
          <w:numId w:val="3"/>
        </w:numPr>
      </w:pPr>
      <w:r>
        <w:t>Control/Data Flow Diagrams</w:t>
      </w:r>
    </w:p>
    <w:p w:rsidR="00E6051D" w:rsidRDefault="00E6051D" w:rsidP="00E6051D">
      <w:pPr>
        <w:numPr>
          <w:ilvl w:val="1"/>
          <w:numId w:val="3"/>
        </w:numPr>
        <w:rPr>
          <w:i/>
        </w:rPr>
      </w:pPr>
      <w:r>
        <w:t>Etc. as applicable</w:t>
      </w:r>
    </w:p>
    <w:p w:rsidR="00E6051D" w:rsidRDefault="00E6051D" w:rsidP="00E6051D">
      <w:pPr>
        <w:numPr>
          <w:ilvl w:val="0"/>
          <w:numId w:val="1"/>
        </w:numPr>
        <w:jc w:val="both"/>
      </w:pPr>
      <w:r>
        <w:rPr>
          <w:i/>
        </w:rPr>
        <w:t>Data Model/Data Structures</w:t>
      </w:r>
    </w:p>
    <w:p w:rsidR="00E6051D" w:rsidRDefault="00E6051D" w:rsidP="00E6051D">
      <w:pPr>
        <w:numPr>
          <w:ilvl w:val="1"/>
          <w:numId w:val="3"/>
        </w:numPr>
        <w:rPr>
          <w:i/>
        </w:rPr>
      </w:pPr>
      <w:r>
        <w:t xml:space="preserve">Identify and list the various data structures to </w:t>
      </w:r>
      <w:proofErr w:type="gramStart"/>
      <w:r>
        <w:t>be used</w:t>
      </w:r>
      <w:proofErr w:type="gramEnd"/>
      <w:r>
        <w:t xml:space="preserve"> with brief description of function, type definitions and size.</w:t>
      </w:r>
    </w:p>
    <w:p w:rsidR="00E6051D" w:rsidRDefault="00E6051D" w:rsidP="00E6051D">
      <w:pPr>
        <w:numPr>
          <w:ilvl w:val="0"/>
          <w:numId w:val="3"/>
        </w:numPr>
        <w:jc w:val="both"/>
      </w:pPr>
      <w:r>
        <w:rPr>
          <w:i/>
        </w:rPr>
        <w:t>Data Tables</w:t>
      </w:r>
    </w:p>
    <w:p w:rsidR="00E6051D" w:rsidRDefault="00E6051D" w:rsidP="00E6051D">
      <w:pPr>
        <w:numPr>
          <w:ilvl w:val="1"/>
          <w:numId w:val="3"/>
        </w:numPr>
        <w:rPr>
          <w:i/>
        </w:rPr>
      </w:pPr>
      <w:r>
        <w:t>List and briefly describe the various tables used with details such as table names, size etc.</w:t>
      </w:r>
    </w:p>
    <w:p w:rsidR="00E6051D" w:rsidRDefault="00E6051D" w:rsidP="00E6051D">
      <w:pPr>
        <w:numPr>
          <w:ilvl w:val="0"/>
          <w:numId w:val="1"/>
        </w:numPr>
        <w:jc w:val="both"/>
        <w:rPr>
          <w:i/>
        </w:rPr>
      </w:pPr>
      <w:r>
        <w:rPr>
          <w:i/>
        </w:rPr>
        <w:t>Describe each of the external interface/function exposed to the other modules.</w:t>
      </w:r>
    </w:p>
    <w:p w:rsidR="00E6051D" w:rsidRDefault="00E6051D" w:rsidP="00E6051D">
      <w:pPr>
        <w:numPr>
          <w:ilvl w:val="1"/>
          <w:numId w:val="3"/>
        </w:numPr>
        <w:jc w:val="both"/>
        <w:rPr>
          <w:i/>
        </w:rPr>
      </w:pPr>
      <w:r>
        <w:rPr>
          <w:i/>
        </w:rPr>
        <w:t>Interface/function name</w:t>
      </w:r>
    </w:p>
    <w:p w:rsidR="00E6051D" w:rsidRDefault="00E6051D" w:rsidP="00E6051D">
      <w:pPr>
        <w:numPr>
          <w:ilvl w:val="1"/>
          <w:numId w:val="3"/>
        </w:numPr>
        <w:jc w:val="both"/>
        <w:rPr>
          <w:i/>
        </w:rPr>
      </w:pPr>
      <w:r>
        <w:rPr>
          <w:i/>
        </w:rPr>
        <w:t>Overview</w:t>
      </w:r>
    </w:p>
    <w:p w:rsidR="00E6051D" w:rsidRDefault="00E6051D" w:rsidP="00E6051D">
      <w:pPr>
        <w:numPr>
          <w:ilvl w:val="1"/>
          <w:numId w:val="3"/>
        </w:numPr>
        <w:jc w:val="both"/>
        <w:rPr>
          <w:i/>
        </w:rPr>
      </w:pPr>
      <w:r>
        <w:rPr>
          <w:i/>
        </w:rPr>
        <w:t>Input</w:t>
      </w:r>
      <w:r>
        <w:rPr>
          <w:rFonts w:eastAsia="MS Mincho"/>
          <w:i/>
          <w:lang w:eastAsia="ja-JP"/>
        </w:rPr>
        <w:t>(including boundary value)</w:t>
      </w:r>
    </w:p>
    <w:p w:rsidR="00E6051D" w:rsidRDefault="00E6051D" w:rsidP="00E6051D">
      <w:pPr>
        <w:numPr>
          <w:ilvl w:val="1"/>
          <w:numId w:val="3"/>
        </w:numPr>
        <w:jc w:val="both"/>
        <w:rPr>
          <w:i/>
        </w:rPr>
      </w:pPr>
      <w:r>
        <w:rPr>
          <w:i/>
        </w:rPr>
        <w:t>Output</w:t>
      </w:r>
      <w:r>
        <w:rPr>
          <w:rFonts w:eastAsia="MS Mincho"/>
          <w:i/>
          <w:lang w:eastAsia="ja-JP"/>
        </w:rPr>
        <w:t>(including boundary value)</w:t>
      </w:r>
    </w:p>
    <w:p w:rsidR="00E6051D" w:rsidRDefault="00E6051D" w:rsidP="00E6051D">
      <w:pPr>
        <w:numPr>
          <w:ilvl w:val="1"/>
          <w:numId w:val="3"/>
        </w:numPr>
        <w:jc w:val="both"/>
        <w:rPr>
          <w:i/>
        </w:rPr>
      </w:pPr>
      <w:r>
        <w:rPr>
          <w:i/>
        </w:rPr>
        <w:t>Description in details</w:t>
      </w:r>
    </w:p>
    <w:p w:rsidR="00E6051D" w:rsidRDefault="00E6051D" w:rsidP="00E6051D">
      <w:pPr>
        <w:numPr>
          <w:ilvl w:val="1"/>
          <w:numId w:val="3"/>
        </w:numPr>
        <w:jc w:val="both"/>
        <w:rPr>
          <w:i/>
        </w:rPr>
      </w:pPr>
      <w:r>
        <w:rPr>
          <w:i/>
        </w:rPr>
        <w:t>Data format</w:t>
      </w:r>
    </w:p>
    <w:p w:rsidR="00E6051D" w:rsidRDefault="00E6051D" w:rsidP="00E6051D">
      <w:pPr>
        <w:numPr>
          <w:ilvl w:val="1"/>
          <w:numId w:val="3"/>
        </w:numPr>
        <w:jc w:val="both"/>
        <w:rPr>
          <w:rFonts w:eastAsia="MS Mincho"/>
          <w:i/>
          <w:lang w:eastAsia="ja-JP"/>
        </w:rPr>
      </w:pPr>
      <w:r>
        <w:rPr>
          <w:i/>
        </w:rPr>
        <w:t>Constraint</w:t>
      </w:r>
    </w:p>
    <w:p w:rsidR="00E6051D" w:rsidRDefault="00E6051D" w:rsidP="00E6051D">
      <w:pPr>
        <w:numPr>
          <w:ilvl w:val="1"/>
          <w:numId w:val="3"/>
        </w:numPr>
        <w:jc w:val="both"/>
        <w:rPr>
          <w:rFonts w:eastAsia="MS Mincho"/>
          <w:i/>
          <w:lang w:eastAsia="ja-JP"/>
        </w:rPr>
      </w:pPr>
      <w:r>
        <w:rPr>
          <w:rFonts w:eastAsia="MS Mincho"/>
          <w:i/>
          <w:lang w:eastAsia="ja-JP"/>
        </w:rPr>
        <w:t>R</w:t>
      </w:r>
      <w:r>
        <w:rPr>
          <w:i/>
        </w:rPr>
        <w:t>emarks</w:t>
      </w:r>
    </w:p>
    <w:p w:rsidR="00E6051D" w:rsidRDefault="00E6051D" w:rsidP="00E6051D">
      <w:pPr>
        <w:numPr>
          <w:ilvl w:val="1"/>
          <w:numId w:val="3"/>
        </w:numPr>
        <w:jc w:val="both"/>
        <w:rPr>
          <w:rFonts w:eastAsia="MS Mincho"/>
          <w:i/>
          <w:lang w:eastAsia="ja-JP"/>
        </w:rPr>
      </w:pPr>
      <w:r>
        <w:rPr>
          <w:rFonts w:eastAsia="MS Mincho"/>
          <w:i/>
          <w:lang w:eastAsia="ja-JP"/>
        </w:rPr>
        <w:t>E</w:t>
      </w:r>
      <w:r>
        <w:rPr>
          <w:i/>
        </w:rPr>
        <w:t>tc. as applicable &gt;</w:t>
      </w:r>
    </w:p>
    <w:p w:rsidR="00E6051D" w:rsidRDefault="00E6051D" w:rsidP="00E6051D">
      <w:pPr>
        <w:jc w:val="both"/>
        <w:rPr>
          <w:rFonts w:eastAsia="MS Mincho"/>
          <w:i/>
          <w:lang w:eastAsia="ja-JP"/>
        </w:rPr>
      </w:pPr>
    </w:p>
    <w:p w:rsidR="00E6051D" w:rsidRDefault="00E6051D" w:rsidP="00E6051D">
      <w:pPr>
        <w:ind w:left="504"/>
        <w:jc w:val="both"/>
        <w:rPr>
          <w:rFonts w:ascii="Arial" w:hAnsi="Arial" w:cs="Arial"/>
          <w:b/>
        </w:rPr>
      </w:pPr>
      <w:r>
        <w:rPr>
          <w:rFonts w:ascii="Arial" w:hAnsi="Arial" w:cs="Arial"/>
          <w:b/>
        </w:rPr>
        <w:t>Functional description</w:t>
      </w:r>
    </w:p>
    <w:p w:rsidR="00E6051D" w:rsidRDefault="00E6051D" w:rsidP="00E6051D">
      <w:pPr>
        <w:ind w:left="504"/>
        <w:jc w:val="both"/>
        <w:rPr>
          <w:rFonts w:ascii="Arial" w:hAnsi="Arial" w:cs="Arial"/>
          <w:b/>
        </w:rPr>
      </w:pPr>
      <w:r>
        <w:rPr>
          <w:rFonts w:ascii="Arial" w:hAnsi="Arial" w:cs="Arial"/>
          <w:b/>
        </w:rPr>
        <w:t>List of modules</w:t>
      </w:r>
    </w:p>
    <w:p w:rsidR="00E6051D" w:rsidRDefault="00E6051D" w:rsidP="00E6051D">
      <w:pPr>
        <w:ind w:left="504"/>
        <w:jc w:val="both"/>
        <w:rPr>
          <w:rFonts w:ascii="Arial" w:hAnsi="Arial" w:cs="Arial"/>
          <w:b/>
        </w:rPr>
      </w:pPr>
      <w:r>
        <w:rPr>
          <w:rFonts w:ascii="Arial" w:hAnsi="Arial" w:cs="Arial"/>
          <w:b/>
        </w:rPr>
        <w:t xml:space="preserve">Diagrams illustrate relationship among </w:t>
      </w:r>
      <w:proofErr w:type="gramStart"/>
      <w:r>
        <w:rPr>
          <w:rFonts w:ascii="Arial" w:eastAsia="MS Mincho" w:hAnsi="Arial" w:cs="Arial"/>
          <w:b/>
          <w:lang w:eastAsia="ja-JP"/>
        </w:rPr>
        <w:t>top level</w:t>
      </w:r>
      <w:proofErr w:type="gramEnd"/>
      <w:r>
        <w:rPr>
          <w:rFonts w:ascii="Arial" w:eastAsia="MS Mincho" w:hAnsi="Arial" w:cs="Arial"/>
          <w:b/>
          <w:lang w:eastAsia="ja-JP"/>
        </w:rPr>
        <w:t xml:space="preserve"> sub-</w:t>
      </w:r>
      <w:r>
        <w:rPr>
          <w:rFonts w:ascii="Arial" w:hAnsi="Arial" w:cs="Arial"/>
          <w:b/>
        </w:rPr>
        <w:t>modules</w:t>
      </w:r>
    </w:p>
    <w:p w:rsidR="00E6051D" w:rsidRDefault="00E6051D" w:rsidP="00E6051D">
      <w:pPr>
        <w:ind w:left="504"/>
        <w:jc w:val="both"/>
        <w:rPr>
          <w:rFonts w:ascii="Arial" w:hAnsi="Arial" w:cs="Arial"/>
          <w:b/>
        </w:rPr>
      </w:pPr>
      <w:r>
        <w:rPr>
          <w:rFonts w:ascii="Arial" w:hAnsi="Arial" w:cs="Arial"/>
          <w:b/>
        </w:rPr>
        <w:t xml:space="preserve">Diagrams illustrate call relationship among </w:t>
      </w:r>
      <w:proofErr w:type="gramStart"/>
      <w:r>
        <w:rPr>
          <w:rFonts w:ascii="Arial" w:eastAsia="MS Mincho" w:hAnsi="Arial" w:cs="Arial"/>
          <w:b/>
          <w:lang w:eastAsia="ja-JP"/>
        </w:rPr>
        <w:t>top level</w:t>
      </w:r>
      <w:proofErr w:type="gramEnd"/>
      <w:r>
        <w:rPr>
          <w:rFonts w:ascii="Arial" w:eastAsia="MS Mincho" w:hAnsi="Arial" w:cs="Arial"/>
          <w:b/>
          <w:lang w:eastAsia="ja-JP"/>
        </w:rPr>
        <w:t xml:space="preserve"> sub-</w:t>
      </w:r>
      <w:r>
        <w:rPr>
          <w:rFonts w:ascii="Arial" w:hAnsi="Arial" w:cs="Arial"/>
          <w:b/>
        </w:rPr>
        <w:t xml:space="preserve">modules </w:t>
      </w:r>
    </w:p>
    <w:p w:rsidR="00E6051D" w:rsidRDefault="00E6051D" w:rsidP="00E6051D">
      <w:pPr>
        <w:ind w:left="504"/>
        <w:jc w:val="both"/>
        <w:rPr>
          <w:rFonts w:ascii="Arial" w:hAnsi="Arial" w:cs="Arial"/>
          <w:b/>
        </w:rPr>
      </w:pPr>
      <w:r>
        <w:rPr>
          <w:rFonts w:ascii="Arial" w:hAnsi="Arial" w:cs="Arial"/>
          <w:b/>
        </w:rPr>
        <w:t>Data Model/Data Structures</w:t>
      </w:r>
    </w:p>
    <w:p w:rsidR="00E6051D" w:rsidRDefault="00E6051D" w:rsidP="00E6051D">
      <w:pPr>
        <w:ind w:left="504"/>
        <w:jc w:val="both"/>
        <w:rPr>
          <w:i/>
        </w:rPr>
      </w:pPr>
      <w:r>
        <w:rPr>
          <w:rFonts w:ascii="Arial" w:hAnsi="Arial" w:cs="Arial"/>
          <w:b/>
        </w:rPr>
        <w:t>Describe each of the external interface/function exposed to the other modules.</w:t>
      </w:r>
    </w:p>
    <w:p w:rsidR="00E6051D" w:rsidRDefault="00E6051D" w:rsidP="00E6051D">
      <w:pPr>
        <w:jc w:val="both"/>
        <w:rPr>
          <w:i/>
        </w:rPr>
      </w:pPr>
    </w:p>
    <w:p w:rsidR="00E6051D" w:rsidRDefault="00E6051D" w:rsidP="00E6051D">
      <w:pPr>
        <w:pStyle w:val="Heading4"/>
        <w:rPr>
          <w:i/>
        </w:rPr>
      </w:pPr>
      <w:bookmarkStart w:id="11" w:name="_Ref181184815"/>
      <w:bookmarkStart w:id="12" w:name="_Ref181184806"/>
      <w:r>
        <w:t>Bottom Level Sub-Module 1 - detailed design</w:t>
      </w:r>
      <w:bookmarkEnd w:id="11"/>
      <w:bookmarkEnd w:id="12"/>
    </w:p>
    <w:p w:rsidR="00E6051D" w:rsidRDefault="00E6051D" w:rsidP="00E6051D">
      <w:pPr>
        <w:ind w:left="864"/>
        <w:jc w:val="both"/>
        <w:rPr>
          <w:i/>
        </w:rPr>
      </w:pPr>
      <w:r>
        <w:rPr>
          <w:i/>
        </w:rPr>
        <w:t xml:space="preserve">&lt; </w:t>
      </w:r>
      <w:r>
        <w:rPr>
          <w:rFonts w:eastAsia="MS Mincho"/>
          <w:i/>
          <w:lang w:eastAsia="ja-JP"/>
        </w:rPr>
        <w:t>Provide details of</w:t>
      </w:r>
      <w:r>
        <w:rPr>
          <w:i/>
        </w:rPr>
        <w:t xml:space="preserve"> each of the bottom level sub-module 1 in detail covering:</w:t>
      </w:r>
    </w:p>
    <w:p w:rsidR="00E6051D" w:rsidRDefault="00E6051D" w:rsidP="00E6051D">
      <w:pPr>
        <w:numPr>
          <w:ilvl w:val="0"/>
          <w:numId w:val="3"/>
        </w:numPr>
        <w:jc w:val="both"/>
        <w:rPr>
          <w:i/>
        </w:rPr>
      </w:pPr>
      <w:r>
        <w:rPr>
          <w:i/>
        </w:rPr>
        <w:t>Overview</w:t>
      </w:r>
    </w:p>
    <w:p w:rsidR="00E6051D" w:rsidRDefault="00E6051D" w:rsidP="00E6051D">
      <w:pPr>
        <w:numPr>
          <w:ilvl w:val="0"/>
          <w:numId w:val="3"/>
        </w:numPr>
        <w:jc w:val="both"/>
        <w:rPr>
          <w:i/>
        </w:rPr>
      </w:pPr>
      <w:r>
        <w:rPr>
          <w:i/>
        </w:rPr>
        <w:t>Functional description</w:t>
      </w:r>
    </w:p>
    <w:p w:rsidR="00E6051D" w:rsidRDefault="00E6051D" w:rsidP="00E6051D">
      <w:pPr>
        <w:numPr>
          <w:ilvl w:val="0"/>
          <w:numId w:val="3"/>
        </w:numPr>
        <w:jc w:val="both"/>
      </w:pPr>
      <w:r>
        <w:rPr>
          <w:i/>
        </w:rPr>
        <w:t>Data Model/Data Structures</w:t>
      </w:r>
    </w:p>
    <w:p w:rsidR="00E6051D" w:rsidRDefault="00E6051D" w:rsidP="00E6051D">
      <w:pPr>
        <w:numPr>
          <w:ilvl w:val="1"/>
          <w:numId w:val="3"/>
        </w:numPr>
        <w:rPr>
          <w:i/>
        </w:rPr>
      </w:pPr>
      <w:r>
        <w:t xml:space="preserve">Identify and list the various data structures to </w:t>
      </w:r>
      <w:proofErr w:type="gramStart"/>
      <w:r>
        <w:t>be used</w:t>
      </w:r>
      <w:proofErr w:type="gramEnd"/>
      <w:r>
        <w:t xml:space="preserve"> with brief description of function, type definitions and size.</w:t>
      </w:r>
    </w:p>
    <w:p w:rsidR="00E6051D" w:rsidRDefault="00E6051D" w:rsidP="00E6051D">
      <w:pPr>
        <w:numPr>
          <w:ilvl w:val="0"/>
          <w:numId w:val="3"/>
        </w:numPr>
        <w:jc w:val="both"/>
      </w:pPr>
      <w:r>
        <w:rPr>
          <w:i/>
        </w:rPr>
        <w:t>Data Tables</w:t>
      </w:r>
    </w:p>
    <w:p w:rsidR="00E6051D" w:rsidRDefault="00E6051D" w:rsidP="00E6051D">
      <w:pPr>
        <w:numPr>
          <w:ilvl w:val="1"/>
          <w:numId w:val="3"/>
        </w:numPr>
        <w:rPr>
          <w:i/>
        </w:rPr>
      </w:pPr>
      <w:r>
        <w:t>List and briefly describe the various tables used with details such as table names, size etc.</w:t>
      </w:r>
    </w:p>
    <w:p w:rsidR="00E6051D" w:rsidRDefault="00E6051D" w:rsidP="00E6051D">
      <w:pPr>
        <w:numPr>
          <w:ilvl w:val="0"/>
          <w:numId w:val="3"/>
        </w:numPr>
        <w:jc w:val="both"/>
        <w:rPr>
          <w:rFonts w:eastAsia="MS Mincho"/>
          <w:i/>
          <w:lang w:eastAsia="ja-JP"/>
        </w:rPr>
      </w:pPr>
      <w:r>
        <w:rPr>
          <w:i/>
        </w:rPr>
        <w:t>Describe each of the internal function.</w:t>
      </w:r>
    </w:p>
    <w:p w:rsidR="00E6051D" w:rsidRDefault="00E6051D" w:rsidP="00E6051D">
      <w:pPr>
        <w:numPr>
          <w:ilvl w:val="1"/>
          <w:numId w:val="3"/>
        </w:numPr>
        <w:jc w:val="both"/>
        <w:rPr>
          <w:i/>
        </w:rPr>
      </w:pPr>
      <w:r>
        <w:rPr>
          <w:rFonts w:eastAsia="MS Mincho"/>
          <w:i/>
          <w:lang w:eastAsia="ja-JP"/>
        </w:rPr>
        <w:t>F</w:t>
      </w:r>
      <w:r>
        <w:rPr>
          <w:i/>
        </w:rPr>
        <w:t>unction name</w:t>
      </w:r>
    </w:p>
    <w:p w:rsidR="00E6051D" w:rsidRDefault="00E6051D" w:rsidP="00E6051D">
      <w:pPr>
        <w:numPr>
          <w:ilvl w:val="1"/>
          <w:numId w:val="3"/>
        </w:numPr>
        <w:jc w:val="both"/>
        <w:rPr>
          <w:i/>
        </w:rPr>
      </w:pPr>
      <w:r>
        <w:rPr>
          <w:i/>
        </w:rPr>
        <w:t>Overview</w:t>
      </w:r>
    </w:p>
    <w:p w:rsidR="00E6051D" w:rsidRDefault="00E6051D" w:rsidP="00E6051D">
      <w:pPr>
        <w:numPr>
          <w:ilvl w:val="1"/>
          <w:numId w:val="3"/>
        </w:numPr>
        <w:jc w:val="both"/>
        <w:rPr>
          <w:i/>
        </w:rPr>
      </w:pPr>
      <w:r>
        <w:rPr>
          <w:i/>
        </w:rPr>
        <w:t>Input</w:t>
      </w:r>
      <w:r>
        <w:rPr>
          <w:rFonts w:eastAsia="MS Mincho"/>
          <w:i/>
          <w:lang w:eastAsia="ja-JP"/>
        </w:rPr>
        <w:t>(including boundary value)</w:t>
      </w:r>
    </w:p>
    <w:p w:rsidR="00E6051D" w:rsidRDefault="00E6051D" w:rsidP="00E6051D">
      <w:pPr>
        <w:numPr>
          <w:ilvl w:val="1"/>
          <w:numId w:val="3"/>
        </w:numPr>
        <w:jc w:val="both"/>
        <w:rPr>
          <w:i/>
        </w:rPr>
      </w:pPr>
      <w:r>
        <w:rPr>
          <w:i/>
        </w:rPr>
        <w:t>Output</w:t>
      </w:r>
      <w:r>
        <w:rPr>
          <w:rFonts w:eastAsia="MS Mincho"/>
          <w:i/>
          <w:lang w:eastAsia="ja-JP"/>
        </w:rPr>
        <w:t>(including boundary value)</w:t>
      </w:r>
    </w:p>
    <w:p w:rsidR="00E6051D" w:rsidRDefault="00E6051D" w:rsidP="00E6051D">
      <w:pPr>
        <w:numPr>
          <w:ilvl w:val="1"/>
          <w:numId w:val="3"/>
        </w:numPr>
        <w:jc w:val="both"/>
        <w:rPr>
          <w:i/>
        </w:rPr>
      </w:pPr>
      <w:r>
        <w:rPr>
          <w:i/>
        </w:rPr>
        <w:lastRenderedPageBreak/>
        <w:t>Description in details</w:t>
      </w:r>
    </w:p>
    <w:p w:rsidR="00E6051D" w:rsidRDefault="00E6051D" w:rsidP="00E6051D">
      <w:pPr>
        <w:numPr>
          <w:ilvl w:val="1"/>
          <w:numId w:val="3"/>
        </w:numPr>
        <w:jc w:val="both"/>
        <w:rPr>
          <w:i/>
        </w:rPr>
      </w:pPr>
      <w:r>
        <w:rPr>
          <w:i/>
        </w:rPr>
        <w:t>Data format</w:t>
      </w:r>
    </w:p>
    <w:p w:rsidR="00E6051D" w:rsidRDefault="00E6051D" w:rsidP="00E6051D">
      <w:pPr>
        <w:numPr>
          <w:ilvl w:val="1"/>
          <w:numId w:val="3"/>
        </w:numPr>
        <w:jc w:val="both"/>
        <w:rPr>
          <w:rFonts w:eastAsia="MS Mincho"/>
          <w:i/>
          <w:lang w:eastAsia="ja-JP"/>
        </w:rPr>
      </w:pPr>
      <w:r>
        <w:rPr>
          <w:i/>
        </w:rPr>
        <w:t>Remarks</w:t>
      </w:r>
    </w:p>
    <w:p w:rsidR="00E6051D" w:rsidRDefault="00E6051D" w:rsidP="00E6051D">
      <w:pPr>
        <w:numPr>
          <w:ilvl w:val="1"/>
          <w:numId w:val="3"/>
        </w:numPr>
        <w:jc w:val="both"/>
        <w:rPr>
          <w:rFonts w:eastAsia="MS Mincho"/>
          <w:i/>
          <w:lang w:eastAsia="ja-JP"/>
        </w:rPr>
      </w:pPr>
      <w:r>
        <w:rPr>
          <w:rFonts w:eastAsia="MS Mincho"/>
          <w:i/>
          <w:lang w:eastAsia="ja-JP"/>
        </w:rPr>
        <w:t>E</w:t>
      </w:r>
      <w:r>
        <w:rPr>
          <w:i/>
        </w:rPr>
        <w:t>tc. as applicable</w:t>
      </w:r>
    </w:p>
    <w:p w:rsidR="00E6051D" w:rsidRDefault="00E6051D" w:rsidP="00E6051D">
      <w:pPr>
        <w:jc w:val="both"/>
        <w:rPr>
          <w:rFonts w:eastAsia="MS Mincho"/>
          <w:i/>
          <w:lang w:eastAsia="ja-JP"/>
        </w:rPr>
      </w:pPr>
    </w:p>
    <w:p w:rsidR="00E6051D" w:rsidRDefault="00E6051D" w:rsidP="00E6051D">
      <w:pPr>
        <w:ind w:left="864"/>
        <w:jc w:val="both"/>
        <w:rPr>
          <w:rFonts w:eastAsia="MS Mincho"/>
          <w:i/>
          <w:lang w:eastAsia="ja-JP"/>
        </w:rPr>
      </w:pPr>
      <w:r>
        <w:rPr>
          <w:rFonts w:eastAsia="MS Mincho"/>
          <w:i/>
          <w:lang w:eastAsia="ja-JP"/>
        </w:rPr>
        <w:t>This section (</w:t>
      </w:r>
      <w:r>
        <w:rPr>
          <w:rFonts w:eastAsia="MS Mincho"/>
          <w:i/>
          <w:lang w:eastAsia="ja-JP"/>
        </w:rPr>
        <w:fldChar w:fldCharType="begin"/>
      </w:r>
      <w:r>
        <w:rPr>
          <w:rFonts w:eastAsia="MS Mincho"/>
          <w:i/>
          <w:lang w:eastAsia="ja-JP"/>
        </w:rPr>
        <w:instrText xml:space="preserve"> REF _Ref181184815 \n \h </w:instrText>
      </w:r>
      <w:r>
        <w:rPr>
          <w:rFonts w:eastAsia="MS Mincho"/>
          <w:i/>
          <w:lang w:eastAsia="ja-JP"/>
        </w:rPr>
      </w:r>
      <w:r>
        <w:rPr>
          <w:rFonts w:eastAsia="MS Mincho"/>
          <w:i/>
          <w:lang w:eastAsia="ja-JP"/>
        </w:rPr>
        <w:fldChar w:fldCharType="separate"/>
      </w:r>
      <w:r>
        <w:rPr>
          <w:rFonts w:eastAsia="MS Mincho"/>
          <w:i/>
          <w:lang w:eastAsia="ja-JP"/>
        </w:rPr>
        <w:t>5.3.1.1</w:t>
      </w:r>
      <w:r>
        <w:rPr>
          <w:rFonts w:eastAsia="MS Mincho"/>
          <w:i/>
          <w:lang w:eastAsia="ja-JP"/>
        </w:rPr>
        <w:fldChar w:fldCharType="end"/>
      </w:r>
      <w:r>
        <w:rPr>
          <w:rFonts w:eastAsia="MS Mincho"/>
          <w:i/>
          <w:lang w:eastAsia="ja-JP"/>
        </w:rPr>
        <w:t xml:space="preserve">) could be document by using </w:t>
      </w:r>
      <w:proofErr w:type="gramStart"/>
      <w:r>
        <w:rPr>
          <w:rFonts w:eastAsia="MS Mincho"/>
          <w:i/>
          <w:lang w:eastAsia="ja-JP"/>
        </w:rPr>
        <w:t>source code documentation generator tool</w:t>
      </w:r>
      <w:proofErr w:type="gramEnd"/>
      <w:r>
        <w:rPr>
          <w:rFonts w:eastAsia="MS Mincho"/>
          <w:i/>
          <w:lang w:eastAsia="ja-JP"/>
        </w:rPr>
        <w:t xml:space="preserve"> (</w:t>
      </w:r>
      <w:proofErr w:type="spellStart"/>
      <w:r>
        <w:rPr>
          <w:rFonts w:eastAsia="MS Mincho"/>
          <w:i/>
          <w:lang w:eastAsia="ja-JP"/>
        </w:rPr>
        <w:t>doxygen</w:t>
      </w:r>
      <w:proofErr w:type="spellEnd"/>
      <w:r>
        <w:rPr>
          <w:rFonts w:eastAsia="MS Mincho"/>
          <w:i/>
          <w:lang w:eastAsia="ja-JP"/>
        </w:rPr>
        <w:t xml:space="preserve">). </w:t>
      </w:r>
    </w:p>
    <w:p w:rsidR="00E6051D" w:rsidRDefault="00E6051D" w:rsidP="00E6051D">
      <w:pPr>
        <w:jc w:val="both"/>
        <w:rPr>
          <w:rFonts w:eastAsia="MS Mincho"/>
          <w:i/>
          <w:lang w:eastAsia="ja-JP"/>
        </w:rPr>
      </w:pPr>
    </w:p>
    <w:p w:rsidR="00E6051D" w:rsidRDefault="00E6051D" w:rsidP="00E6051D">
      <w:pPr>
        <w:ind w:left="864"/>
        <w:jc w:val="both"/>
        <w:rPr>
          <w:rFonts w:eastAsia="MS Mincho"/>
          <w:lang w:eastAsia="ja-JP"/>
        </w:rPr>
      </w:pPr>
      <w:r>
        <w:rPr>
          <w:i/>
        </w:rPr>
        <w:t>Provide details of each of the bottom level sub-module 1 by processing details as required including any algorithms used. Expand the design using appropriate design views such as timing diagram, flow charts etc</w:t>
      </w:r>
      <w:r>
        <w:rPr>
          <w:rFonts w:eastAsia="MS Mincho"/>
          <w:i/>
          <w:lang w:eastAsia="ja-JP"/>
        </w:rPr>
        <w:t>.</w:t>
      </w:r>
      <w:r>
        <w:rPr>
          <w:i/>
        </w:rPr>
        <w:t xml:space="preserve"> as applicable. Reasons for selecting a particular algorithm if used also needs to </w:t>
      </w:r>
      <w:proofErr w:type="gramStart"/>
      <w:r>
        <w:rPr>
          <w:i/>
        </w:rPr>
        <w:t>be documented</w:t>
      </w:r>
      <w:proofErr w:type="gramEnd"/>
      <w:r>
        <w:rPr>
          <w:i/>
        </w:rPr>
        <w:t>. Write pseudo code for each of the bottom level sub-module 1 if required. &gt;</w:t>
      </w:r>
    </w:p>
    <w:p w:rsidR="00E6051D" w:rsidRDefault="00E6051D" w:rsidP="00E6051D">
      <w:pPr>
        <w:rPr>
          <w:rFonts w:eastAsia="MS Mincho"/>
          <w:lang w:eastAsia="ja-JP"/>
        </w:rPr>
      </w:pPr>
    </w:p>
    <w:p w:rsidR="00E6051D" w:rsidRDefault="00E6051D" w:rsidP="00E6051D">
      <w:pPr>
        <w:pStyle w:val="Heading1"/>
        <w:pageBreakBefore/>
        <w:rPr>
          <w:bCs/>
          <w:sz w:val="28"/>
          <w:u w:val="single"/>
        </w:rPr>
      </w:pPr>
      <w:bookmarkStart w:id="13" w:name="_toc670"/>
      <w:bookmarkEnd w:id="13"/>
      <w:r>
        <w:rPr>
          <w:rFonts w:eastAsia="MS Mincho"/>
          <w:lang w:eastAsia="ja-JP"/>
        </w:rPr>
        <w:lastRenderedPageBreak/>
        <w:t>Appendix</w:t>
      </w:r>
    </w:p>
    <w:p w:rsidR="00E6051D" w:rsidRDefault="00E6051D"/>
    <w:sectPr w:rsidR="00E60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3"/>
    <w:lvl w:ilvl="0">
      <w:start w:val="1"/>
      <w:numFmt w:val="bullet"/>
      <w:lvlText w:val="◆"/>
      <w:lvlJc w:val="left"/>
      <w:pPr>
        <w:tabs>
          <w:tab w:val="num" w:pos="1224"/>
        </w:tabs>
        <w:ind w:left="1224" w:hanging="360"/>
      </w:pPr>
      <w:rPr>
        <w:rFonts w:ascii="MS Mincho" w:hAnsi="MS Mincho"/>
      </w:rPr>
    </w:lvl>
  </w:abstractNum>
  <w:abstractNum w:abstractNumId="1">
    <w:nsid w:val="00000003"/>
    <w:multiLevelType w:val="singleLevel"/>
    <w:tmpl w:val="00000003"/>
    <w:name w:val="WW8Num6"/>
    <w:lvl w:ilvl="0">
      <w:start w:val="1"/>
      <w:numFmt w:val="bullet"/>
      <w:lvlText w:val=""/>
      <w:lvlJc w:val="left"/>
      <w:pPr>
        <w:tabs>
          <w:tab w:val="num" w:pos="0"/>
        </w:tabs>
        <w:ind w:left="1284" w:hanging="420"/>
      </w:pPr>
      <w:rPr>
        <w:rFonts w:ascii="Wingdings" w:hAnsi="Wingdings"/>
      </w:rPr>
    </w:lvl>
  </w:abstractNum>
  <w:abstractNum w:abstractNumId="2">
    <w:nsid w:val="00000004"/>
    <w:multiLevelType w:val="multilevel"/>
    <w:tmpl w:val="00000004"/>
    <w:name w:val="WW8Num7"/>
    <w:lvl w:ilvl="0">
      <w:start w:val="1"/>
      <w:numFmt w:val="bullet"/>
      <w:lvlText w:val=""/>
      <w:lvlJc w:val="left"/>
      <w:pPr>
        <w:tabs>
          <w:tab w:val="num" w:pos="1224"/>
        </w:tabs>
        <w:ind w:left="1224" w:hanging="360"/>
      </w:pPr>
      <w:rPr>
        <w:rFonts w:ascii="Symbol" w:hAnsi="Symbol"/>
      </w:rPr>
    </w:lvl>
    <w:lvl w:ilvl="1">
      <w:start w:val="1"/>
      <w:numFmt w:val="bullet"/>
      <w:lvlText w:val="o"/>
      <w:lvlJc w:val="left"/>
      <w:pPr>
        <w:tabs>
          <w:tab w:val="num" w:pos="1944"/>
        </w:tabs>
        <w:ind w:left="1944" w:hanging="360"/>
      </w:pPr>
      <w:rPr>
        <w:rFonts w:ascii="Courier New" w:hAnsi="Courier New"/>
      </w:rPr>
    </w:lvl>
    <w:lvl w:ilvl="2">
      <w:start w:val="1"/>
      <w:numFmt w:val="bullet"/>
      <w:lvlText w:val=""/>
      <w:lvlJc w:val="left"/>
      <w:pPr>
        <w:tabs>
          <w:tab w:val="num" w:pos="2664"/>
        </w:tabs>
        <w:ind w:left="2664" w:hanging="360"/>
      </w:pPr>
      <w:rPr>
        <w:rFonts w:ascii="Wingdings" w:hAnsi="Wingdings"/>
      </w:rPr>
    </w:lvl>
    <w:lvl w:ilvl="3">
      <w:start w:val="1"/>
      <w:numFmt w:val="bullet"/>
      <w:lvlText w:val=""/>
      <w:lvlJc w:val="left"/>
      <w:pPr>
        <w:tabs>
          <w:tab w:val="num" w:pos="3384"/>
        </w:tabs>
        <w:ind w:left="3384" w:hanging="360"/>
      </w:pPr>
      <w:rPr>
        <w:rFonts w:ascii="Symbol" w:hAnsi="Symbol"/>
      </w:rPr>
    </w:lvl>
    <w:lvl w:ilvl="4">
      <w:start w:val="1"/>
      <w:numFmt w:val="bullet"/>
      <w:lvlText w:val="o"/>
      <w:lvlJc w:val="left"/>
      <w:pPr>
        <w:tabs>
          <w:tab w:val="num" w:pos="4104"/>
        </w:tabs>
        <w:ind w:left="4104" w:hanging="360"/>
      </w:pPr>
      <w:rPr>
        <w:rFonts w:ascii="Courier New" w:hAnsi="Courier New"/>
      </w:rPr>
    </w:lvl>
    <w:lvl w:ilvl="5">
      <w:start w:val="1"/>
      <w:numFmt w:val="bullet"/>
      <w:lvlText w:val=""/>
      <w:lvlJc w:val="left"/>
      <w:pPr>
        <w:tabs>
          <w:tab w:val="num" w:pos="4824"/>
        </w:tabs>
        <w:ind w:left="4824" w:hanging="360"/>
      </w:pPr>
      <w:rPr>
        <w:rFonts w:ascii="Wingdings" w:hAnsi="Wingdings"/>
      </w:rPr>
    </w:lvl>
    <w:lvl w:ilvl="6">
      <w:start w:val="1"/>
      <w:numFmt w:val="bullet"/>
      <w:lvlText w:val=""/>
      <w:lvlJc w:val="left"/>
      <w:pPr>
        <w:tabs>
          <w:tab w:val="num" w:pos="5544"/>
        </w:tabs>
        <w:ind w:left="5544" w:hanging="360"/>
      </w:pPr>
      <w:rPr>
        <w:rFonts w:ascii="Symbol" w:hAnsi="Symbol"/>
      </w:rPr>
    </w:lvl>
    <w:lvl w:ilvl="7">
      <w:start w:val="1"/>
      <w:numFmt w:val="bullet"/>
      <w:lvlText w:val="o"/>
      <w:lvlJc w:val="left"/>
      <w:pPr>
        <w:tabs>
          <w:tab w:val="num" w:pos="6264"/>
        </w:tabs>
        <w:ind w:left="6264" w:hanging="360"/>
      </w:pPr>
      <w:rPr>
        <w:rFonts w:ascii="Courier New" w:hAnsi="Courier New"/>
      </w:rPr>
    </w:lvl>
    <w:lvl w:ilvl="8">
      <w:start w:val="1"/>
      <w:numFmt w:val="bullet"/>
      <w:lvlText w:val=""/>
      <w:lvlJc w:val="left"/>
      <w:pPr>
        <w:tabs>
          <w:tab w:val="num" w:pos="6984"/>
        </w:tabs>
        <w:ind w:left="6984" w:hanging="360"/>
      </w:pPr>
      <w:rPr>
        <w:rFonts w:ascii="Wingdings" w:hAnsi="Wingdings"/>
      </w:rPr>
    </w:lvl>
  </w:abstractNum>
  <w:abstractNum w:abstractNumId="3">
    <w:nsid w:val="00000005"/>
    <w:multiLevelType w:val="multilevel"/>
    <w:tmpl w:val="00000005"/>
    <w:name w:val="WW8Num4"/>
    <w:lvl w:ilvl="0">
      <w:start w:val="1"/>
      <w:numFmt w:val="none"/>
      <w:suff w:val="nothing"/>
      <w:lvlText w:val=""/>
      <w:lvlJc w:val="left"/>
      <w:pPr>
        <w:tabs>
          <w:tab w:val="num" w:pos="0"/>
        </w:tabs>
        <w:ind w:left="425" w:hanging="425"/>
      </w:pPr>
    </w:lvl>
    <w:lvl w:ilvl="1">
      <w:start w:val="1"/>
      <w:numFmt w:val="decimal"/>
      <w:lvlText w:val=".%2"/>
      <w:lvlJc w:val="left"/>
      <w:pPr>
        <w:tabs>
          <w:tab w:val="num" w:pos="0"/>
        </w:tabs>
        <w:ind w:left="992" w:hanging="567"/>
      </w:pPr>
    </w:lvl>
    <w:lvl w:ilvl="2">
      <w:start w:val="1"/>
      <w:numFmt w:val="decimal"/>
      <w:lvlText w:val=".%2.%3"/>
      <w:lvlJc w:val="left"/>
      <w:pPr>
        <w:tabs>
          <w:tab w:val="num" w:pos="0"/>
        </w:tabs>
        <w:ind w:left="1418" w:hanging="567"/>
      </w:pPr>
    </w:lvl>
    <w:lvl w:ilvl="3">
      <w:start w:val="1"/>
      <w:numFmt w:val="decimal"/>
      <w:lvlText w:val=".%2.%3.%4"/>
      <w:lvlJc w:val="left"/>
      <w:pPr>
        <w:tabs>
          <w:tab w:val="num" w:pos="0"/>
        </w:tabs>
        <w:ind w:left="1984" w:hanging="708"/>
      </w:pPr>
    </w:lvl>
    <w:lvl w:ilvl="4">
      <w:start w:val="1"/>
      <w:numFmt w:val="decimal"/>
      <w:lvlText w:val=".%2.%3.%4.%5"/>
      <w:lvlJc w:val="left"/>
      <w:pPr>
        <w:tabs>
          <w:tab w:val="num" w:pos="0"/>
        </w:tabs>
        <w:ind w:left="2551" w:hanging="850"/>
      </w:pPr>
    </w:lvl>
    <w:lvl w:ilvl="5">
      <w:start w:val="1"/>
      <w:numFmt w:val="decimal"/>
      <w:lvlText w:val=".%2.%3.%4.%5.%6"/>
      <w:lvlJc w:val="left"/>
      <w:pPr>
        <w:tabs>
          <w:tab w:val="num" w:pos="0"/>
        </w:tabs>
        <w:ind w:left="3260" w:hanging="1134"/>
      </w:pPr>
    </w:lvl>
    <w:lvl w:ilvl="6">
      <w:start w:val="1"/>
      <w:numFmt w:val="decimal"/>
      <w:lvlText w:val=".%2.%3.%4.%5.%6.%7"/>
      <w:lvlJc w:val="left"/>
      <w:pPr>
        <w:tabs>
          <w:tab w:val="num" w:pos="0"/>
        </w:tabs>
        <w:ind w:left="3827" w:hanging="1276"/>
      </w:pPr>
    </w:lvl>
    <w:lvl w:ilvl="7">
      <w:start w:val="1"/>
      <w:numFmt w:val="decimal"/>
      <w:lvlText w:val=".%2.%3.%4.%5.%6.%7.%8"/>
      <w:lvlJc w:val="left"/>
      <w:pPr>
        <w:tabs>
          <w:tab w:val="num" w:pos="0"/>
        </w:tabs>
        <w:ind w:left="4394" w:hanging="1418"/>
      </w:pPr>
    </w:lvl>
    <w:lvl w:ilvl="8">
      <w:start w:val="1"/>
      <w:numFmt w:val="decimal"/>
      <w:lvlText w:val=".%2.%3.%4.%5.%6.%7.%8.%9"/>
      <w:lvlJc w:val="left"/>
      <w:pPr>
        <w:tabs>
          <w:tab w:val="num" w:pos="0"/>
        </w:tabs>
        <w:ind w:left="5102" w:hanging="17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1D"/>
    <w:rsid w:val="000120ED"/>
    <w:rsid w:val="0036159C"/>
    <w:rsid w:val="004E2683"/>
    <w:rsid w:val="00795675"/>
    <w:rsid w:val="00C468B0"/>
    <w:rsid w:val="00E6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EEA4F-A76B-47A2-B343-908255A1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51D"/>
    <w:pPr>
      <w:widowControl w:val="0"/>
      <w:suppressAutoHyphens/>
      <w:spacing w:after="0" w:line="240" w:lineRule="auto"/>
    </w:pPr>
    <w:rPr>
      <w:rFonts w:ascii="Times New Roman" w:eastAsia="Lucida Sans Unicode" w:hAnsi="Times New Roman" w:cs="Times New Roman"/>
      <w:kern w:val="1"/>
      <w:sz w:val="21"/>
      <w:szCs w:val="24"/>
    </w:rPr>
  </w:style>
  <w:style w:type="paragraph" w:styleId="Heading1">
    <w:name w:val="heading 1"/>
    <w:basedOn w:val="Normal"/>
    <w:next w:val="Normal"/>
    <w:link w:val="Heading1Char"/>
    <w:qFormat/>
    <w:rsid w:val="00E6051D"/>
    <w:pPr>
      <w:keepNext/>
      <w:pBdr>
        <w:bottom w:val="none" w:sz="1" w:space="0" w:color="000000"/>
      </w:pBdr>
      <w:tabs>
        <w:tab w:val="num" w:pos="0"/>
      </w:tabs>
      <w:spacing w:before="60" w:after="60"/>
      <w:outlineLvl w:val="0"/>
    </w:pPr>
    <w:rPr>
      <w:rFonts w:ascii="Arial" w:hAnsi="Arial"/>
      <w:b/>
      <w:sz w:val="32"/>
    </w:rPr>
  </w:style>
  <w:style w:type="paragraph" w:styleId="Heading2">
    <w:name w:val="heading 2"/>
    <w:basedOn w:val="Normal"/>
    <w:next w:val="Normal"/>
    <w:link w:val="Heading2Char"/>
    <w:qFormat/>
    <w:rsid w:val="00E6051D"/>
    <w:pPr>
      <w:keepNext/>
      <w:tabs>
        <w:tab w:val="num" w:pos="0"/>
      </w:tabs>
      <w:spacing w:before="60" w:after="60"/>
      <w:outlineLvl w:val="1"/>
    </w:pPr>
    <w:rPr>
      <w:rFonts w:ascii="Arial" w:hAnsi="Arial"/>
      <w:b/>
      <w:sz w:val="24"/>
    </w:rPr>
  </w:style>
  <w:style w:type="paragraph" w:styleId="Heading3">
    <w:name w:val="heading 3"/>
    <w:basedOn w:val="Normal"/>
    <w:next w:val="Normal"/>
    <w:link w:val="Heading3Char"/>
    <w:qFormat/>
    <w:rsid w:val="00E6051D"/>
    <w:pPr>
      <w:keepNext/>
      <w:tabs>
        <w:tab w:val="num" w:pos="0"/>
      </w:tabs>
      <w:spacing w:before="60" w:after="60"/>
      <w:ind w:left="720" w:hanging="720"/>
      <w:outlineLvl w:val="2"/>
    </w:pPr>
    <w:rPr>
      <w:rFonts w:ascii="Arial" w:eastAsia="SimSun" w:hAnsi="Arial"/>
      <w:b/>
    </w:rPr>
  </w:style>
  <w:style w:type="paragraph" w:styleId="Heading4">
    <w:name w:val="heading 4"/>
    <w:basedOn w:val="Normal"/>
    <w:next w:val="Normal"/>
    <w:link w:val="Heading4Char"/>
    <w:qFormat/>
    <w:rsid w:val="00E6051D"/>
    <w:pPr>
      <w:keepNext/>
      <w:tabs>
        <w:tab w:val="num" w:pos="0"/>
      </w:tabs>
      <w:spacing w:before="240" w:after="60"/>
      <w:ind w:left="864" w:hanging="864"/>
      <w:outlineLvl w:val="3"/>
    </w:pPr>
    <w:rPr>
      <w:rFonts w:ascii="Arial" w:eastAsia="SimSun"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51D"/>
    <w:rPr>
      <w:rFonts w:ascii="Arial" w:eastAsia="Lucida Sans Unicode" w:hAnsi="Arial" w:cs="Times New Roman"/>
      <w:b/>
      <w:kern w:val="1"/>
      <w:sz w:val="32"/>
      <w:szCs w:val="24"/>
    </w:rPr>
  </w:style>
  <w:style w:type="character" w:customStyle="1" w:styleId="Heading2Char">
    <w:name w:val="Heading 2 Char"/>
    <w:basedOn w:val="DefaultParagraphFont"/>
    <w:link w:val="Heading2"/>
    <w:rsid w:val="00E6051D"/>
    <w:rPr>
      <w:rFonts w:ascii="Arial" w:eastAsia="Lucida Sans Unicode" w:hAnsi="Arial" w:cs="Times New Roman"/>
      <w:b/>
      <w:kern w:val="1"/>
      <w:sz w:val="24"/>
      <w:szCs w:val="24"/>
    </w:rPr>
  </w:style>
  <w:style w:type="character" w:customStyle="1" w:styleId="Heading3Char">
    <w:name w:val="Heading 3 Char"/>
    <w:basedOn w:val="DefaultParagraphFont"/>
    <w:link w:val="Heading3"/>
    <w:rsid w:val="00E6051D"/>
    <w:rPr>
      <w:rFonts w:ascii="Arial" w:eastAsia="SimSun" w:hAnsi="Arial" w:cs="Times New Roman"/>
      <w:b/>
      <w:kern w:val="1"/>
      <w:sz w:val="21"/>
      <w:szCs w:val="24"/>
    </w:rPr>
  </w:style>
  <w:style w:type="character" w:customStyle="1" w:styleId="Heading4Char">
    <w:name w:val="Heading 4 Char"/>
    <w:basedOn w:val="DefaultParagraphFont"/>
    <w:link w:val="Heading4"/>
    <w:rsid w:val="00E6051D"/>
    <w:rPr>
      <w:rFonts w:ascii="Arial" w:eastAsia="SimSun" w:hAnsi="Arial" w:cs="Times New Roman"/>
      <w:b/>
      <w:kern w:val="1"/>
      <w:sz w:val="20"/>
      <w:szCs w:val="20"/>
    </w:rPr>
  </w:style>
  <w:style w:type="paragraph" w:customStyle="1" w:styleId="guidelines">
    <w:name w:val="guidelines"/>
    <w:rsid w:val="00E6051D"/>
    <w:pPr>
      <w:suppressAutoHyphens/>
      <w:spacing w:before="120" w:after="60" w:line="240" w:lineRule="auto"/>
      <w:ind w:left="454"/>
      <w:jc w:val="both"/>
    </w:pPr>
    <w:rPr>
      <w:rFonts w:ascii="Times New Roman" w:eastAsia="MS Mincho" w:hAnsi="Times New Roman" w:cs="Times New Roman"/>
      <w:i/>
      <w:iCs/>
      <w:kern w:val="1"/>
      <w:sz w:val="21"/>
      <w:szCs w:val="21"/>
      <w:lang w:eastAsia="ja-JP"/>
    </w:rPr>
  </w:style>
  <w:style w:type="paragraph" w:customStyle="1" w:styleId="Figure">
    <w:name w:val="Figure"/>
    <w:basedOn w:val="Caption"/>
    <w:rsid w:val="00E6051D"/>
    <w:pPr>
      <w:suppressLineNumbers/>
      <w:spacing w:after="0"/>
      <w:jc w:val="center"/>
    </w:pPr>
    <w:rPr>
      <w:rFonts w:cs="Tahoma"/>
      <w:b/>
      <w:i w:val="0"/>
      <w:color w:val="auto"/>
      <w:sz w:val="21"/>
      <w:szCs w:val="24"/>
    </w:rPr>
  </w:style>
  <w:style w:type="paragraph" w:styleId="BodyTextIndent">
    <w:name w:val="Body Text Indent"/>
    <w:basedOn w:val="Normal"/>
    <w:link w:val="BodyTextIndentChar"/>
    <w:rsid w:val="00E6051D"/>
    <w:pPr>
      <w:ind w:left="720"/>
    </w:pPr>
  </w:style>
  <w:style w:type="character" w:customStyle="1" w:styleId="BodyTextIndentChar">
    <w:name w:val="Body Text Indent Char"/>
    <w:basedOn w:val="DefaultParagraphFont"/>
    <w:link w:val="BodyTextIndent"/>
    <w:rsid w:val="00E6051D"/>
    <w:rPr>
      <w:rFonts w:ascii="Times New Roman" w:eastAsia="Lucida Sans Unicode" w:hAnsi="Times New Roman" w:cs="Times New Roman"/>
      <w:kern w:val="1"/>
      <w:sz w:val="21"/>
      <w:szCs w:val="24"/>
    </w:rPr>
  </w:style>
  <w:style w:type="paragraph" w:styleId="Caption">
    <w:name w:val="caption"/>
    <w:basedOn w:val="Normal"/>
    <w:next w:val="Normal"/>
    <w:uiPriority w:val="35"/>
    <w:semiHidden/>
    <w:unhideWhenUsed/>
    <w:qFormat/>
    <w:rsid w:val="00E6051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867</Words>
  <Characters>4928</Characters>
  <Application>Microsoft Office Word</Application>
  <DocSecurity>0</DocSecurity>
  <Lines>192</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vinh nguyen cong</cp:lastModifiedBy>
  <cp:revision>2</cp:revision>
  <dcterms:created xsi:type="dcterms:W3CDTF">2018-08-08T09:08:00Z</dcterms:created>
  <dcterms:modified xsi:type="dcterms:W3CDTF">2018-08-08T09:10:00Z</dcterms:modified>
</cp:coreProperties>
</file>