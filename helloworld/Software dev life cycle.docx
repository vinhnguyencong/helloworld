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E2" w:rsidRDefault="004F25E2" w:rsidP="004F25E2">
      <w:bookmarkStart w:id="0" w:name="_TOSHBIA_HONYAKU_9"/>
      <w:r>
        <w:rPr>
          <w:b/>
          <w:bCs/>
          <w:sz w:val="28"/>
          <w:u w:val="single"/>
        </w:rPr>
        <w:t>Contents</w:t>
      </w:r>
      <w:bookmarkEnd w:id="0"/>
    </w:p>
    <w:p w:rsidR="004F25E2" w:rsidRDefault="004F25E2" w:rsidP="004F25E2"/>
    <w:p w:rsidR="004F25E2" w:rsidRDefault="004F25E2" w:rsidP="004F25E2">
      <w:pPr>
        <w:pStyle w:val="TOC1"/>
        <w:tabs>
          <w:tab w:val="right" w:leader="dot" w:pos="10195"/>
        </w:tabs>
        <w:rPr>
          <w:rFonts w:asciiTheme="minorHAnsi" w:eastAsiaTheme="minorEastAsia" w:hAnsiTheme="minorHAnsi" w:cstheme="minorBidi"/>
          <w:b w:val="0"/>
          <w:bCs w:val="0"/>
          <w:caps w:val="0"/>
          <w:noProof/>
          <w:sz w:val="22"/>
          <w:szCs w:val="22"/>
        </w:rPr>
      </w:pPr>
      <w:r>
        <w:fldChar w:fldCharType="begin"/>
      </w:r>
      <w:r>
        <w:instrText xml:space="preserve"> TOC \o "1-3" \u </w:instrText>
      </w:r>
      <w:r>
        <w:fldChar w:fldCharType="separate"/>
      </w:r>
      <w:r w:rsidRPr="001947C8">
        <w:rPr>
          <w:rFonts w:eastAsia="MS Mincho"/>
          <w:noProof/>
          <w:lang w:eastAsia="ja-JP"/>
        </w:rPr>
        <w:t>1.</w:t>
      </w:r>
      <w:r w:rsidRPr="001947C8">
        <w:rPr>
          <w:rFonts w:eastAsia="MS Mincho"/>
          <w:noProof/>
        </w:rPr>
        <w:t xml:space="preserve"> Purpose</w:t>
      </w:r>
      <w:r>
        <w:rPr>
          <w:noProof/>
        </w:rPr>
        <w:tab/>
      </w:r>
      <w:r>
        <w:rPr>
          <w:noProof/>
        </w:rPr>
        <w:fldChar w:fldCharType="begin"/>
      </w:r>
      <w:r>
        <w:rPr>
          <w:noProof/>
        </w:rPr>
        <w:instrText xml:space="preserve"> PAGEREF _Toc412711355 \h </w:instrText>
      </w:r>
      <w:r>
        <w:rPr>
          <w:noProof/>
        </w:rPr>
      </w:r>
      <w:r>
        <w:rPr>
          <w:noProof/>
        </w:rPr>
        <w:fldChar w:fldCharType="separate"/>
      </w:r>
      <w:r>
        <w:rPr>
          <w:noProof/>
        </w:rPr>
        <w:t>5</w:t>
      </w:r>
      <w:r>
        <w:rPr>
          <w:noProof/>
        </w:rPr>
        <w:fldChar w:fldCharType="end"/>
      </w:r>
    </w:p>
    <w:p w:rsidR="004F25E2" w:rsidRDefault="004F25E2" w:rsidP="004F25E2">
      <w:pPr>
        <w:pStyle w:val="TOC1"/>
        <w:tabs>
          <w:tab w:val="right" w:leader="dot" w:pos="10195"/>
        </w:tabs>
        <w:rPr>
          <w:rFonts w:asciiTheme="minorHAnsi" w:eastAsiaTheme="minorEastAsia" w:hAnsiTheme="minorHAnsi" w:cstheme="minorBidi"/>
          <w:b w:val="0"/>
          <w:bCs w:val="0"/>
          <w:caps w:val="0"/>
          <w:noProof/>
          <w:sz w:val="22"/>
          <w:szCs w:val="22"/>
        </w:rPr>
      </w:pPr>
      <w:r w:rsidRPr="001947C8">
        <w:rPr>
          <w:rFonts w:eastAsia="MS Mincho"/>
          <w:noProof/>
          <w:lang w:eastAsia="ja-JP"/>
        </w:rPr>
        <w:t>2.</w:t>
      </w:r>
      <w:r w:rsidRPr="001947C8">
        <w:rPr>
          <w:rFonts w:eastAsia="MS Mincho"/>
          <w:noProof/>
        </w:rPr>
        <w:t xml:space="preserve"> Scope</w:t>
      </w:r>
      <w:r>
        <w:rPr>
          <w:noProof/>
        </w:rPr>
        <w:tab/>
      </w:r>
      <w:r>
        <w:rPr>
          <w:noProof/>
        </w:rPr>
        <w:fldChar w:fldCharType="begin"/>
      </w:r>
      <w:r>
        <w:rPr>
          <w:noProof/>
        </w:rPr>
        <w:instrText xml:space="preserve"> PAGEREF _Toc412711356 \h </w:instrText>
      </w:r>
      <w:r>
        <w:rPr>
          <w:noProof/>
        </w:rPr>
      </w:r>
      <w:r>
        <w:rPr>
          <w:noProof/>
        </w:rPr>
        <w:fldChar w:fldCharType="separate"/>
      </w:r>
      <w:r>
        <w:rPr>
          <w:noProof/>
        </w:rPr>
        <w:t>5</w:t>
      </w:r>
      <w:r>
        <w:rPr>
          <w:noProof/>
        </w:rPr>
        <w:fldChar w:fldCharType="end"/>
      </w:r>
    </w:p>
    <w:p w:rsidR="004F25E2" w:rsidRDefault="004F25E2" w:rsidP="004F25E2">
      <w:pPr>
        <w:pStyle w:val="TOC1"/>
        <w:tabs>
          <w:tab w:val="right" w:leader="dot" w:pos="10195"/>
        </w:tabs>
        <w:rPr>
          <w:rFonts w:asciiTheme="minorHAnsi" w:eastAsiaTheme="minorEastAsia" w:hAnsiTheme="minorHAnsi" w:cstheme="minorBidi"/>
          <w:b w:val="0"/>
          <w:bCs w:val="0"/>
          <w:caps w:val="0"/>
          <w:noProof/>
          <w:sz w:val="22"/>
          <w:szCs w:val="22"/>
        </w:rPr>
      </w:pPr>
      <w:r w:rsidRPr="001947C8">
        <w:rPr>
          <w:rFonts w:eastAsia="MS Mincho"/>
          <w:noProof/>
        </w:rPr>
        <w:t>3. Definition</w:t>
      </w:r>
      <w:r>
        <w:rPr>
          <w:noProof/>
        </w:rPr>
        <w:tab/>
      </w:r>
      <w:r>
        <w:rPr>
          <w:noProof/>
        </w:rPr>
        <w:fldChar w:fldCharType="begin"/>
      </w:r>
      <w:r>
        <w:rPr>
          <w:noProof/>
        </w:rPr>
        <w:instrText xml:space="preserve"> PAGEREF _Toc412711357 \h </w:instrText>
      </w:r>
      <w:r>
        <w:rPr>
          <w:noProof/>
        </w:rPr>
      </w:r>
      <w:r>
        <w:rPr>
          <w:noProof/>
        </w:rPr>
        <w:fldChar w:fldCharType="separate"/>
      </w:r>
      <w:r>
        <w:rPr>
          <w:noProof/>
        </w:rPr>
        <w:t>5</w:t>
      </w:r>
      <w:r>
        <w:rPr>
          <w:noProof/>
        </w:rPr>
        <w:fldChar w:fldCharType="end"/>
      </w:r>
    </w:p>
    <w:p w:rsidR="004F25E2" w:rsidRDefault="004F25E2" w:rsidP="004F25E2">
      <w:pPr>
        <w:pStyle w:val="TOC1"/>
        <w:tabs>
          <w:tab w:val="right" w:leader="dot" w:pos="10195"/>
        </w:tabs>
        <w:rPr>
          <w:rFonts w:asciiTheme="minorHAnsi" w:eastAsiaTheme="minorEastAsia" w:hAnsiTheme="minorHAnsi" w:cstheme="minorBidi"/>
          <w:b w:val="0"/>
          <w:bCs w:val="0"/>
          <w:caps w:val="0"/>
          <w:noProof/>
          <w:sz w:val="22"/>
          <w:szCs w:val="22"/>
        </w:rPr>
      </w:pPr>
      <w:r w:rsidRPr="001947C8">
        <w:rPr>
          <w:rFonts w:eastAsia="MS Mincho"/>
          <w:noProof/>
        </w:rPr>
        <w:t>4. Guidelines</w:t>
      </w:r>
      <w:r>
        <w:rPr>
          <w:noProof/>
        </w:rPr>
        <w:tab/>
      </w:r>
      <w:r>
        <w:rPr>
          <w:noProof/>
        </w:rPr>
        <w:fldChar w:fldCharType="begin"/>
      </w:r>
      <w:r>
        <w:rPr>
          <w:noProof/>
        </w:rPr>
        <w:instrText xml:space="preserve"> PAGEREF _Toc412711358 \h </w:instrText>
      </w:r>
      <w:r>
        <w:rPr>
          <w:noProof/>
        </w:rPr>
      </w:r>
      <w:r>
        <w:rPr>
          <w:noProof/>
        </w:rPr>
        <w:fldChar w:fldCharType="separate"/>
      </w:r>
      <w:r>
        <w:rPr>
          <w:noProof/>
        </w:rPr>
        <w:t>5</w:t>
      </w:r>
      <w:r>
        <w:rPr>
          <w:noProof/>
        </w:rPr>
        <w:fldChar w:fldCharType="end"/>
      </w:r>
    </w:p>
    <w:p w:rsidR="004F25E2" w:rsidRDefault="004F25E2" w:rsidP="004F25E2">
      <w:pPr>
        <w:pStyle w:val="TOC2"/>
        <w:tabs>
          <w:tab w:val="right" w:leader="dot" w:pos="10195"/>
        </w:tabs>
        <w:rPr>
          <w:rFonts w:asciiTheme="minorHAnsi" w:eastAsiaTheme="minorEastAsia" w:hAnsiTheme="minorHAnsi" w:cstheme="minorBidi"/>
          <w:bCs w:val="0"/>
          <w:smallCaps w:val="0"/>
          <w:noProof/>
          <w:sz w:val="22"/>
          <w:szCs w:val="22"/>
        </w:rPr>
      </w:pPr>
      <w:r w:rsidRPr="001947C8">
        <w:rPr>
          <w:rFonts w:eastAsia="MS Mincho"/>
          <w:noProof/>
        </w:rPr>
        <w:t>4.1. V-shaped model</w:t>
      </w:r>
      <w:r>
        <w:rPr>
          <w:noProof/>
        </w:rPr>
        <w:tab/>
      </w:r>
      <w:r>
        <w:rPr>
          <w:noProof/>
        </w:rPr>
        <w:fldChar w:fldCharType="begin"/>
      </w:r>
      <w:r>
        <w:rPr>
          <w:noProof/>
        </w:rPr>
        <w:instrText xml:space="preserve"> PAGEREF _Toc412711359 \h </w:instrText>
      </w:r>
      <w:r>
        <w:rPr>
          <w:noProof/>
        </w:rPr>
      </w:r>
      <w:r>
        <w:rPr>
          <w:noProof/>
        </w:rPr>
        <w:fldChar w:fldCharType="separate"/>
      </w:r>
      <w:r>
        <w:rPr>
          <w:noProof/>
        </w:rPr>
        <w:t>5</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4.1.1. Overview</w:t>
      </w:r>
      <w:r>
        <w:rPr>
          <w:noProof/>
        </w:rPr>
        <w:tab/>
      </w:r>
      <w:r>
        <w:rPr>
          <w:noProof/>
        </w:rPr>
        <w:fldChar w:fldCharType="begin"/>
      </w:r>
      <w:r>
        <w:rPr>
          <w:noProof/>
        </w:rPr>
        <w:instrText xml:space="preserve"> PAGEREF _Toc412711360 \h </w:instrText>
      </w:r>
      <w:r>
        <w:rPr>
          <w:noProof/>
        </w:rPr>
      </w:r>
      <w:r>
        <w:rPr>
          <w:noProof/>
        </w:rPr>
        <w:fldChar w:fldCharType="separate"/>
      </w:r>
      <w:r>
        <w:rPr>
          <w:noProof/>
        </w:rPr>
        <w:t>5</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4.1.2. When to use</w:t>
      </w:r>
      <w:r>
        <w:rPr>
          <w:noProof/>
        </w:rPr>
        <w:tab/>
      </w:r>
      <w:r>
        <w:rPr>
          <w:noProof/>
        </w:rPr>
        <w:fldChar w:fldCharType="begin"/>
      </w:r>
      <w:r>
        <w:rPr>
          <w:noProof/>
        </w:rPr>
        <w:instrText xml:space="preserve"> PAGEREF _Toc412711361 \h </w:instrText>
      </w:r>
      <w:r>
        <w:rPr>
          <w:noProof/>
        </w:rPr>
      </w:r>
      <w:r>
        <w:rPr>
          <w:noProof/>
        </w:rPr>
        <w:fldChar w:fldCharType="separate"/>
      </w:r>
      <w:r>
        <w:rPr>
          <w:noProof/>
        </w:rPr>
        <w:t>5</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4.1.3. Life cycle</w:t>
      </w:r>
      <w:r>
        <w:rPr>
          <w:noProof/>
        </w:rPr>
        <w:tab/>
      </w:r>
      <w:r>
        <w:rPr>
          <w:noProof/>
        </w:rPr>
        <w:fldChar w:fldCharType="begin"/>
      </w:r>
      <w:r>
        <w:rPr>
          <w:noProof/>
        </w:rPr>
        <w:instrText xml:space="preserve"> PAGEREF _Toc412711362 \h </w:instrText>
      </w:r>
      <w:r>
        <w:rPr>
          <w:noProof/>
        </w:rPr>
      </w:r>
      <w:r>
        <w:rPr>
          <w:noProof/>
        </w:rPr>
        <w:fldChar w:fldCharType="separate"/>
      </w:r>
      <w:r>
        <w:rPr>
          <w:noProof/>
        </w:rPr>
        <w:t>5</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noProof/>
        </w:rPr>
        <w:t>4.1.4.</w:t>
      </w:r>
      <w:r w:rsidRPr="001947C8">
        <w:rPr>
          <w:rFonts w:eastAsia="MS Mincho"/>
          <w:noProof/>
        </w:rPr>
        <w:t xml:space="preserve"> Activities Description</w:t>
      </w:r>
      <w:r>
        <w:rPr>
          <w:noProof/>
        </w:rPr>
        <w:tab/>
      </w:r>
      <w:r>
        <w:rPr>
          <w:noProof/>
        </w:rPr>
        <w:fldChar w:fldCharType="begin"/>
      </w:r>
      <w:r>
        <w:rPr>
          <w:noProof/>
        </w:rPr>
        <w:instrText xml:space="preserve"> PAGEREF _Toc412711363 \h </w:instrText>
      </w:r>
      <w:r>
        <w:rPr>
          <w:noProof/>
        </w:rPr>
      </w:r>
      <w:r>
        <w:rPr>
          <w:noProof/>
        </w:rPr>
        <w:fldChar w:fldCharType="separate"/>
      </w:r>
      <w:r>
        <w:rPr>
          <w:noProof/>
        </w:rPr>
        <w:t>6</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4.1.5. Advantage</w:t>
      </w:r>
      <w:r>
        <w:rPr>
          <w:noProof/>
        </w:rPr>
        <w:tab/>
      </w:r>
      <w:r>
        <w:rPr>
          <w:noProof/>
        </w:rPr>
        <w:fldChar w:fldCharType="begin"/>
      </w:r>
      <w:r>
        <w:rPr>
          <w:noProof/>
        </w:rPr>
        <w:instrText xml:space="preserve"> PAGEREF _Toc412711364 \h </w:instrText>
      </w:r>
      <w:r>
        <w:rPr>
          <w:noProof/>
        </w:rPr>
      </w:r>
      <w:r>
        <w:rPr>
          <w:noProof/>
        </w:rPr>
        <w:fldChar w:fldCharType="separate"/>
      </w:r>
      <w:r>
        <w:rPr>
          <w:noProof/>
        </w:rPr>
        <w:t>6</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4.1.6. Disadvantage</w:t>
      </w:r>
      <w:r>
        <w:rPr>
          <w:noProof/>
        </w:rPr>
        <w:tab/>
      </w:r>
      <w:r>
        <w:rPr>
          <w:noProof/>
        </w:rPr>
        <w:fldChar w:fldCharType="begin"/>
      </w:r>
      <w:r>
        <w:rPr>
          <w:noProof/>
        </w:rPr>
        <w:instrText xml:space="preserve"> PAGEREF _Toc412711365 \h </w:instrText>
      </w:r>
      <w:r>
        <w:rPr>
          <w:noProof/>
        </w:rPr>
      </w:r>
      <w:r>
        <w:rPr>
          <w:noProof/>
        </w:rPr>
        <w:fldChar w:fldCharType="separate"/>
      </w:r>
      <w:r>
        <w:rPr>
          <w:noProof/>
        </w:rPr>
        <w:t>7</w:t>
      </w:r>
      <w:r>
        <w:rPr>
          <w:noProof/>
        </w:rPr>
        <w:fldChar w:fldCharType="end"/>
      </w:r>
    </w:p>
    <w:p w:rsidR="004F25E2" w:rsidRDefault="004F25E2" w:rsidP="004F25E2">
      <w:pPr>
        <w:pStyle w:val="TOC2"/>
        <w:tabs>
          <w:tab w:val="right" w:leader="dot" w:pos="10195"/>
        </w:tabs>
        <w:rPr>
          <w:rFonts w:asciiTheme="minorHAnsi" w:eastAsiaTheme="minorEastAsia" w:hAnsiTheme="minorHAnsi" w:cstheme="minorBidi"/>
          <w:bCs w:val="0"/>
          <w:smallCaps w:val="0"/>
          <w:noProof/>
          <w:sz w:val="22"/>
          <w:szCs w:val="22"/>
        </w:rPr>
      </w:pPr>
      <w:r w:rsidRPr="001947C8">
        <w:rPr>
          <w:rFonts w:eastAsia="MS Mincho"/>
          <w:noProof/>
        </w:rPr>
        <w:t>4.2.</w:t>
      </w:r>
      <w:r>
        <w:rPr>
          <w:noProof/>
        </w:rPr>
        <w:t xml:space="preserve"> Incremental Model</w:t>
      </w:r>
      <w:r>
        <w:rPr>
          <w:noProof/>
        </w:rPr>
        <w:tab/>
      </w:r>
      <w:r>
        <w:rPr>
          <w:noProof/>
        </w:rPr>
        <w:fldChar w:fldCharType="begin"/>
      </w:r>
      <w:r>
        <w:rPr>
          <w:noProof/>
        </w:rPr>
        <w:instrText xml:space="preserve"> PAGEREF _Toc412711366 \h </w:instrText>
      </w:r>
      <w:r>
        <w:rPr>
          <w:noProof/>
        </w:rPr>
      </w:r>
      <w:r>
        <w:rPr>
          <w:noProof/>
        </w:rPr>
        <w:fldChar w:fldCharType="separate"/>
      </w:r>
      <w:r>
        <w:rPr>
          <w:noProof/>
        </w:rPr>
        <w:t>7</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4.2.1. Overview</w:t>
      </w:r>
      <w:r>
        <w:rPr>
          <w:noProof/>
        </w:rPr>
        <w:tab/>
      </w:r>
      <w:r>
        <w:rPr>
          <w:noProof/>
        </w:rPr>
        <w:fldChar w:fldCharType="begin"/>
      </w:r>
      <w:r>
        <w:rPr>
          <w:noProof/>
        </w:rPr>
        <w:instrText xml:space="preserve"> PAGEREF _Toc412711367 \h </w:instrText>
      </w:r>
      <w:r>
        <w:rPr>
          <w:noProof/>
        </w:rPr>
      </w:r>
      <w:r>
        <w:rPr>
          <w:noProof/>
        </w:rPr>
        <w:fldChar w:fldCharType="separate"/>
      </w:r>
      <w:r>
        <w:rPr>
          <w:noProof/>
        </w:rPr>
        <w:t>7</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4.2.2. When to use</w:t>
      </w:r>
      <w:r>
        <w:rPr>
          <w:noProof/>
        </w:rPr>
        <w:tab/>
      </w:r>
      <w:r>
        <w:rPr>
          <w:noProof/>
        </w:rPr>
        <w:fldChar w:fldCharType="begin"/>
      </w:r>
      <w:r>
        <w:rPr>
          <w:noProof/>
        </w:rPr>
        <w:instrText xml:space="preserve"> PAGEREF _Toc412711368 \h </w:instrText>
      </w:r>
      <w:r>
        <w:rPr>
          <w:noProof/>
        </w:rPr>
      </w:r>
      <w:r>
        <w:rPr>
          <w:noProof/>
        </w:rPr>
        <w:fldChar w:fldCharType="separate"/>
      </w:r>
      <w:r>
        <w:rPr>
          <w:noProof/>
        </w:rPr>
        <w:t>7</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Pr>
          <w:noProof/>
        </w:rPr>
        <w:t>4.2.3.</w:t>
      </w:r>
      <w:r w:rsidRPr="001947C8">
        <w:rPr>
          <w:rFonts w:eastAsia="MS Mincho"/>
          <w:noProof/>
        </w:rPr>
        <w:t xml:space="preserve"> Life cycle</w:t>
      </w:r>
      <w:r>
        <w:rPr>
          <w:noProof/>
        </w:rPr>
        <w:tab/>
      </w:r>
      <w:r>
        <w:rPr>
          <w:noProof/>
        </w:rPr>
        <w:fldChar w:fldCharType="begin"/>
      </w:r>
      <w:r>
        <w:rPr>
          <w:noProof/>
        </w:rPr>
        <w:instrText xml:space="preserve"> PAGEREF _Toc412711369 \h </w:instrText>
      </w:r>
      <w:r>
        <w:rPr>
          <w:noProof/>
        </w:rPr>
      </w:r>
      <w:r>
        <w:rPr>
          <w:noProof/>
        </w:rPr>
        <w:fldChar w:fldCharType="separate"/>
      </w:r>
      <w:r>
        <w:rPr>
          <w:noProof/>
        </w:rPr>
        <w:t>7</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noProof/>
        </w:rPr>
        <w:t>4.2.4.</w:t>
      </w:r>
      <w:r w:rsidRPr="001947C8">
        <w:rPr>
          <w:rFonts w:eastAsia="MS Mincho"/>
          <w:noProof/>
        </w:rPr>
        <w:t xml:space="preserve"> Activities Description</w:t>
      </w:r>
      <w:r>
        <w:rPr>
          <w:noProof/>
        </w:rPr>
        <w:tab/>
      </w:r>
      <w:r>
        <w:rPr>
          <w:noProof/>
        </w:rPr>
        <w:fldChar w:fldCharType="begin"/>
      </w:r>
      <w:r>
        <w:rPr>
          <w:noProof/>
        </w:rPr>
        <w:instrText xml:space="preserve"> PAGEREF _Toc412711370 \h </w:instrText>
      </w:r>
      <w:r>
        <w:rPr>
          <w:noProof/>
        </w:rPr>
      </w:r>
      <w:r>
        <w:rPr>
          <w:noProof/>
        </w:rPr>
        <w:fldChar w:fldCharType="separate"/>
      </w:r>
      <w:r>
        <w:rPr>
          <w:noProof/>
        </w:rPr>
        <w:t>7</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4.2.5. Advantage</w:t>
      </w:r>
      <w:r>
        <w:rPr>
          <w:noProof/>
        </w:rPr>
        <w:tab/>
      </w:r>
      <w:r>
        <w:rPr>
          <w:noProof/>
        </w:rPr>
        <w:fldChar w:fldCharType="begin"/>
      </w:r>
      <w:r>
        <w:rPr>
          <w:noProof/>
        </w:rPr>
        <w:instrText xml:space="preserve"> PAGEREF _Toc412711371 \h </w:instrText>
      </w:r>
      <w:r>
        <w:rPr>
          <w:noProof/>
        </w:rPr>
      </w:r>
      <w:r>
        <w:rPr>
          <w:noProof/>
        </w:rPr>
        <w:fldChar w:fldCharType="separate"/>
      </w:r>
      <w:r>
        <w:rPr>
          <w:noProof/>
        </w:rPr>
        <w:t>9</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4.2.6. Disadvantage</w:t>
      </w:r>
      <w:r>
        <w:rPr>
          <w:noProof/>
        </w:rPr>
        <w:tab/>
      </w:r>
      <w:r>
        <w:rPr>
          <w:noProof/>
        </w:rPr>
        <w:fldChar w:fldCharType="begin"/>
      </w:r>
      <w:r>
        <w:rPr>
          <w:noProof/>
        </w:rPr>
        <w:instrText xml:space="preserve"> PAGEREF _Toc412711372 \h </w:instrText>
      </w:r>
      <w:r>
        <w:rPr>
          <w:noProof/>
        </w:rPr>
      </w:r>
      <w:r>
        <w:rPr>
          <w:noProof/>
        </w:rPr>
        <w:fldChar w:fldCharType="separate"/>
      </w:r>
      <w:r>
        <w:rPr>
          <w:noProof/>
        </w:rPr>
        <w:t>9</w:t>
      </w:r>
      <w:r>
        <w:rPr>
          <w:noProof/>
        </w:rPr>
        <w:fldChar w:fldCharType="end"/>
      </w:r>
    </w:p>
    <w:p w:rsidR="004F25E2" w:rsidRDefault="004F25E2" w:rsidP="004F25E2">
      <w:pPr>
        <w:pStyle w:val="TOC2"/>
        <w:tabs>
          <w:tab w:val="right" w:leader="dot" w:pos="10195"/>
        </w:tabs>
        <w:rPr>
          <w:rFonts w:asciiTheme="minorHAnsi" w:eastAsiaTheme="minorEastAsia" w:hAnsiTheme="minorHAnsi" w:cstheme="minorBidi"/>
          <w:bCs w:val="0"/>
          <w:smallCaps w:val="0"/>
          <w:noProof/>
          <w:sz w:val="22"/>
          <w:szCs w:val="22"/>
        </w:rPr>
      </w:pPr>
      <w:r w:rsidRPr="001947C8">
        <w:rPr>
          <w:rFonts w:eastAsia="MS Mincho"/>
          <w:noProof/>
        </w:rPr>
        <w:t>4.3.</w:t>
      </w:r>
      <w:r>
        <w:rPr>
          <w:noProof/>
        </w:rPr>
        <w:t xml:space="preserve"> Prototyping Model</w:t>
      </w:r>
      <w:r>
        <w:rPr>
          <w:noProof/>
        </w:rPr>
        <w:tab/>
      </w:r>
      <w:r>
        <w:rPr>
          <w:noProof/>
        </w:rPr>
        <w:fldChar w:fldCharType="begin"/>
      </w:r>
      <w:r>
        <w:rPr>
          <w:noProof/>
        </w:rPr>
        <w:instrText xml:space="preserve"> PAGEREF _Toc412711373 \h </w:instrText>
      </w:r>
      <w:r>
        <w:rPr>
          <w:noProof/>
        </w:rPr>
      </w:r>
      <w:r>
        <w:rPr>
          <w:noProof/>
        </w:rPr>
        <w:fldChar w:fldCharType="separate"/>
      </w:r>
      <w:r>
        <w:rPr>
          <w:noProof/>
        </w:rPr>
        <w:t>9</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4.3.1. Overview</w:t>
      </w:r>
      <w:r>
        <w:rPr>
          <w:noProof/>
        </w:rPr>
        <w:tab/>
      </w:r>
      <w:r>
        <w:rPr>
          <w:noProof/>
        </w:rPr>
        <w:fldChar w:fldCharType="begin"/>
      </w:r>
      <w:r>
        <w:rPr>
          <w:noProof/>
        </w:rPr>
        <w:instrText xml:space="preserve"> PAGEREF _Toc412711374 \h </w:instrText>
      </w:r>
      <w:r>
        <w:rPr>
          <w:noProof/>
        </w:rPr>
      </w:r>
      <w:r>
        <w:rPr>
          <w:noProof/>
        </w:rPr>
        <w:fldChar w:fldCharType="separate"/>
      </w:r>
      <w:r>
        <w:rPr>
          <w:noProof/>
        </w:rPr>
        <w:t>9</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4.3.2. When to use</w:t>
      </w:r>
      <w:r>
        <w:rPr>
          <w:noProof/>
        </w:rPr>
        <w:tab/>
      </w:r>
      <w:r>
        <w:rPr>
          <w:noProof/>
        </w:rPr>
        <w:fldChar w:fldCharType="begin"/>
      </w:r>
      <w:r>
        <w:rPr>
          <w:noProof/>
        </w:rPr>
        <w:instrText xml:space="preserve"> PAGEREF _Toc412711375 \h </w:instrText>
      </w:r>
      <w:r>
        <w:rPr>
          <w:noProof/>
        </w:rPr>
      </w:r>
      <w:r>
        <w:rPr>
          <w:noProof/>
        </w:rPr>
        <w:fldChar w:fldCharType="separate"/>
      </w:r>
      <w:r>
        <w:rPr>
          <w:noProof/>
        </w:rPr>
        <w:t>9</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4.3.3. Life cycle</w:t>
      </w:r>
      <w:r>
        <w:rPr>
          <w:noProof/>
        </w:rPr>
        <w:tab/>
      </w:r>
      <w:r>
        <w:rPr>
          <w:noProof/>
        </w:rPr>
        <w:fldChar w:fldCharType="begin"/>
      </w:r>
      <w:r>
        <w:rPr>
          <w:noProof/>
        </w:rPr>
        <w:instrText xml:space="preserve"> PAGEREF _Toc412711376 \h </w:instrText>
      </w:r>
      <w:r>
        <w:rPr>
          <w:noProof/>
        </w:rPr>
      </w:r>
      <w:r>
        <w:rPr>
          <w:noProof/>
        </w:rPr>
        <w:fldChar w:fldCharType="separate"/>
      </w:r>
      <w:r>
        <w:rPr>
          <w:noProof/>
        </w:rPr>
        <w:t>9</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noProof/>
        </w:rPr>
        <w:t>4.3.4.</w:t>
      </w:r>
      <w:r w:rsidRPr="001947C8">
        <w:rPr>
          <w:rFonts w:eastAsia="MS Mincho"/>
          <w:noProof/>
        </w:rPr>
        <w:t xml:space="preserve"> Activities Description</w:t>
      </w:r>
      <w:r>
        <w:rPr>
          <w:noProof/>
        </w:rPr>
        <w:tab/>
      </w:r>
      <w:r>
        <w:rPr>
          <w:noProof/>
        </w:rPr>
        <w:fldChar w:fldCharType="begin"/>
      </w:r>
      <w:r>
        <w:rPr>
          <w:noProof/>
        </w:rPr>
        <w:instrText xml:space="preserve"> PAGEREF _Toc412711377 \h </w:instrText>
      </w:r>
      <w:r>
        <w:rPr>
          <w:noProof/>
        </w:rPr>
      </w:r>
      <w:r>
        <w:rPr>
          <w:noProof/>
        </w:rPr>
        <w:fldChar w:fldCharType="separate"/>
      </w:r>
      <w:r>
        <w:rPr>
          <w:noProof/>
        </w:rPr>
        <w:t>10</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4.3.5. Advantage</w:t>
      </w:r>
      <w:r>
        <w:rPr>
          <w:noProof/>
        </w:rPr>
        <w:tab/>
      </w:r>
      <w:r>
        <w:rPr>
          <w:noProof/>
        </w:rPr>
        <w:fldChar w:fldCharType="begin"/>
      </w:r>
      <w:r>
        <w:rPr>
          <w:noProof/>
        </w:rPr>
        <w:instrText xml:space="preserve"> PAGEREF _Toc412711378 \h </w:instrText>
      </w:r>
      <w:r>
        <w:rPr>
          <w:noProof/>
        </w:rPr>
      </w:r>
      <w:r>
        <w:rPr>
          <w:noProof/>
        </w:rPr>
        <w:fldChar w:fldCharType="separate"/>
      </w:r>
      <w:r>
        <w:rPr>
          <w:noProof/>
        </w:rPr>
        <w:t>12</w:t>
      </w:r>
      <w:r>
        <w:rPr>
          <w:noProof/>
        </w:rPr>
        <w:fldChar w:fldCharType="end"/>
      </w:r>
    </w:p>
    <w:p w:rsidR="004F25E2" w:rsidRDefault="004F25E2" w:rsidP="004F25E2">
      <w:pPr>
        <w:pStyle w:val="TOC3"/>
        <w:tabs>
          <w:tab w:val="right" w:leader="dot" w:pos="10195"/>
        </w:tabs>
        <w:rPr>
          <w:rFonts w:asciiTheme="minorHAnsi" w:eastAsiaTheme="minorEastAsia" w:hAnsiTheme="minorHAnsi" w:cstheme="minorBidi"/>
          <w:bCs w:val="0"/>
          <w:noProof/>
          <w:sz w:val="22"/>
          <w:szCs w:val="22"/>
        </w:rPr>
      </w:pPr>
      <w:r w:rsidRPr="001947C8">
        <w:rPr>
          <w:rFonts w:eastAsia="MS Mincho"/>
          <w:noProof/>
        </w:rPr>
        <w:t>4.3.6. Disadvantage</w:t>
      </w:r>
      <w:r>
        <w:rPr>
          <w:noProof/>
        </w:rPr>
        <w:tab/>
      </w:r>
      <w:r>
        <w:rPr>
          <w:noProof/>
        </w:rPr>
        <w:fldChar w:fldCharType="begin"/>
      </w:r>
      <w:r>
        <w:rPr>
          <w:noProof/>
        </w:rPr>
        <w:instrText xml:space="preserve"> PAGEREF _Toc412711379 \h </w:instrText>
      </w:r>
      <w:r>
        <w:rPr>
          <w:noProof/>
        </w:rPr>
      </w:r>
      <w:r>
        <w:rPr>
          <w:noProof/>
        </w:rPr>
        <w:fldChar w:fldCharType="separate"/>
      </w:r>
      <w:r>
        <w:rPr>
          <w:noProof/>
        </w:rPr>
        <w:t>12</w:t>
      </w:r>
      <w:r>
        <w:rPr>
          <w:noProof/>
        </w:rPr>
        <w:fldChar w:fldCharType="end"/>
      </w:r>
    </w:p>
    <w:p w:rsidR="004F25E2" w:rsidRDefault="004F25E2" w:rsidP="004F25E2">
      <w:pPr>
        <w:sectPr w:rsidR="004F25E2">
          <w:pgSz w:w="11906" w:h="16838"/>
          <w:pgMar w:top="1354" w:right="567" w:bottom="936" w:left="1134" w:header="648" w:footer="648" w:gutter="0"/>
          <w:cols w:space="720"/>
          <w:docGrid w:linePitch="326"/>
        </w:sectPr>
      </w:pPr>
      <w:r>
        <w:rPr>
          <w:szCs w:val="24"/>
        </w:rPr>
        <w:fldChar w:fldCharType="end"/>
      </w:r>
    </w:p>
    <w:p w:rsidR="004F25E2" w:rsidRDefault="004F25E2" w:rsidP="004F25E2">
      <w:pPr>
        <w:tabs>
          <w:tab w:val="right" w:leader="dot" w:pos="10194"/>
        </w:tabs>
        <w:sectPr w:rsidR="004F25E2">
          <w:type w:val="continuous"/>
          <w:pgSz w:w="11906" w:h="16838"/>
          <w:pgMar w:top="1354" w:right="567" w:bottom="936" w:left="1134" w:header="648" w:footer="648" w:gutter="0"/>
          <w:cols w:space="720"/>
          <w:docGrid w:linePitch="326"/>
        </w:sectPr>
      </w:pPr>
    </w:p>
    <w:p w:rsidR="004F25E2" w:rsidRDefault="004F25E2" w:rsidP="004F25E2">
      <w:pPr>
        <w:pStyle w:val="Heading1"/>
        <w:rPr>
          <w:rFonts w:eastAsia="MS Mincho"/>
          <w:lang w:eastAsia="ja-JP"/>
        </w:rPr>
      </w:pPr>
      <w:bookmarkStart w:id="1" w:name="_TOSHBIA_HONYAKU_10"/>
      <w:bookmarkStart w:id="2" w:name="_Toc412711355"/>
      <w:r>
        <w:rPr>
          <w:rFonts w:eastAsia="MS Mincho"/>
        </w:rPr>
        <w:lastRenderedPageBreak/>
        <w:t>P</w:t>
      </w:r>
      <w:bookmarkEnd w:id="1"/>
      <w:r>
        <w:rPr>
          <w:rFonts w:eastAsia="MS Mincho"/>
        </w:rPr>
        <w:t>urpose</w:t>
      </w:r>
      <w:bookmarkEnd w:id="2"/>
    </w:p>
    <w:p w:rsidR="004F25E2" w:rsidRDefault="004F25E2" w:rsidP="004F25E2">
      <w:pPr>
        <w:numPr>
          <w:ilvl w:val="0"/>
          <w:numId w:val="2"/>
        </w:numPr>
        <w:rPr>
          <w:rFonts w:eastAsia="MS Mincho"/>
          <w:lang w:eastAsia="ja-JP"/>
        </w:rPr>
      </w:pPr>
      <w:bookmarkStart w:id="3" w:name="_TOSHBIA_HONYAKU_11"/>
      <w:r>
        <w:rPr>
          <w:rFonts w:eastAsia="MS Mincho"/>
          <w:lang w:eastAsia="ja-JP"/>
        </w:rPr>
        <w:t>To define software development life cycle models implemented in software projects.</w:t>
      </w:r>
      <w:bookmarkEnd w:id="3"/>
    </w:p>
    <w:p w:rsidR="004F25E2" w:rsidRDefault="004F25E2" w:rsidP="004F25E2">
      <w:pPr>
        <w:jc w:val="both"/>
        <w:rPr>
          <w:rFonts w:eastAsia="MS Mincho"/>
          <w:lang w:eastAsia="ja-JP"/>
        </w:rPr>
      </w:pPr>
    </w:p>
    <w:p w:rsidR="004F25E2" w:rsidRDefault="004F25E2" w:rsidP="004F25E2">
      <w:pPr>
        <w:pStyle w:val="Heading1"/>
        <w:rPr>
          <w:rFonts w:eastAsia="MS Mincho"/>
          <w:lang w:eastAsia="ja-JP"/>
        </w:rPr>
      </w:pPr>
      <w:bookmarkStart w:id="4" w:name="_TOSHBIA_HONYAKU_24"/>
      <w:bookmarkStart w:id="5" w:name="_Toc412711356"/>
      <w:r>
        <w:rPr>
          <w:rFonts w:eastAsia="MS Mincho"/>
        </w:rPr>
        <w:t>S</w:t>
      </w:r>
      <w:bookmarkEnd w:id="4"/>
      <w:r>
        <w:rPr>
          <w:rFonts w:eastAsia="MS Mincho"/>
        </w:rPr>
        <w:t>cope</w:t>
      </w:r>
      <w:bookmarkEnd w:id="5"/>
    </w:p>
    <w:p w:rsidR="004F25E2" w:rsidRDefault="004F25E2" w:rsidP="004F25E2">
      <w:pPr>
        <w:ind w:left="284"/>
        <w:rPr>
          <w:rFonts w:eastAsia="MS Mincho"/>
        </w:rPr>
      </w:pPr>
      <w:bookmarkStart w:id="6" w:name="_GoBack"/>
      <w:bookmarkEnd w:id="6"/>
    </w:p>
    <w:p w:rsidR="004F25E2" w:rsidRDefault="004F25E2" w:rsidP="004F25E2">
      <w:pPr>
        <w:pStyle w:val="Heading1"/>
        <w:rPr>
          <w:rFonts w:eastAsia="MS Mincho"/>
        </w:rPr>
      </w:pPr>
      <w:bookmarkStart w:id="7" w:name="_Toc412711357"/>
      <w:r>
        <w:rPr>
          <w:rFonts w:eastAsia="MS Mincho"/>
        </w:rPr>
        <w:t>Definition</w:t>
      </w:r>
      <w:bookmarkEnd w:id="7"/>
    </w:p>
    <w:p w:rsidR="004F25E2" w:rsidRDefault="004F25E2" w:rsidP="004F25E2">
      <w:pPr>
        <w:numPr>
          <w:ilvl w:val="0"/>
          <w:numId w:val="2"/>
        </w:numPr>
        <w:rPr>
          <w:rFonts w:eastAsia="MS Mincho"/>
        </w:rPr>
      </w:pPr>
      <w:r>
        <w:rPr>
          <w:rFonts w:eastAsia="MS Mincho"/>
        </w:rPr>
        <w:t>Software development life cycle: a framework that describes the activities performed at each stage of a software development project.</w:t>
      </w:r>
    </w:p>
    <w:p w:rsidR="004F25E2" w:rsidRDefault="004F25E2" w:rsidP="004F25E2">
      <w:pPr>
        <w:rPr>
          <w:rFonts w:eastAsia="MS Mincho"/>
        </w:rPr>
      </w:pPr>
    </w:p>
    <w:p w:rsidR="004F25E2" w:rsidRDefault="004F25E2" w:rsidP="004F25E2">
      <w:pPr>
        <w:pStyle w:val="Heading1"/>
        <w:rPr>
          <w:rFonts w:eastAsia="MS Mincho"/>
        </w:rPr>
      </w:pPr>
      <w:bookmarkStart w:id="8" w:name="_Toc412711358"/>
      <w:r>
        <w:rPr>
          <w:rFonts w:eastAsia="MS Mincho"/>
        </w:rPr>
        <w:t>Guidelines</w:t>
      </w:r>
      <w:bookmarkEnd w:id="8"/>
    </w:p>
    <w:p w:rsidR="004F25E2" w:rsidRDefault="004F25E2" w:rsidP="004F25E2">
      <w:pPr>
        <w:rPr>
          <w:rFonts w:eastAsia="MS Mincho"/>
        </w:rPr>
      </w:pPr>
      <w:r>
        <w:rPr>
          <w:rFonts w:eastAsia="MS Mincho"/>
        </w:rPr>
        <w:t>The common software lifecycle models are:</w:t>
      </w:r>
    </w:p>
    <w:p w:rsidR="004F25E2" w:rsidRDefault="004F25E2" w:rsidP="004F25E2">
      <w:pPr>
        <w:numPr>
          <w:ilvl w:val="0"/>
          <w:numId w:val="3"/>
        </w:numPr>
        <w:rPr>
          <w:rFonts w:eastAsia="MS Mincho"/>
        </w:rPr>
      </w:pPr>
      <w:r>
        <w:rPr>
          <w:rFonts w:eastAsia="MS Mincho"/>
        </w:rPr>
        <w:t>V-shaped model</w:t>
      </w:r>
    </w:p>
    <w:p w:rsidR="004F25E2" w:rsidRDefault="004F25E2" w:rsidP="004F25E2">
      <w:pPr>
        <w:numPr>
          <w:ilvl w:val="0"/>
          <w:numId w:val="3"/>
        </w:numPr>
        <w:rPr>
          <w:rFonts w:eastAsia="MS Mincho"/>
        </w:rPr>
      </w:pPr>
      <w:r>
        <w:rPr>
          <w:rFonts w:eastAsia="MS Mincho"/>
        </w:rPr>
        <w:t>Incremental model</w:t>
      </w:r>
    </w:p>
    <w:p w:rsidR="004F25E2" w:rsidRDefault="004F25E2" w:rsidP="004F25E2">
      <w:pPr>
        <w:numPr>
          <w:ilvl w:val="0"/>
          <w:numId w:val="3"/>
        </w:numPr>
        <w:rPr>
          <w:rFonts w:eastAsia="MS Mincho"/>
        </w:rPr>
      </w:pPr>
      <w:r>
        <w:rPr>
          <w:rFonts w:eastAsia="MS Mincho"/>
        </w:rPr>
        <w:t>Prototyping model</w:t>
      </w:r>
    </w:p>
    <w:p w:rsidR="004F25E2" w:rsidRDefault="004F25E2" w:rsidP="004F25E2">
      <w:pPr>
        <w:pStyle w:val="Heading2"/>
        <w:rPr>
          <w:rFonts w:eastAsia="MS Mincho"/>
        </w:rPr>
      </w:pPr>
      <w:bookmarkStart w:id="9" w:name="_Toc412711359"/>
      <w:r>
        <w:rPr>
          <w:rFonts w:eastAsia="MS Mincho"/>
        </w:rPr>
        <w:t>V-shaped model</w:t>
      </w:r>
      <w:bookmarkEnd w:id="9"/>
    </w:p>
    <w:p w:rsidR="004F25E2" w:rsidRDefault="004F25E2" w:rsidP="004F25E2">
      <w:pPr>
        <w:pStyle w:val="Heading3"/>
        <w:rPr>
          <w:rFonts w:eastAsia="MS Mincho"/>
        </w:rPr>
      </w:pPr>
      <w:bookmarkStart w:id="10" w:name="_Toc412711360"/>
      <w:r>
        <w:rPr>
          <w:rFonts w:eastAsia="MS Mincho"/>
        </w:rPr>
        <w:t>Overview</w:t>
      </w:r>
      <w:bookmarkEnd w:id="10"/>
    </w:p>
    <w:p w:rsidR="004F25E2" w:rsidRDefault="004F25E2" w:rsidP="004F25E2">
      <w:pPr>
        <w:numPr>
          <w:ilvl w:val="0"/>
          <w:numId w:val="3"/>
        </w:numPr>
        <w:rPr>
          <w:rFonts w:eastAsia="MS Mincho"/>
        </w:rPr>
      </w:pPr>
      <w:r>
        <w:rPr>
          <w:rFonts w:eastAsia="MS Mincho"/>
        </w:rPr>
        <w:t xml:space="preserve">A variant of the Waterfall that emphasizes the verification and validation of the product. Each next phase in this model must beginning only after the previous phase is over. </w:t>
      </w:r>
    </w:p>
    <w:p w:rsidR="004F25E2" w:rsidRDefault="004F25E2" w:rsidP="004F25E2">
      <w:pPr>
        <w:numPr>
          <w:ilvl w:val="0"/>
          <w:numId w:val="3"/>
        </w:numPr>
        <w:rPr>
          <w:rFonts w:eastAsia="MS Mincho"/>
        </w:rPr>
      </w:pPr>
      <w:r>
        <w:rPr>
          <w:rFonts w:eastAsia="MS Mincho"/>
        </w:rPr>
        <w:t xml:space="preserve">Testing of the product </w:t>
      </w:r>
      <w:proofErr w:type="gramStart"/>
      <w:r>
        <w:rPr>
          <w:rFonts w:eastAsia="MS Mincho"/>
        </w:rPr>
        <w:t>is planned</w:t>
      </w:r>
      <w:proofErr w:type="gramEnd"/>
      <w:r>
        <w:rPr>
          <w:rFonts w:eastAsia="MS Mincho"/>
        </w:rPr>
        <w:t xml:space="preserve"> in parallel with a corresponding phase of development.</w:t>
      </w:r>
    </w:p>
    <w:p w:rsidR="004F25E2" w:rsidRDefault="004F25E2" w:rsidP="004F25E2">
      <w:pPr>
        <w:pStyle w:val="Heading3"/>
        <w:rPr>
          <w:rFonts w:eastAsia="MS Mincho"/>
        </w:rPr>
      </w:pPr>
      <w:bookmarkStart w:id="11" w:name="_Toc412711361"/>
      <w:r>
        <w:rPr>
          <w:rFonts w:eastAsia="MS Mincho"/>
        </w:rPr>
        <w:t>When to use</w:t>
      </w:r>
      <w:bookmarkEnd w:id="11"/>
    </w:p>
    <w:p w:rsidR="004F25E2" w:rsidRDefault="004F25E2" w:rsidP="004F25E2">
      <w:pPr>
        <w:numPr>
          <w:ilvl w:val="0"/>
          <w:numId w:val="3"/>
        </w:numPr>
        <w:rPr>
          <w:rFonts w:eastAsia="MS Mincho"/>
        </w:rPr>
      </w:pPr>
      <w:r>
        <w:rPr>
          <w:rFonts w:eastAsia="MS Mincho"/>
        </w:rPr>
        <w:t>Excellent choice for systems requiring high reliability</w:t>
      </w:r>
    </w:p>
    <w:p w:rsidR="004F25E2" w:rsidRDefault="004F25E2" w:rsidP="004F25E2">
      <w:pPr>
        <w:numPr>
          <w:ilvl w:val="0"/>
          <w:numId w:val="3"/>
        </w:numPr>
        <w:rPr>
          <w:rFonts w:eastAsia="MS Mincho"/>
        </w:rPr>
      </w:pPr>
      <w:r>
        <w:rPr>
          <w:rFonts w:eastAsia="MS Mincho"/>
        </w:rPr>
        <w:t xml:space="preserve">All requirements are known up-front </w:t>
      </w:r>
    </w:p>
    <w:p w:rsidR="004F25E2" w:rsidRDefault="004F25E2" w:rsidP="004F25E2">
      <w:pPr>
        <w:numPr>
          <w:ilvl w:val="0"/>
          <w:numId w:val="3"/>
        </w:numPr>
        <w:rPr>
          <w:rFonts w:eastAsia="MS Mincho"/>
        </w:rPr>
      </w:pPr>
      <w:r>
        <w:rPr>
          <w:rFonts w:eastAsia="MS Mincho"/>
        </w:rPr>
        <w:t xml:space="preserve">When it can be modified to handle changing requirements beyond analysis phase </w:t>
      </w:r>
    </w:p>
    <w:p w:rsidR="004F25E2" w:rsidRDefault="004F25E2" w:rsidP="004F25E2">
      <w:pPr>
        <w:numPr>
          <w:ilvl w:val="0"/>
          <w:numId w:val="3"/>
        </w:numPr>
        <w:rPr>
          <w:rFonts w:eastAsia="MS Mincho"/>
        </w:rPr>
      </w:pPr>
      <w:r>
        <w:rPr>
          <w:rFonts w:eastAsia="MS Mincho"/>
        </w:rPr>
        <w:t>Solution and technology are known</w:t>
      </w:r>
    </w:p>
    <w:p w:rsidR="004F25E2" w:rsidRDefault="004F25E2" w:rsidP="004F25E2">
      <w:pPr>
        <w:pStyle w:val="Heading3"/>
        <w:rPr>
          <w:rFonts w:eastAsia="MS Mincho"/>
        </w:rPr>
      </w:pPr>
      <w:bookmarkStart w:id="12" w:name="_Toc412711362"/>
      <w:r>
        <w:rPr>
          <w:rFonts w:eastAsia="MS Mincho"/>
        </w:rPr>
        <w:lastRenderedPageBreak/>
        <w:t>Life cycle</w:t>
      </w:r>
      <w:r>
        <w:rPr>
          <w:rFonts w:eastAsia="MS Mincho"/>
          <w:noProof/>
        </w:rPr>
        <mc:AlternateContent>
          <mc:Choice Requires="wpg">
            <w:drawing>
              <wp:inline distT="0" distB="0" distL="0" distR="0" wp14:anchorId="3AEF9B09" wp14:editId="151B6EC8">
                <wp:extent cx="6285865" cy="3571240"/>
                <wp:effectExtent l="0" t="0" r="19685" b="0"/>
                <wp:docPr id="9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5865" cy="3571240"/>
                          <a:chOff x="0" y="189"/>
                          <a:chExt cx="9899" cy="5624"/>
                        </a:xfrm>
                      </wpg:grpSpPr>
                      <wps:wsp>
                        <wps:cNvPr id="91" name="Rectangle 3"/>
                        <wps:cNvSpPr>
                          <a:spLocks noChangeArrowheads="1"/>
                        </wps:cNvSpPr>
                        <wps:spPr bwMode="auto">
                          <a:xfrm>
                            <a:off x="1" y="189"/>
                            <a:ext cx="9898" cy="5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92" name="Text Box 4"/>
                        <wps:cNvSpPr txBox="1">
                          <a:spLocks noChangeArrowheads="1"/>
                        </wps:cNvSpPr>
                        <wps:spPr bwMode="auto">
                          <a:xfrm>
                            <a:off x="0" y="732"/>
                            <a:ext cx="1978" cy="787"/>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cs="Arial"/>
                                  <w:bCs/>
                                  <w:kern w:val="1"/>
                                  <w:sz w:val="24"/>
                                  <w:szCs w:val="24"/>
                                  <w:lang w:eastAsia="ja-JP"/>
                                </w:rPr>
                              </w:pPr>
                              <w:r>
                                <w:rPr>
                                  <w:rFonts w:eastAsia="Arial Unicode MS"/>
                                  <w:bCs/>
                                  <w:kern w:val="1"/>
                                  <w:sz w:val="24"/>
                                  <w:szCs w:val="24"/>
                                  <w:lang w:eastAsia="ja-JP"/>
                                </w:rPr>
                                <w:t xml:space="preserve">Requirements </w:t>
                              </w:r>
                              <w:r>
                                <w:rPr>
                                  <w:rFonts w:eastAsia="Arial Unicode MS" w:cs="Arial"/>
                                  <w:bCs/>
                                  <w:kern w:val="1"/>
                                  <w:sz w:val="24"/>
                                  <w:szCs w:val="24"/>
                                  <w:lang w:eastAsia="ja-JP"/>
                                </w:rPr>
                                <w:t>Analysis</w:t>
                              </w:r>
                            </w:p>
                          </w:txbxContent>
                        </wps:txbx>
                        <wps:bodyPr rot="0" vert="horz" wrap="square" lIns="91440" tIns="45720" rIns="91440" bIns="45720" anchor="t" anchorCtr="0">
                          <a:noAutofit/>
                        </wps:bodyPr>
                      </wps:wsp>
                      <wps:wsp>
                        <wps:cNvPr id="93" name="Text Box 5"/>
                        <wps:cNvSpPr txBox="1">
                          <a:spLocks noChangeArrowheads="1"/>
                        </wps:cNvSpPr>
                        <wps:spPr bwMode="auto">
                          <a:xfrm>
                            <a:off x="539" y="2261"/>
                            <a:ext cx="1978" cy="794"/>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Architectural Design</w:t>
                              </w:r>
                            </w:p>
                          </w:txbxContent>
                        </wps:txbx>
                        <wps:bodyPr rot="0" vert="horz" wrap="square" lIns="91440" tIns="45720" rIns="91440" bIns="45720" anchor="t" anchorCtr="0">
                          <a:noAutofit/>
                        </wps:bodyPr>
                      </wps:wsp>
                      <wps:wsp>
                        <wps:cNvPr id="94" name="Text Box 6"/>
                        <wps:cNvSpPr txBox="1">
                          <a:spLocks noChangeArrowheads="1"/>
                        </wps:cNvSpPr>
                        <wps:spPr bwMode="auto">
                          <a:xfrm>
                            <a:off x="1259" y="3445"/>
                            <a:ext cx="1798" cy="792"/>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Detailed Design</w:t>
                              </w:r>
                            </w:p>
                          </w:txbxContent>
                        </wps:txbx>
                        <wps:bodyPr rot="0" vert="horz" wrap="square" lIns="91440" tIns="45720" rIns="91440" bIns="45720" anchor="t" anchorCtr="0">
                          <a:noAutofit/>
                        </wps:bodyPr>
                      </wps:wsp>
                      <wps:wsp>
                        <wps:cNvPr id="95" name="Text Box 7"/>
                        <wps:cNvSpPr txBox="1">
                          <a:spLocks noChangeArrowheads="1"/>
                        </wps:cNvSpPr>
                        <wps:spPr bwMode="auto">
                          <a:xfrm>
                            <a:off x="3959" y="5075"/>
                            <a:ext cx="2158" cy="441"/>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Implementation</w:t>
                              </w:r>
                            </w:p>
                          </w:txbxContent>
                        </wps:txbx>
                        <wps:bodyPr rot="0" vert="horz" wrap="square" lIns="91440" tIns="45720" rIns="91440" bIns="45720" anchor="t" anchorCtr="0">
                          <a:noAutofit/>
                        </wps:bodyPr>
                      </wps:wsp>
                      <wps:wsp>
                        <wps:cNvPr id="96" name="Text Box 8"/>
                        <wps:cNvSpPr txBox="1">
                          <a:spLocks noChangeArrowheads="1"/>
                        </wps:cNvSpPr>
                        <wps:spPr bwMode="auto">
                          <a:xfrm>
                            <a:off x="7019" y="3445"/>
                            <a:ext cx="1618" cy="592"/>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Unit Testing</w:t>
                              </w:r>
                            </w:p>
                          </w:txbxContent>
                        </wps:txbx>
                        <wps:bodyPr rot="0" vert="horz" wrap="square" lIns="91440" tIns="45720" rIns="91440" bIns="45720" anchor="t" anchorCtr="0">
                          <a:noAutofit/>
                        </wps:bodyPr>
                      </wps:wsp>
                      <wps:wsp>
                        <wps:cNvPr id="97" name="Text Box 9"/>
                        <wps:cNvSpPr txBox="1">
                          <a:spLocks noChangeArrowheads="1"/>
                        </wps:cNvSpPr>
                        <wps:spPr bwMode="auto">
                          <a:xfrm>
                            <a:off x="7379" y="2261"/>
                            <a:ext cx="2158" cy="590"/>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Integration Testing</w:t>
                              </w:r>
                            </w:p>
                          </w:txbxContent>
                        </wps:txbx>
                        <wps:bodyPr rot="0" vert="horz" wrap="square" lIns="91440" tIns="45720" rIns="91440" bIns="45720" anchor="t" anchorCtr="0">
                          <a:noAutofit/>
                        </wps:bodyPr>
                      </wps:wsp>
                      <wps:wsp>
                        <wps:cNvPr id="98" name="Text Box 10"/>
                        <wps:cNvSpPr txBox="1">
                          <a:spLocks noChangeArrowheads="1"/>
                        </wps:cNvSpPr>
                        <wps:spPr bwMode="auto">
                          <a:xfrm>
                            <a:off x="7919" y="928"/>
                            <a:ext cx="1978" cy="591"/>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System Testing</w:t>
                              </w:r>
                            </w:p>
                          </w:txbxContent>
                        </wps:txbx>
                        <wps:bodyPr rot="0" vert="horz" wrap="square" lIns="91440" tIns="45720" rIns="91440" bIns="45720" anchor="t" anchorCtr="0">
                          <a:noAutofit/>
                        </wps:bodyPr>
                      </wps:wsp>
                      <wps:wsp>
                        <wps:cNvPr id="99" name="Text Box 11"/>
                        <wps:cNvSpPr txBox="1">
                          <a:spLocks noChangeArrowheads="1"/>
                        </wps:cNvSpPr>
                        <wps:spPr bwMode="auto">
                          <a:xfrm>
                            <a:off x="4139" y="3445"/>
                            <a:ext cx="1798" cy="792"/>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Unit test planning</w:t>
                              </w:r>
                            </w:p>
                          </w:txbxContent>
                        </wps:txbx>
                        <wps:bodyPr rot="0" vert="horz" wrap="square" lIns="91440" tIns="45720" rIns="91440" bIns="45720" anchor="t" anchorCtr="0">
                          <a:noAutofit/>
                        </wps:bodyPr>
                      </wps:wsp>
                      <wps:wsp>
                        <wps:cNvPr id="100" name="Text Box 12"/>
                        <wps:cNvSpPr txBox="1">
                          <a:spLocks noChangeArrowheads="1"/>
                        </wps:cNvSpPr>
                        <wps:spPr bwMode="auto">
                          <a:xfrm>
                            <a:off x="3959" y="2261"/>
                            <a:ext cx="1978" cy="794"/>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Integration test planning</w:t>
                              </w:r>
                            </w:p>
                          </w:txbxContent>
                        </wps:txbx>
                        <wps:bodyPr rot="0" vert="horz" wrap="square" lIns="91440" tIns="45720" rIns="91440" bIns="45720" anchor="t" anchorCtr="0">
                          <a:noAutofit/>
                        </wps:bodyPr>
                      </wps:wsp>
                      <wps:wsp>
                        <wps:cNvPr id="101" name="Text Box 13"/>
                        <wps:cNvSpPr txBox="1">
                          <a:spLocks noChangeArrowheads="1"/>
                        </wps:cNvSpPr>
                        <wps:spPr bwMode="auto">
                          <a:xfrm>
                            <a:off x="3959" y="928"/>
                            <a:ext cx="1978" cy="742"/>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System test planning</w:t>
                              </w:r>
                            </w:p>
                          </w:txbxContent>
                        </wps:txbx>
                        <wps:bodyPr rot="0" vert="horz" wrap="square" lIns="91440" tIns="45720" rIns="91440" bIns="45720" anchor="t" anchorCtr="0">
                          <a:noAutofit/>
                        </wps:bodyPr>
                      </wps:wsp>
                      <wps:wsp>
                        <wps:cNvPr id="102" name="Line 14"/>
                        <wps:cNvCnPr/>
                        <wps:spPr bwMode="auto">
                          <a:xfrm>
                            <a:off x="540" y="1521"/>
                            <a:ext cx="538" cy="73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5"/>
                        <wps:cNvCnPr/>
                        <wps:spPr bwMode="auto">
                          <a:xfrm>
                            <a:off x="1260" y="2853"/>
                            <a:ext cx="538" cy="59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6"/>
                        <wps:cNvCnPr/>
                        <wps:spPr bwMode="auto">
                          <a:xfrm>
                            <a:off x="2160" y="4036"/>
                            <a:ext cx="1798" cy="1331"/>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7"/>
                        <wps:cNvCnPr/>
                        <wps:spPr bwMode="auto">
                          <a:xfrm flipV="1">
                            <a:off x="6120" y="4036"/>
                            <a:ext cx="1438" cy="1331"/>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18"/>
                        <wps:cNvCnPr/>
                        <wps:spPr bwMode="auto">
                          <a:xfrm flipV="1">
                            <a:off x="7920" y="2850"/>
                            <a:ext cx="718" cy="59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9"/>
                        <wps:cNvCnPr/>
                        <wps:spPr bwMode="auto">
                          <a:xfrm flipV="1">
                            <a:off x="9000" y="1521"/>
                            <a:ext cx="538" cy="73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20"/>
                        <wps:cNvCnPr/>
                        <wps:spPr bwMode="auto">
                          <a:xfrm>
                            <a:off x="1980" y="1224"/>
                            <a:ext cx="197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21"/>
                        <wps:cNvCnPr/>
                        <wps:spPr bwMode="auto">
                          <a:xfrm>
                            <a:off x="5940" y="1224"/>
                            <a:ext cx="197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22"/>
                        <wps:cNvCnPr/>
                        <wps:spPr bwMode="auto">
                          <a:xfrm>
                            <a:off x="2520" y="2558"/>
                            <a:ext cx="143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23"/>
                        <wps:cNvCnPr/>
                        <wps:spPr bwMode="auto">
                          <a:xfrm>
                            <a:off x="5940" y="2558"/>
                            <a:ext cx="143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24"/>
                        <wps:cNvCnPr/>
                        <wps:spPr bwMode="auto">
                          <a:xfrm>
                            <a:off x="3060" y="3740"/>
                            <a:ext cx="107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25"/>
                        <wps:cNvCnPr/>
                        <wps:spPr bwMode="auto">
                          <a:xfrm>
                            <a:off x="5940" y="3740"/>
                            <a:ext cx="1078"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3AEF9B09" id="Group 2" o:spid="_x0000_s1026" style="width:494.95pt;height:281.2pt;mso-position-horizontal-relative:char;mso-position-vertical-relative:line" coordorigin=",189" coordsize="9899,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">
                <v:rect id="Rectangle 3" o:spid="_x0000_s1027" style="position:absolute;left:1;top:189;width:9898;height:562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RcYA&#10;AADbAAAADwAAAGRycy9kb3ducmV2LnhtbESPQWvCQBSE74L/YXmCl6KbSCk2dRUtlLToxdQWenvN&#10;vibB7NuQ3Sbx37uFgsdhZr5hVpvB1KKj1lWWFcTzCARxbnXFhYLT+8tsCcJ5ZI21ZVJwIQeb9Xi0&#10;wkTbno/UZb4QAcIuQQWl900ipctLMujmtiEO3o9tDfog20LqFvsAN7VcRNGDNFhxWCixoeeS8nP2&#10;axSk2/3b/S7q77r66+P7M00vMj5kSk0nw/YJhKfB38L/7Vet4DGGvy/hB8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Z+RcYAAADbAAAADwAAAAAAAAAAAAAAAACYAgAAZHJz&#10;L2Rvd25yZXYueG1sUEsFBgAAAAAEAAQA9QAAAIsD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top:732;width:1978;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urcMA&#10;AADbAAAADwAAAGRycy9kb3ducmV2LnhtbESPzWrDMBCE74W8g9hAb43cEEriRgnFYCiBHJofel2s&#10;jS1irYykOvbbV4FAjsPMfMOst4NtRU8+GMcK3mcZCOLKacO1gtOxfFuCCBFZY+uYFIwUYLuZvKwx&#10;1+7GP9QfYi0ShEOOCpoYu1zKUDVkMcxcR5y8i/MWY5K+ltrjLcFtK+dZ9iEtGk4LDXZUNFRdD39W&#10;QT+6MO6Ls/+tF2W527ExC1so9Todvj5BRBriM/xof2sFqzncv6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eurcMAAADbAAAADwAAAAAAAAAAAAAAAACYAgAAZHJzL2Rv&#10;d25yZXYueG1sUEsFBgAAAAAEAAQA9QAAAIgDAAAAAA==&#10;" fillcolor="#ff9" strokeweight=".26mm">
                  <v:textbox>
                    <w:txbxContent>
                      <w:p w:rsidR="004F25E2" w:rsidRDefault="004F25E2" w:rsidP="004F25E2">
                        <w:pPr>
                          <w:jc w:val="center"/>
                          <w:rPr>
                            <w:rFonts w:eastAsia="Arial Unicode MS" w:cs="Arial"/>
                            <w:bCs/>
                            <w:kern w:val="1"/>
                            <w:sz w:val="24"/>
                            <w:szCs w:val="24"/>
                            <w:lang w:eastAsia="ja-JP"/>
                          </w:rPr>
                        </w:pPr>
                        <w:r>
                          <w:rPr>
                            <w:rFonts w:eastAsia="Arial Unicode MS"/>
                            <w:bCs/>
                            <w:kern w:val="1"/>
                            <w:sz w:val="24"/>
                            <w:szCs w:val="24"/>
                            <w:lang w:eastAsia="ja-JP"/>
                          </w:rPr>
                          <w:t xml:space="preserve">Requirements </w:t>
                        </w:r>
                        <w:r>
                          <w:rPr>
                            <w:rFonts w:eastAsia="Arial Unicode MS" w:cs="Arial"/>
                            <w:bCs/>
                            <w:kern w:val="1"/>
                            <w:sz w:val="24"/>
                            <w:szCs w:val="24"/>
                            <w:lang w:eastAsia="ja-JP"/>
                          </w:rPr>
                          <w:t>Analysis</w:t>
                        </w:r>
                      </w:p>
                    </w:txbxContent>
                  </v:textbox>
                </v:shape>
                <v:shape id="Text Box 5" o:spid="_x0000_s1029" type="#_x0000_t202" style="position:absolute;left:539;top:2261;width:1978;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LNsMA&#10;AADbAAAADwAAAGRycy9kb3ducmV2LnhtbESPzWrDMBCE74G8g9hCboncNJTUjRKCwVACPeSn9LpY&#10;W1vUWhlJcey3jwqBHoeZ+YbZ7Abbip58MI4VPC8yEMSV04ZrBZdzOV+DCBFZY+uYFIwUYLedTjaY&#10;a3fjI/WnWIsE4ZCjgibGLpcyVA1ZDAvXESfvx3mLMUlfS+3xluC2lcsse5UWDaeFBjsqGqp+T1er&#10;oB9dGD+LL/9dr8rycGBjVrZQavY07N9BRBrif/jR/tAK3l7g7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sLNsMAAADbAAAADwAAAAAAAAAAAAAAAACYAgAAZHJzL2Rv&#10;d25yZXYueG1sUEsFBgAAAAAEAAQA9QAAAIgDA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Architectural Design</w:t>
                        </w:r>
                      </w:p>
                    </w:txbxContent>
                  </v:textbox>
                </v:shape>
                <v:shape id="Text Box 6" o:spid="_x0000_s1030" type="#_x0000_t202" style="position:absolute;left:1259;top:3445;width:1798;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TQsMA&#10;AADbAAAADwAAAGRycy9kb3ducmV2LnhtbESPQWvCQBSE7wX/w/IEb3WjhFKjq0ggUIQealu8PrLP&#10;ZDH7NuxuY/Lv3UKhx2FmvmF2h9F2YiAfjGMFq2UGgrh22nCj4Ouzen4FESKyxs4xKZgowGE/e9ph&#10;od2dP2g4x0YkCIcCFbQx9oWUoW7JYli6njh5V+ctxiR9I7XHe4LbTq6z7EVaNJwWWuypbKm+nX+s&#10;gmFyYXovv/2lyavqdGJjclsqtZiPxy2ISGP8D/+137SCTQ6/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TQsMAAADbAAAADwAAAAAAAAAAAAAAAACYAgAAZHJzL2Rv&#10;d25yZXYueG1sUEsFBgAAAAAEAAQA9QAAAIgDA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Detailed Design</w:t>
                        </w:r>
                      </w:p>
                    </w:txbxContent>
                  </v:textbox>
                </v:shape>
                <v:shape id="Text Box 7" o:spid="_x0000_s1031" type="#_x0000_t202" style="position:absolute;left:3959;top:5075;width:2158;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422cMA&#10;AADbAAAADwAAAGRycy9kb3ducmV2LnhtbESPzWrDMBCE74G8g9hCb4nckIbUjRKCwVACPeSn9LpY&#10;W1vUWhlJcey3rwqBHIeZ+YbZ7Abbip58MI4VvMwzEMSV04ZrBZdzOVuDCBFZY+uYFIwUYLedTjaY&#10;a3fjI/WnWIsE4ZCjgibGLpcyVA1ZDHPXESfvx3mLMUlfS+3xluC2lYssW0mLhtNCgx0VDVW/p6tV&#10;0I8ujJ/Fl/+ul2V5OLAxS1so9fw07N9BRBriI3xvf2gFb6/w/y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422cMAAADbAAAADwAAAAAAAAAAAAAAAACYAgAAZHJzL2Rv&#10;d25yZXYueG1sUEsFBgAAAAAEAAQA9QAAAIgDA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Implementation</w:t>
                        </w:r>
                      </w:p>
                    </w:txbxContent>
                  </v:textbox>
                </v:shape>
                <v:shape id="Text Box 8" o:spid="_x0000_s1032" type="#_x0000_t202" style="position:absolute;left:7019;top:3445;width:1618;height: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orsIA&#10;AADbAAAADwAAAGRycy9kb3ducmV2LnhtbESPQWvCQBSE74L/YXlCb7qpiNTUVUogUAQPWqXXR/Y1&#10;WZp9G3bXmPx7Vyj0OMzMN8x2P9hW9OSDcazgdZGBIK6cNlwruHyV8zcQISJrbB2TgpEC7HfTyRZz&#10;7e58ov4ca5EgHHJU0MTY5VKGqiGLYeE64uT9OG8xJulrqT3eE9y2cplla2nRcFposKOioer3fLMK&#10;+tGF8Vhc/Xe9KsvDgY1Z2UKpl9nw8Q4i0hD/w3/tT61gs4bn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KiuwgAAANsAAAAPAAAAAAAAAAAAAAAAAJgCAABkcnMvZG93&#10;bnJldi54bWxQSwUGAAAAAAQABAD1AAAAhwM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Unit Testing</w:t>
                        </w:r>
                      </w:p>
                    </w:txbxContent>
                  </v:textbox>
                </v:shape>
                <v:shape id="Text Box 9" o:spid="_x0000_s1033" type="#_x0000_t202" style="position:absolute;left:7379;top:2261;width:2158;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NNcMA&#10;AADbAAAADwAAAGRycy9kb3ducmV2LnhtbESPzWrDMBCE74G8g9hCb4ncEJrUjRKCwVACPeSn9LpY&#10;W1vUWhlJcey3rwqBHIeZ+YbZ7Abbip58MI4VvMwzEMSV04ZrBZdzOVuDCBFZY+uYFIwUYLedTjaY&#10;a3fjI/WnWIsE4ZCjgibGLpcyVA1ZDHPXESfvx3mLMUlfS+3xluC2lYsse5UWDaeFBjsqGqp+T1er&#10;oB9dGD+LL/9dL8vycGBjlrZQ6vlp2L+DiDTER/je/tAK3lbw/y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ANNcMAAADbAAAADwAAAAAAAAAAAAAAAACYAgAAZHJzL2Rv&#10;d25yZXYueG1sUEsFBgAAAAAEAAQA9QAAAIgDA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Integration Testing</w:t>
                        </w:r>
                      </w:p>
                    </w:txbxContent>
                  </v:textbox>
                </v:shape>
                <v:shape id="Text Box 10" o:spid="_x0000_s1034" type="#_x0000_t202" style="position:absolute;left:7919;top:928;width:1978;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R78A&#10;AADbAAAADwAAAGRycy9kb3ducmV2LnhtbERPz2vCMBS+C/4P4Qm72XRDZHZGGYXCEDzolF0fzbMN&#10;Ni8lyWr735vDYMeP7/d2P9pODOSDcazgNctBENdOG24UXL6r5TuIEJE1do5JwUQB9rv5bIuFdg8+&#10;0XCOjUghHApU0MbYF1KGuiWLIXM9ceJuzluMCfpGao+PFG47+Zbna2nRcGposaeypfp+/rUKhsmF&#10;6Vhe/U+zqqrDgY1Z2VKpl8X4+QEi0hj/xX/uL61gk8amL+kHy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z5lHvwAAANsAAAAPAAAAAAAAAAAAAAAAAJgCAABkcnMvZG93bnJl&#10;di54bWxQSwUGAAAAAAQABAD1AAAAhAMAAAAA&#10;" fillcolor="#ff9"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System Testing</w:t>
                        </w:r>
                      </w:p>
                    </w:txbxContent>
                  </v:textbox>
                </v:shape>
                <v:shape id="Text Box 11" o:spid="_x0000_s1035" type="#_x0000_t202" style="position:absolute;left:4139;top:3445;width:1798;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v9lMQA&#10;AADbAAAADwAAAGRycy9kb3ducmV2LnhtbESPQWsCMRSE7wX/Q3iCt5qtB9GtUYqg9iCWboteH5tn&#10;dnHzsmxSs/rrTaHQ4zAz3zCLVW8bcaXO144VvIwzEMSl0zUbBd9fm+cZCB+QNTaOScGNPKyWg6cF&#10;5tpF/qRrEYxIEPY5KqhCaHMpfVmRRT92LXHyzq6zGJLsjNQdxgS3jZxk2VRarDktVNjSuqLyUvxY&#10;BcdDvEdzpm1xjHY3W5v9x/RUKjUa9m+vIAL14T/8137XCuZz+P2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ZTEAAAA2wAAAA8AAAAAAAAAAAAAAAAAmAIAAGRycy9k&#10;b3ducmV2LnhtbFBLBQYAAAAABAAEAPUAAACJAwAAAAA=&#10;" fillcolor="#cfc"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Unit test planning</w:t>
                        </w:r>
                      </w:p>
                    </w:txbxContent>
                  </v:textbox>
                </v:shape>
                <v:shape id="Text Box 12" o:spid="_x0000_s1036" type="#_x0000_t202" style="position:absolute;left:3959;top:2261;width:1978;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A0MUA&#10;AADcAAAADwAAAGRycy9kb3ducmV2LnhtbESPQUvDQBCF74L/YRnBm93YQymx2yIFrQexNJV4HbLT&#10;TTA7G7JrN/rrnUOhtxnem/e+WW0m36szjbELbOBxVoAiboLt2Bn4PL48LEHFhGyxD0wGfinCZn17&#10;s8LShswHOlfJKQnhWKKBNqWh1Do2LXmMszAQi3YKo8ck6+i0HTFLuO/1vCgW2mPH0tDiQNuWmu/q&#10;xxuoP/Jfdid6rersd8ute98vvhpj7u+m5ydQiaZ0NV+u36zgF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QDQxQAAANwAAAAPAAAAAAAAAAAAAAAAAJgCAABkcnMv&#10;ZG93bnJldi54bWxQSwUGAAAAAAQABAD1AAAAigMAAAAA&#10;" fillcolor="#cfc"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Integration test planning</w:t>
                        </w:r>
                      </w:p>
                    </w:txbxContent>
                  </v:textbox>
                </v:shape>
                <v:shape id="Text Box 13" o:spid="_x0000_s1037" type="#_x0000_t202" style="position:absolute;left:3959;top:928;width:1978;height: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GlS8IA&#10;AADcAAAADwAAAGRycy9kb3ducmV2LnhtbERPS2sCMRC+F/wPYQRvNWsPIqtRRPBxkJauotdhM2YX&#10;N5Nlk5q1v74pFHqbj+85i1VvG/GgzteOFUzGGQji0umajYLzafs6A+EDssbGMSl4kofVcvCywFy7&#10;yJ/0KIIRKYR9jgqqENpcSl9WZNGPXUucuJvrLIYEOyN1hzGF20a+ZdlUWqw5NVTY0qai8l58WQWX&#10;9/gdzY12xSXa/Wxjjh/Ta6nUaNiv5yAC9eFf/Oc+6DQ/m8D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aVLwgAAANwAAAAPAAAAAAAAAAAAAAAAAJgCAABkcnMvZG93&#10;bnJldi54bWxQSwUGAAAAAAQABAD1AAAAhwMAAAAA&#10;" fillcolor="#cfc" strokeweight=".26mm">
                  <v:textbox>
                    <w:txbxContent>
                      <w:p w:rsidR="004F25E2" w:rsidRDefault="004F25E2" w:rsidP="004F25E2">
                        <w:pPr>
                          <w:jc w:val="center"/>
                          <w:rPr>
                            <w:rFonts w:eastAsia="Arial Unicode MS"/>
                            <w:bCs/>
                            <w:kern w:val="1"/>
                            <w:sz w:val="24"/>
                            <w:szCs w:val="24"/>
                            <w:lang w:eastAsia="ja-JP"/>
                          </w:rPr>
                        </w:pPr>
                        <w:r>
                          <w:rPr>
                            <w:rFonts w:eastAsia="Arial Unicode MS"/>
                            <w:bCs/>
                            <w:kern w:val="1"/>
                            <w:sz w:val="24"/>
                            <w:szCs w:val="24"/>
                            <w:lang w:eastAsia="ja-JP"/>
                          </w:rPr>
                          <w:t>System test planning</w:t>
                        </w:r>
                      </w:p>
                    </w:txbxContent>
                  </v:textbox>
                </v:shape>
                <v:line id="Line 14" o:spid="_x0000_s1038" style="position:absolute;visibility:visible;mso-wrap-style:square" from="540,1521" to="1078,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UccIAAADcAAAADwAAAGRycy9kb3ducmV2LnhtbERPTWsCMRC9C/6HMEJvmtVWKdvNitgW&#10;Sj2I1ou3YTPdXdxMliR103/fFARv83ifU6yj6cSVnG8tK5jPMhDEldUt1wpOX+/TZxA+IGvsLJOC&#10;X/KwLsejAnNtBz7Q9RhqkULY56igCaHPpfRVQwb9zPbEifu2zmBI0NVSOxxSuOnkIstW0mDLqaHB&#10;nrYNVZfjj1HwtI+vkXaPSx4+z3UXl24/vDmlHiZx8wIiUAx38c39odP8bAH/z6QLZP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UccIAAADcAAAADwAAAAAAAAAAAAAA&#10;AAChAgAAZHJzL2Rvd25yZXYueG1sUEsFBgAAAAAEAAQA+QAAAJADAAAAAA==&#10;" strokeweight=".26mm">
                  <v:stroke endarrow="block" joinstyle="miter"/>
                </v:line>
                <v:line id="Line 15" o:spid="_x0000_s1039" style="position:absolute;visibility:visible;mso-wrap-style:square" from="1260,2853" to="1798,3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Px6sIAAADcAAAADwAAAGRycy9kb3ducmV2LnhtbERPS2sCMRC+C/6HMEJvmrVbi6zGpfQB&#10;pR6k6sXbsBl3FzeTJUnd9N83BcHbfHzPWZfRdOJKzreWFcxnGQjiyuqWawXHw8d0CcIHZI2dZVLw&#10;Sx7KzXi0xkLbgb/pug+1SCHsC1TQhNAXUvqqIYN+ZnvixJ2tMxgSdLXUDocUbjr5mGXP0mDLqaHB&#10;nl4bqi77H6PgaRffIm3zBQ9fp7qLC7cb3p1SD5P4sgIRKIa7+Ob+1Gl+lsP/M+kC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Px6sIAAADcAAAADwAAAAAAAAAAAAAA&#10;AAChAgAAZHJzL2Rvd25yZXYueG1sUEsFBgAAAAAEAAQA+QAAAJADAAAAAA==&#10;" strokeweight=".26mm">
                  <v:stroke endarrow="block" joinstyle="miter"/>
                </v:line>
                <v:line id="Line 16" o:spid="_x0000_s1040" style="position:absolute;visibility:visible;mso-wrap-style:square" from="2160,4036" to="3958,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pnsIAAADcAAAADwAAAGRycy9kb3ducmV2LnhtbERPS2sCMRC+F/wPYYTealarIqtRSrUg&#10;7UF8XLwNm3F3cTNZkuim/94UCt7m43vOYhVNI+7kfG1ZwXCQgSAurK65VHA6fr3NQPiArLGxTAp+&#10;ycNq2XtZYK5tx3u6H0IpUgj7HBVUIbS5lL6oyKAf2JY4cRfrDIYEXSm1wy6Fm0aOsmwqDdacGips&#10;6bOi4nq4GQXjXVxH+nmfcPd9Lps4cbtu45R67cePOYhAMTzF/+6tTvOzMfw9ky6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ppnsIAAADcAAAADwAAAAAAAAAAAAAA&#10;AAChAgAAZHJzL2Rvd25yZXYueG1sUEsFBgAAAAAEAAQA+QAAAJADAAAAAA==&#10;" strokeweight=".26mm">
                  <v:stroke endarrow="block" joinstyle="miter"/>
                </v:line>
                <v:line id="Line 17" o:spid="_x0000_s1041" style="position:absolute;flip:y;visibility:visible;mso-wrap-style:square" from="6120,4036" to="7558,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mQcMEAAADcAAAADwAAAGRycy9kb3ducmV2LnhtbERP32vCMBB+H+x/CDfwbSYKDumMomPi&#10;3oa17Plozra2uZQkav3vF0Hw7T6+n7dYDbYTF/KhcaxhMlYgiEtnGq40FIft+xxEiMgGO8ek4UYB&#10;VsvXlwVmxl15T5c8ViKFcMhQQx1jn0kZyposhrHriRN3dN5iTNBX0ni8pnDbyalSH9Jiw6mhxp6+&#10;airb/Gw1uPXGFt3fKf9tt8V8N9zU1LffWo/ehvUniEhDfIof7h+T5qsZ3J9JF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yZBwwQAAANwAAAAPAAAAAAAAAAAAAAAA&#10;AKECAABkcnMvZG93bnJldi54bWxQSwUGAAAAAAQABAD5AAAAjwMAAAAA&#10;" strokeweight=".26mm">
                  <v:stroke endarrow="block" joinstyle="miter"/>
                </v:line>
                <v:line id="Line 18" o:spid="_x0000_s1042" style="position:absolute;flip:y;visibility:visible;mso-wrap-style:square" from="7920,2850" to="8638,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OB8EAAADcAAAADwAAAGRycy9kb3ducmV2LnhtbERPTWvCQBC9C/0PyxS8md16EEldRYvS&#10;3qRp8Dxkp0lMdjbsrhr/vSsUepvH+5zVZrS9uJIPrWMNb5kCQVw503Ktofw5zJYgQkQ22DsmDXcK&#10;sFm/TFaYG3fjb7oWsRYphEOOGpoYh1zKUDVkMWRuIE7cr/MWY4K+lsbjLYXbXs6VWkiLLaeGBgf6&#10;aKjqiovV4LY7W/anc3HsDuXyc7yrue/2Wk9fx+07iEhj/Bf/ub9Mmq8W8HwmXS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w4HwQAAANwAAAAPAAAAAAAAAAAAAAAA&#10;AKECAABkcnMvZG93bnJldi54bWxQSwUGAAAAAAQABAD5AAAAjwMAAAAA&#10;" strokeweight=".26mm">
                  <v:stroke endarrow="block" joinstyle="miter"/>
                </v:line>
                <v:line id="Line 19" o:spid="_x0000_s1043" style="position:absolute;flip:y;visibility:visible;mso-wrap-style:square" from="9000,1521" to="9538,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rnMEAAADcAAAADwAAAGRycy9kb3ducmV2LnhtbERPTWsCMRC9F/ofwhS81UQPVrZG0VKx&#10;t+K69Dxsxt11N5Mlibr++0YQvM3jfc5iNdhOXMiHxrGGyViBIC6dabjSUBy273MQISIb7ByThhsF&#10;WC1fXxaYGXflPV3yWIkUwiFDDXWMfSZlKGuyGMauJ07c0XmLMUFfSePxmsJtJ6dKzaTFhlNDjT19&#10;1VS2+dlqcOuNLbq/U/7bbov5bripqW+/tR69DetPEJGG+BQ/3D8mzVcfcH8mXS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V6ucwQAAANwAAAAPAAAAAAAAAAAAAAAA&#10;AKECAABkcnMvZG93bnJldi54bWxQSwUGAAAAAAQABAD5AAAAjwMAAAAA&#10;" strokeweight=".26mm">
                  <v:stroke endarrow="block" joinstyle="miter"/>
                </v:line>
                <v:line id="Line 20" o:spid="_x0000_s1044" style="position:absolute;visibility:visible;mso-wrap-style:square" from="1980,1224" to="3958,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hgsQAAADcAAAADwAAAGRycy9kb3ducmV2LnhtbESPQU/DMAyF70j8h8hIu7EEVE3QLZsA&#10;bYhJXBj8AKvxmorGaZtsLf8eHybtZus9v/d5tZlCq840pCayhYe5AUVcRddwbeHne3f/BCplZIdt&#10;ZLLwRwk269ubFZYujvxF50OulYRwKtGCz7krtU6Vp4BpHjti0Y5xCJhlHWrtBhwlPLT60ZiFDtiw&#10;NHjs6M1T9Xs4BQt6Wzz3he/H4rWnTyxMFffvydrZ3fSyBJVpylfz5frDCb4RWnlGJt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jGGCxAAAANwAAAAPAAAAAAAAAAAA&#10;AAAAAKECAABkcnMvZG93bnJldi54bWxQSwUGAAAAAAQABAD5AAAAkgMAAAAA&#10;" strokeweight=".26mm">
                  <v:stroke joinstyle="miter"/>
                </v:line>
                <v:line id="Line 21" o:spid="_x0000_s1045" style="position:absolute;visibility:visible;mso-wrap-style:square" from="5940,1224" to="7918,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DEGcEAAADcAAAADwAAAGRycy9kb3ducmV2LnhtbERP3WrCMBS+H/gO4Qi7m4mjyKxGUZlD&#10;YTdzPsChOTbF5qRtou3efhEGuzsf3+9ZrgdXizt1ofKsYTpRIIgLbyouNZy/9y9vIEJENlh7Jg0/&#10;FGC9Gj0tMTe+5y+6n2IpUgiHHDXYGJtcylBYchgmviFO3MV3DmOCXSlNh30Kd7V8VWomHVacGiw2&#10;tLNUXE83p0G+Z/M2s22fbVv6xEwV/vgRtH4eD5sFiEhD/Bf/uQ8mzVdzeDyTLp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wMQZwQAAANwAAAAPAAAAAAAAAAAAAAAA&#10;AKECAABkcnMvZG93bnJldi54bWxQSwUGAAAAAAQABAD5AAAAjwMAAAAA&#10;" strokeweight=".26mm">
                  <v:stroke joinstyle="miter"/>
                </v:line>
                <v:line id="Line 22" o:spid="_x0000_s1046" style="position:absolute;visibility:visible;mso-wrap-style:square" from="2520,2558" to="3958,2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7WcQAAADcAAAADwAAAGRycy9kb3ducmV2LnhtbESPQW/CMAyF75P4D5GRuI0UVKHRERCg&#10;MW3SLsB+gNV4TbXGaZuMdv9+PiDtZus9v/d5sxt9o27UxzqwgcU8A0VcBltzZeDzenp8AhUTssUm&#10;MBn4pQi77eRhg4UNA5/pdkmVkhCOBRpwKbWF1rF05DHOQ0ss2lfoPSZZ+0rbHgcJ941eZtlKe6xZ&#10;Ghy2dHRUfl9+vAH9kq+73HVDfujoA/OsDO+v0ZjZdNw/g0o0pn/z/frNCv5C8OUZmUB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tZxAAAANwAAAAPAAAAAAAAAAAA&#10;AAAAAKECAABkcnMvZG93bnJldi54bWxQSwUGAAAAAAQABAD5AAAAkgMAAAAA&#10;" strokeweight=".26mm">
                  <v:stroke joinstyle="miter"/>
                </v:line>
                <v:line id="Line 23" o:spid="_x0000_s1047" style="position:absolute;visibility:visible;mso-wrap-style:square" from="5940,2558" to="7378,2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9ewsEAAADcAAAADwAAAGRycy9kb3ducmV2LnhtbERPzWrCQBC+C77DMoI33URCqdFVqqi0&#10;0Iu2DzBkx2xodjbJria+vVso9DYf3++st4OtxZ06XzlWkM4TEMSF0xWXCr6/jrNXED4ga6wdk4IH&#10;edhuxqM15tr1fKb7JZQihrDPUYEJocml9IUhi37uGuLIXV1nMUTYlVJ32MdwW8tFkrxIixXHBoMN&#10;7Q0VP5ebVSAP2bLNTNtnu5Y+MUsK93HySk0nw9sKRKAh/Iv/3O86zk9T+H0mXi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17CwQAAANwAAAAPAAAAAAAAAAAAAAAA&#10;AKECAABkcnMvZG93bnJldi54bWxQSwUGAAAAAAQABAD5AAAAjwMAAAAA&#10;" strokeweight=".26mm">
                  <v:stroke joinstyle="miter"/>
                </v:line>
                <v:line id="Line 24" o:spid="_x0000_s1048" style="position:absolute;visibility:visible;mso-wrap-style:square" from="3060,3740" to="413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3AtcEAAADcAAAADwAAAGRycy9kb3ducmV2LnhtbERPzWrCQBC+F/oOyxR6qxsliE3dhFa0&#10;KHjR9gGG7JgNZmeT7GrSt+8Kgrf5+H5nWYy2EVfqfe1YwXSSgCAuna65UvD7s3lbgPABWWPjmBT8&#10;kYcif35aYqbdwAe6HkMlYgj7DBWYENpMSl8asugnriWO3Mn1FkOEfSV1j0MMt42cJclcWqw5Nhhs&#10;aWWoPB8vVoFcp+9daroh/epoj2lSut23V+r1Zfz8ABFoDA/x3b3Vcf50Brdn4gU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cC1wQAAANwAAAAPAAAAAAAAAAAAAAAA&#10;AKECAABkcnMvZG93bnJldi54bWxQSwUGAAAAAAQABAD5AAAAjwMAAAAA&#10;" strokeweight=".26mm">
                  <v:stroke joinstyle="miter"/>
                </v:line>
                <v:line id="Line 25" o:spid="_x0000_s1049" style="position:absolute;visibility:visible;mso-wrap-style:square" from="5940,3740" to="701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FlLsEAAADcAAAADwAAAGRycy9kb3ducmV2LnhtbERPzWrCQBC+F/oOyxS86UYNUqOrtFLF&#10;gpeqDzBkx2wwO5tktya+vSsUepuP73eW695W4katLx0rGI8SEMS50yUXCs6n7fAdhA/IGivHpOBO&#10;Htar15clZtp1/EO3YyhEDGGfoQITQp1J6XNDFv3I1cSRu7jWYoiwLaRusYvhtpKTJJlJiyXHBoM1&#10;bQzl1+OvVSC/0nmTmqZLPxs6YJrk7nvnlRq89R8LEIH68C/+c+91nD+ewvOZe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8WUuwQAAANwAAAAPAAAAAAAAAAAAAAAA&#10;AKECAABkcnMvZG93bnJldi54bWxQSwUGAAAAAAQABAD5AAAAjwMAAAAA&#10;" strokeweight=".26mm">
                  <v:stroke joinstyle="miter"/>
                </v:line>
                <w10:anchorlock/>
              </v:group>
            </w:pict>
          </mc:Fallback>
        </mc:AlternateContent>
      </w:r>
      <w:bookmarkEnd w:id="12"/>
    </w:p>
    <w:p w:rsidR="004F25E2" w:rsidRDefault="004F25E2" w:rsidP="004F25E2">
      <w:pPr>
        <w:rPr>
          <w:rFonts w:eastAsia="MS Mincho"/>
        </w:rPr>
      </w:pPr>
    </w:p>
    <w:p w:rsidR="004F25E2" w:rsidRDefault="004F25E2" w:rsidP="004F25E2">
      <w:pPr>
        <w:rPr>
          <w:rFonts w:eastAsia="MS Mincho"/>
        </w:rPr>
      </w:pPr>
    </w:p>
    <w:p w:rsidR="004F25E2" w:rsidRDefault="004F25E2" w:rsidP="004F25E2">
      <w:pPr>
        <w:pStyle w:val="Heading3"/>
        <w:rPr>
          <w:bCs/>
        </w:rPr>
      </w:pPr>
      <w:bookmarkStart w:id="13" w:name="_Toc412711363"/>
      <w:r>
        <w:rPr>
          <w:rFonts w:eastAsia="MS Mincho"/>
        </w:rPr>
        <w:t>Activities Description</w:t>
      </w:r>
      <w:bookmarkEnd w:id="13"/>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551"/>
        <w:gridCol w:w="2552"/>
        <w:gridCol w:w="2552"/>
        <w:gridCol w:w="2553"/>
      </w:tblGrid>
      <w:tr w:rsidR="004F25E2" w:rsidTr="00686297">
        <w:tc>
          <w:tcPr>
            <w:tcW w:w="2551" w:type="dxa"/>
            <w:shd w:val="clear" w:color="auto" w:fill="AECF00"/>
          </w:tcPr>
          <w:p w:rsidR="004F25E2" w:rsidRDefault="004F25E2" w:rsidP="00686297">
            <w:pPr>
              <w:pStyle w:val="TableContents"/>
              <w:rPr>
                <w:b/>
                <w:bCs/>
              </w:rPr>
            </w:pPr>
            <w:r>
              <w:rPr>
                <w:b/>
                <w:bCs/>
              </w:rPr>
              <w:t>Process/Activity</w:t>
            </w:r>
          </w:p>
        </w:tc>
        <w:tc>
          <w:tcPr>
            <w:tcW w:w="2552" w:type="dxa"/>
            <w:shd w:val="clear" w:color="auto" w:fill="AECF00"/>
          </w:tcPr>
          <w:p w:rsidR="004F25E2" w:rsidRDefault="004F25E2" w:rsidP="00686297">
            <w:pPr>
              <w:pStyle w:val="TableContents"/>
              <w:rPr>
                <w:b/>
                <w:bCs/>
              </w:rPr>
            </w:pPr>
            <w:r>
              <w:rPr>
                <w:b/>
                <w:bCs/>
              </w:rPr>
              <w:t>Description</w:t>
            </w:r>
          </w:p>
        </w:tc>
        <w:tc>
          <w:tcPr>
            <w:tcW w:w="2552" w:type="dxa"/>
            <w:shd w:val="clear" w:color="auto" w:fill="AECF00"/>
          </w:tcPr>
          <w:p w:rsidR="004F25E2" w:rsidRDefault="004F25E2" w:rsidP="00686297">
            <w:pPr>
              <w:pStyle w:val="TableContents"/>
              <w:rPr>
                <w:b/>
                <w:bCs/>
              </w:rPr>
            </w:pPr>
            <w:r>
              <w:rPr>
                <w:b/>
                <w:bCs/>
              </w:rPr>
              <w:t>Input</w:t>
            </w:r>
          </w:p>
        </w:tc>
        <w:tc>
          <w:tcPr>
            <w:tcW w:w="2553" w:type="dxa"/>
            <w:shd w:val="clear" w:color="auto" w:fill="AECF00"/>
          </w:tcPr>
          <w:p w:rsidR="004F25E2" w:rsidRDefault="004F25E2" w:rsidP="00686297">
            <w:pPr>
              <w:pStyle w:val="TableContents"/>
            </w:pPr>
            <w:r>
              <w:rPr>
                <w:b/>
                <w:bCs/>
              </w:rPr>
              <w:t>Work product</w:t>
            </w:r>
          </w:p>
        </w:tc>
      </w:tr>
      <w:tr w:rsidR="004F25E2" w:rsidTr="00686297">
        <w:tc>
          <w:tcPr>
            <w:tcW w:w="2551" w:type="dxa"/>
            <w:shd w:val="clear" w:color="auto" w:fill="auto"/>
          </w:tcPr>
          <w:p w:rsidR="004F25E2" w:rsidRDefault="004F25E2" w:rsidP="00686297">
            <w:pPr>
              <w:pStyle w:val="TableContents"/>
            </w:pPr>
            <w:r>
              <w:t>Project Launch</w:t>
            </w:r>
          </w:p>
        </w:tc>
        <w:tc>
          <w:tcPr>
            <w:tcW w:w="2552" w:type="dxa"/>
            <w:shd w:val="clear" w:color="auto" w:fill="auto"/>
          </w:tcPr>
          <w:p w:rsidR="004F25E2" w:rsidRDefault="004F25E2" w:rsidP="00686297">
            <w:pPr>
              <w:pStyle w:val="TableContents"/>
            </w:pPr>
            <w:r>
              <w:t>Allocate resources</w:t>
            </w:r>
          </w:p>
          <w:p w:rsidR="004F25E2" w:rsidRDefault="004F25E2" w:rsidP="00686297">
            <w:pPr>
              <w:pStyle w:val="TableContents"/>
            </w:pPr>
            <w:r>
              <w:t>Refer to Project Launch process definition</w:t>
            </w:r>
          </w:p>
        </w:tc>
        <w:tc>
          <w:tcPr>
            <w:tcW w:w="2552" w:type="dxa"/>
            <w:shd w:val="clear" w:color="auto" w:fill="auto"/>
          </w:tcPr>
          <w:p w:rsidR="004F25E2" w:rsidRDefault="004F25E2" w:rsidP="00686297">
            <w:pPr>
              <w:pStyle w:val="TableContents"/>
            </w:pPr>
            <w:r>
              <w:t>SOW</w:t>
            </w:r>
          </w:p>
        </w:tc>
        <w:tc>
          <w:tcPr>
            <w:tcW w:w="2553" w:type="dxa"/>
            <w:shd w:val="clear" w:color="auto" w:fill="auto"/>
          </w:tcPr>
          <w:p w:rsidR="004F25E2" w:rsidRDefault="004F25E2" w:rsidP="00686297">
            <w:pPr>
              <w:pStyle w:val="TableContents"/>
            </w:pPr>
            <w:r>
              <w:t>SDP-01, SDP-02</w:t>
            </w:r>
          </w:p>
        </w:tc>
      </w:tr>
      <w:tr w:rsidR="004F25E2" w:rsidTr="00686297">
        <w:tc>
          <w:tcPr>
            <w:tcW w:w="2551" w:type="dxa"/>
            <w:shd w:val="clear" w:color="auto" w:fill="auto"/>
          </w:tcPr>
          <w:p w:rsidR="004F25E2" w:rsidRDefault="004F25E2" w:rsidP="00686297">
            <w:pPr>
              <w:pStyle w:val="TableContents"/>
            </w:pPr>
            <w:r>
              <w:t>Requirement Analysis</w:t>
            </w:r>
          </w:p>
        </w:tc>
        <w:tc>
          <w:tcPr>
            <w:tcW w:w="2552" w:type="dxa"/>
            <w:shd w:val="clear" w:color="auto" w:fill="auto"/>
          </w:tcPr>
          <w:p w:rsidR="004F25E2" w:rsidRDefault="004F25E2" w:rsidP="00686297">
            <w:pPr>
              <w:pStyle w:val="TableContents"/>
            </w:pPr>
            <w:r>
              <w:t>- Complete requirement specification of the software system</w:t>
            </w:r>
          </w:p>
          <w:p w:rsidR="004F25E2" w:rsidRDefault="004F25E2" w:rsidP="00686297">
            <w:pPr>
              <w:pStyle w:val="TableContents"/>
            </w:pPr>
            <w:r>
              <w:t>- Plan for system test</w:t>
            </w:r>
          </w:p>
          <w:p w:rsidR="004F25E2" w:rsidRDefault="004F25E2" w:rsidP="00686297">
            <w:pPr>
              <w:pStyle w:val="TableContents"/>
            </w:pPr>
            <w:r>
              <w:t>- Refer to Requirement Analysis Process Definition</w:t>
            </w:r>
          </w:p>
        </w:tc>
        <w:tc>
          <w:tcPr>
            <w:tcW w:w="2552" w:type="dxa"/>
            <w:shd w:val="clear" w:color="auto" w:fill="auto"/>
          </w:tcPr>
          <w:p w:rsidR="004F25E2" w:rsidRDefault="004F25E2" w:rsidP="00686297">
            <w:pPr>
              <w:pStyle w:val="TableContents"/>
            </w:pPr>
            <w:r>
              <w:t>SOW</w:t>
            </w:r>
          </w:p>
        </w:tc>
        <w:tc>
          <w:tcPr>
            <w:tcW w:w="2553" w:type="dxa"/>
            <w:shd w:val="clear" w:color="auto" w:fill="auto"/>
          </w:tcPr>
          <w:p w:rsidR="004F25E2" w:rsidRDefault="004F25E2" w:rsidP="00686297">
            <w:pPr>
              <w:pStyle w:val="TableContents"/>
            </w:pPr>
            <w:r>
              <w:t>RMT, SRS, STP</w:t>
            </w:r>
          </w:p>
        </w:tc>
      </w:tr>
      <w:tr w:rsidR="004F25E2" w:rsidTr="00686297">
        <w:tc>
          <w:tcPr>
            <w:tcW w:w="2551" w:type="dxa"/>
            <w:shd w:val="clear" w:color="auto" w:fill="auto"/>
          </w:tcPr>
          <w:p w:rsidR="004F25E2" w:rsidRDefault="004F25E2" w:rsidP="00686297">
            <w:pPr>
              <w:pStyle w:val="TableContents"/>
            </w:pPr>
            <w:r>
              <w:t>Architectural Design</w:t>
            </w:r>
          </w:p>
        </w:tc>
        <w:tc>
          <w:tcPr>
            <w:tcW w:w="2552" w:type="dxa"/>
            <w:shd w:val="clear" w:color="auto" w:fill="auto"/>
          </w:tcPr>
          <w:p w:rsidR="004F25E2" w:rsidRDefault="004F25E2" w:rsidP="00686297">
            <w:pPr>
              <w:pStyle w:val="TableContents"/>
            </w:pPr>
            <w:r>
              <w:t>- Defines how software functions fulfill the design</w:t>
            </w:r>
          </w:p>
          <w:p w:rsidR="004F25E2" w:rsidRDefault="004F25E2" w:rsidP="00686297">
            <w:pPr>
              <w:pStyle w:val="TableContents"/>
            </w:pPr>
            <w:r>
              <w:t>- Plan for integration test</w:t>
            </w:r>
          </w:p>
          <w:p w:rsidR="004F25E2" w:rsidRDefault="004F25E2" w:rsidP="00686297">
            <w:pPr>
              <w:pStyle w:val="TableContents"/>
            </w:pPr>
            <w:r>
              <w:t>- Refer to Architectural Design Process Definition</w:t>
            </w:r>
          </w:p>
        </w:tc>
        <w:tc>
          <w:tcPr>
            <w:tcW w:w="2552" w:type="dxa"/>
            <w:shd w:val="clear" w:color="auto" w:fill="auto"/>
          </w:tcPr>
          <w:p w:rsidR="004F25E2" w:rsidRDefault="004F25E2" w:rsidP="00686297">
            <w:pPr>
              <w:pStyle w:val="TableContents"/>
            </w:pPr>
            <w:r>
              <w:t>SRS</w:t>
            </w:r>
          </w:p>
        </w:tc>
        <w:tc>
          <w:tcPr>
            <w:tcW w:w="2553" w:type="dxa"/>
            <w:shd w:val="clear" w:color="auto" w:fill="auto"/>
          </w:tcPr>
          <w:p w:rsidR="004F25E2" w:rsidRDefault="004F25E2" w:rsidP="00686297">
            <w:pPr>
              <w:pStyle w:val="TableContents"/>
            </w:pPr>
            <w:r>
              <w:t>SAD, ITP</w:t>
            </w:r>
          </w:p>
        </w:tc>
      </w:tr>
      <w:tr w:rsidR="004F25E2" w:rsidTr="00686297">
        <w:tc>
          <w:tcPr>
            <w:tcW w:w="2551" w:type="dxa"/>
            <w:shd w:val="clear" w:color="auto" w:fill="auto"/>
          </w:tcPr>
          <w:p w:rsidR="004F25E2" w:rsidRDefault="004F25E2" w:rsidP="00686297">
            <w:pPr>
              <w:pStyle w:val="TableContents"/>
            </w:pPr>
            <w:r>
              <w:t>Detailed Design</w:t>
            </w:r>
          </w:p>
        </w:tc>
        <w:tc>
          <w:tcPr>
            <w:tcW w:w="2552" w:type="dxa"/>
            <w:shd w:val="clear" w:color="auto" w:fill="auto"/>
          </w:tcPr>
          <w:p w:rsidR="004F25E2" w:rsidRDefault="004F25E2" w:rsidP="00686297">
            <w:pPr>
              <w:pStyle w:val="TableContents"/>
            </w:pPr>
            <w:r>
              <w:t>- Develop algorithms for each architectural component</w:t>
            </w:r>
          </w:p>
          <w:p w:rsidR="004F25E2" w:rsidRDefault="004F25E2" w:rsidP="00686297">
            <w:pPr>
              <w:pStyle w:val="TableContents"/>
            </w:pPr>
            <w:r>
              <w:t>- Plan for unit test</w:t>
            </w:r>
          </w:p>
          <w:p w:rsidR="004F25E2" w:rsidRDefault="004F25E2" w:rsidP="00686297">
            <w:pPr>
              <w:pStyle w:val="TableContents"/>
            </w:pPr>
            <w:r>
              <w:t>- Refer to Detailed Design Process Definition</w:t>
            </w:r>
          </w:p>
        </w:tc>
        <w:tc>
          <w:tcPr>
            <w:tcW w:w="2552" w:type="dxa"/>
            <w:shd w:val="clear" w:color="auto" w:fill="auto"/>
          </w:tcPr>
          <w:p w:rsidR="004F25E2" w:rsidRDefault="004F25E2" w:rsidP="00686297">
            <w:pPr>
              <w:pStyle w:val="TableContents"/>
            </w:pPr>
            <w:r>
              <w:t>SAD</w:t>
            </w:r>
          </w:p>
        </w:tc>
        <w:tc>
          <w:tcPr>
            <w:tcW w:w="2553" w:type="dxa"/>
            <w:shd w:val="clear" w:color="auto" w:fill="auto"/>
          </w:tcPr>
          <w:p w:rsidR="004F25E2" w:rsidRDefault="004F25E2" w:rsidP="00686297">
            <w:pPr>
              <w:pStyle w:val="TableContents"/>
            </w:pPr>
            <w:r>
              <w:t>SDD, UTP</w:t>
            </w:r>
          </w:p>
        </w:tc>
      </w:tr>
      <w:tr w:rsidR="004F25E2" w:rsidTr="00686297">
        <w:tc>
          <w:tcPr>
            <w:tcW w:w="2551" w:type="dxa"/>
            <w:shd w:val="clear" w:color="auto" w:fill="auto"/>
          </w:tcPr>
          <w:p w:rsidR="004F25E2" w:rsidRDefault="004F25E2" w:rsidP="00686297">
            <w:pPr>
              <w:pStyle w:val="TableContents"/>
            </w:pPr>
            <w:r>
              <w:lastRenderedPageBreak/>
              <w:t>Implementation</w:t>
            </w:r>
          </w:p>
        </w:tc>
        <w:tc>
          <w:tcPr>
            <w:tcW w:w="2552" w:type="dxa"/>
            <w:shd w:val="clear" w:color="auto" w:fill="auto"/>
          </w:tcPr>
          <w:p w:rsidR="004F25E2" w:rsidRDefault="004F25E2" w:rsidP="00686297">
            <w:pPr>
              <w:pStyle w:val="TableContents"/>
            </w:pPr>
            <w:r>
              <w:t>Transform algorithms into software</w:t>
            </w:r>
          </w:p>
          <w:p w:rsidR="004F25E2" w:rsidRDefault="004F25E2" w:rsidP="00686297">
            <w:pPr>
              <w:pStyle w:val="TableContents"/>
            </w:pPr>
            <w:r>
              <w:t>- Refer to SW Implementation Process Definition</w:t>
            </w:r>
          </w:p>
        </w:tc>
        <w:tc>
          <w:tcPr>
            <w:tcW w:w="2552" w:type="dxa"/>
            <w:shd w:val="clear" w:color="auto" w:fill="auto"/>
          </w:tcPr>
          <w:p w:rsidR="004F25E2" w:rsidRDefault="004F25E2" w:rsidP="00686297">
            <w:pPr>
              <w:pStyle w:val="TableContents"/>
            </w:pPr>
            <w:r>
              <w:t>SDD</w:t>
            </w:r>
          </w:p>
        </w:tc>
        <w:tc>
          <w:tcPr>
            <w:tcW w:w="2553" w:type="dxa"/>
            <w:shd w:val="clear" w:color="auto" w:fill="auto"/>
          </w:tcPr>
          <w:p w:rsidR="004F25E2" w:rsidRDefault="004F25E2" w:rsidP="00686297">
            <w:pPr>
              <w:pStyle w:val="TableContents"/>
            </w:pPr>
            <w:r>
              <w:t>Source code</w:t>
            </w:r>
          </w:p>
        </w:tc>
      </w:tr>
      <w:tr w:rsidR="004F25E2" w:rsidTr="00686297">
        <w:tc>
          <w:tcPr>
            <w:tcW w:w="2551" w:type="dxa"/>
            <w:shd w:val="clear" w:color="auto" w:fill="auto"/>
          </w:tcPr>
          <w:p w:rsidR="004F25E2" w:rsidRDefault="004F25E2" w:rsidP="00686297">
            <w:pPr>
              <w:pStyle w:val="TableContents"/>
            </w:pPr>
            <w:r>
              <w:t>Unit test</w:t>
            </w:r>
          </w:p>
        </w:tc>
        <w:tc>
          <w:tcPr>
            <w:tcW w:w="2552" w:type="dxa"/>
            <w:shd w:val="clear" w:color="auto" w:fill="auto"/>
          </w:tcPr>
          <w:p w:rsidR="004F25E2" w:rsidRDefault="004F25E2" w:rsidP="00686297">
            <w:pPr>
              <w:pStyle w:val="TableContents"/>
            </w:pPr>
            <w:r>
              <w:t>Check that each module acts as expected</w:t>
            </w:r>
          </w:p>
          <w:p w:rsidR="004F25E2" w:rsidRDefault="004F25E2" w:rsidP="00686297">
            <w:pPr>
              <w:pStyle w:val="TableContents"/>
            </w:pPr>
            <w:r>
              <w:t>- Refer to Unit test Process Definition</w:t>
            </w:r>
          </w:p>
        </w:tc>
        <w:tc>
          <w:tcPr>
            <w:tcW w:w="2552" w:type="dxa"/>
            <w:shd w:val="clear" w:color="auto" w:fill="auto"/>
          </w:tcPr>
          <w:p w:rsidR="004F25E2" w:rsidRDefault="004F25E2" w:rsidP="00686297">
            <w:pPr>
              <w:pStyle w:val="TableContents"/>
            </w:pPr>
            <w:r>
              <w:t>Source code, UTP, SDD</w:t>
            </w:r>
          </w:p>
        </w:tc>
        <w:tc>
          <w:tcPr>
            <w:tcW w:w="2553" w:type="dxa"/>
            <w:shd w:val="clear" w:color="auto" w:fill="auto"/>
          </w:tcPr>
          <w:p w:rsidR="004F25E2" w:rsidRDefault="004F25E2" w:rsidP="00686297">
            <w:pPr>
              <w:pStyle w:val="TableContents"/>
            </w:pPr>
            <w:r>
              <w:t>UTS, Source code after UT</w:t>
            </w:r>
          </w:p>
        </w:tc>
      </w:tr>
      <w:tr w:rsidR="004F25E2" w:rsidTr="00686297">
        <w:tc>
          <w:tcPr>
            <w:tcW w:w="2551" w:type="dxa"/>
            <w:shd w:val="clear" w:color="auto" w:fill="auto"/>
          </w:tcPr>
          <w:p w:rsidR="004F25E2" w:rsidRDefault="004F25E2" w:rsidP="00686297">
            <w:pPr>
              <w:pStyle w:val="TableContents"/>
            </w:pPr>
            <w:r>
              <w:t>Integration test</w:t>
            </w:r>
          </w:p>
        </w:tc>
        <w:tc>
          <w:tcPr>
            <w:tcW w:w="2552" w:type="dxa"/>
            <w:shd w:val="clear" w:color="auto" w:fill="auto"/>
          </w:tcPr>
          <w:p w:rsidR="004F25E2" w:rsidRDefault="004F25E2" w:rsidP="00686297">
            <w:pPr>
              <w:pStyle w:val="TableContents"/>
            </w:pPr>
            <w:r>
              <w:t>Check that modules interconnect correctly</w:t>
            </w:r>
          </w:p>
          <w:p w:rsidR="004F25E2" w:rsidRDefault="004F25E2" w:rsidP="00686297">
            <w:pPr>
              <w:pStyle w:val="TableContents"/>
            </w:pPr>
            <w:r>
              <w:t>- Refer to Integration Test Process Definition</w:t>
            </w:r>
          </w:p>
        </w:tc>
        <w:tc>
          <w:tcPr>
            <w:tcW w:w="2552" w:type="dxa"/>
            <w:shd w:val="clear" w:color="auto" w:fill="auto"/>
          </w:tcPr>
          <w:p w:rsidR="004F25E2" w:rsidRDefault="004F25E2" w:rsidP="00686297">
            <w:pPr>
              <w:pStyle w:val="TableContents"/>
            </w:pPr>
            <w:r>
              <w:t>Source code after UT, ITP, SAD</w:t>
            </w:r>
          </w:p>
        </w:tc>
        <w:tc>
          <w:tcPr>
            <w:tcW w:w="2553" w:type="dxa"/>
            <w:shd w:val="clear" w:color="auto" w:fill="auto"/>
          </w:tcPr>
          <w:p w:rsidR="004F25E2" w:rsidRDefault="004F25E2" w:rsidP="00686297">
            <w:pPr>
              <w:pStyle w:val="TableContents"/>
            </w:pPr>
            <w:r>
              <w:t>ITS, Source code after IT</w:t>
            </w:r>
          </w:p>
          <w:p w:rsidR="004F25E2" w:rsidRDefault="004F25E2" w:rsidP="00686297">
            <w:pPr>
              <w:pStyle w:val="TableContents"/>
            </w:pPr>
          </w:p>
        </w:tc>
      </w:tr>
      <w:tr w:rsidR="004F25E2" w:rsidTr="00686297">
        <w:tc>
          <w:tcPr>
            <w:tcW w:w="2551" w:type="dxa"/>
            <w:shd w:val="clear" w:color="auto" w:fill="auto"/>
          </w:tcPr>
          <w:p w:rsidR="004F25E2" w:rsidRDefault="004F25E2" w:rsidP="00686297">
            <w:pPr>
              <w:pStyle w:val="TableContents"/>
            </w:pPr>
            <w:r>
              <w:t>System Test</w:t>
            </w:r>
          </w:p>
        </w:tc>
        <w:tc>
          <w:tcPr>
            <w:tcW w:w="2552" w:type="dxa"/>
            <w:shd w:val="clear" w:color="auto" w:fill="auto"/>
          </w:tcPr>
          <w:p w:rsidR="004F25E2" w:rsidRDefault="004F25E2" w:rsidP="00686297">
            <w:pPr>
              <w:pStyle w:val="TableContents"/>
            </w:pPr>
            <w:r>
              <w:t>Check the entire software system in its environment</w:t>
            </w:r>
          </w:p>
          <w:p w:rsidR="004F25E2" w:rsidRDefault="004F25E2" w:rsidP="00686297">
            <w:pPr>
              <w:pStyle w:val="TableContents"/>
            </w:pPr>
            <w:r>
              <w:t>- Refer to System Test Process Definition</w:t>
            </w:r>
          </w:p>
        </w:tc>
        <w:tc>
          <w:tcPr>
            <w:tcW w:w="2552" w:type="dxa"/>
            <w:shd w:val="clear" w:color="auto" w:fill="auto"/>
          </w:tcPr>
          <w:p w:rsidR="004F25E2" w:rsidRDefault="004F25E2" w:rsidP="00686297">
            <w:pPr>
              <w:pStyle w:val="TableContents"/>
            </w:pPr>
            <w:r>
              <w:t>Source code after IT, STP, SRS</w:t>
            </w:r>
          </w:p>
        </w:tc>
        <w:tc>
          <w:tcPr>
            <w:tcW w:w="2553" w:type="dxa"/>
            <w:shd w:val="clear" w:color="auto" w:fill="auto"/>
          </w:tcPr>
          <w:p w:rsidR="004F25E2" w:rsidRDefault="004F25E2" w:rsidP="00686297">
            <w:pPr>
              <w:pStyle w:val="TableContents"/>
            </w:pPr>
            <w:r>
              <w:t>STS, final source code</w:t>
            </w:r>
          </w:p>
        </w:tc>
      </w:tr>
      <w:tr w:rsidR="004F25E2" w:rsidTr="00686297">
        <w:tc>
          <w:tcPr>
            <w:tcW w:w="2551" w:type="dxa"/>
            <w:shd w:val="clear" w:color="auto" w:fill="auto"/>
          </w:tcPr>
          <w:p w:rsidR="004F25E2" w:rsidRDefault="004F25E2" w:rsidP="00686297">
            <w:pPr>
              <w:pStyle w:val="TableContents"/>
            </w:pPr>
            <w:r>
              <w:t>Shipment</w:t>
            </w:r>
          </w:p>
        </w:tc>
        <w:tc>
          <w:tcPr>
            <w:tcW w:w="2552" w:type="dxa"/>
            <w:shd w:val="clear" w:color="auto" w:fill="auto"/>
          </w:tcPr>
          <w:p w:rsidR="004F25E2" w:rsidRDefault="004F25E2" w:rsidP="00686297">
            <w:pPr>
              <w:pStyle w:val="TableContents"/>
            </w:pPr>
            <w:r>
              <w:t>Shipment products to customer</w:t>
            </w:r>
          </w:p>
          <w:p w:rsidR="004F25E2" w:rsidRDefault="004F25E2" w:rsidP="00686297">
            <w:pPr>
              <w:pStyle w:val="TableContents"/>
            </w:pPr>
            <w:r>
              <w:t>- Refer to Shipment Process Definition</w:t>
            </w:r>
          </w:p>
        </w:tc>
        <w:tc>
          <w:tcPr>
            <w:tcW w:w="2552" w:type="dxa"/>
            <w:shd w:val="clear" w:color="auto" w:fill="auto"/>
          </w:tcPr>
          <w:p w:rsidR="004F25E2" w:rsidRDefault="004F25E2" w:rsidP="00686297">
            <w:pPr>
              <w:pStyle w:val="TableContents"/>
            </w:pPr>
            <w:r>
              <w:t>Agreement</w:t>
            </w:r>
          </w:p>
          <w:p w:rsidR="004F25E2" w:rsidRDefault="004F25E2" w:rsidP="00686297">
            <w:pPr>
              <w:pStyle w:val="TableContents"/>
            </w:pPr>
            <w:r>
              <w:t>All done products</w:t>
            </w:r>
          </w:p>
          <w:p w:rsidR="004F25E2" w:rsidRDefault="004F25E2" w:rsidP="00686297">
            <w:pPr>
              <w:pStyle w:val="TableContents"/>
            </w:pPr>
          </w:p>
        </w:tc>
        <w:tc>
          <w:tcPr>
            <w:tcW w:w="2553" w:type="dxa"/>
            <w:shd w:val="clear" w:color="auto" w:fill="auto"/>
          </w:tcPr>
          <w:p w:rsidR="004F25E2" w:rsidRDefault="004F25E2" w:rsidP="00686297">
            <w:pPr>
              <w:pStyle w:val="TableContents"/>
            </w:pPr>
            <w:r>
              <w:t>Release Notes</w:t>
            </w:r>
          </w:p>
          <w:p w:rsidR="004F25E2" w:rsidRDefault="004F25E2" w:rsidP="00686297">
            <w:pPr>
              <w:pStyle w:val="TableContents"/>
            </w:pPr>
            <w:r>
              <w:t>Deliverable list</w:t>
            </w:r>
          </w:p>
          <w:p w:rsidR="004F25E2" w:rsidRDefault="004F25E2" w:rsidP="00686297">
            <w:pPr>
              <w:pStyle w:val="TableContents"/>
            </w:pPr>
            <w:r>
              <w:t>Deliverable package</w:t>
            </w:r>
          </w:p>
        </w:tc>
      </w:tr>
      <w:tr w:rsidR="004F25E2" w:rsidTr="00686297">
        <w:tc>
          <w:tcPr>
            <w:tcW w:w="2551" w:type="dxa"/>
            <w:shd w:val="clear" w:color="auto" w:fill="auto"/>
          </w:tcPr>
          <w:p w:rsidR="004F25E2" w:rsidRDefault="004F25E2" w:rsidP="00686297">
            <w:pPr>
              <w:pStyle w:val="TableContents"/>
            </w:pPr>
            <w:r>
              <w:t>Project Closing</w:t>
            </w:r>
          </w:p>
        </w:tc>
        <w:tc>
          <w:tcPr>
            <w:tcW w:w="2552" w:type="dxa"/>
            <w:shd w:val="clear" w:color="auto" w:fill="auto"/>
          </w:tcPr>
          <w:p w:rsidR="004F25E2" w:rsidRDefault="004F25E2" w:rsidP="00686297">
            <w:pPr>
              <w:pStyle w:val="TableContents"/>
            </w:pPr>
            <w:r>
              <w:t>Collect lesson learnt from project</w:t>
            </w:r>
          </w:p>
          <w:p w:rsidR="004F25E2" w:rsidRDefault="004F25E2" w:rsidP="00686297">
            <w:pPr>
              <w:pStyle w:val="TableContents"/>
            </w:pPr>
            <w:r>
              <w:t>- Refer to Project Closing Process Definition</w:t>
            </w:r>
          </w:p>
        </w:tc>
        <w:tc>
          <w:tcPr>
            <w:tcW w:w="2552" w:type="dxa"/>
            <w:shd w:val="clear" w:color="auto" w:fill="auto"/>
          </w:tcPr>
          <w:p w:rsidR="004F25E2" w:rsidRDefault="004F25E2" w:rsidP="00686297">
            <w:pPr>
              <w:pStyle w:val="TableContents"/>
            </w:pPr>
            <w:r>
              <w:t>All management documents</w:t>
            </w:r>
          </w:p>
        </w:tc>
        <w:tc>
          <w:tcPr>
            <w:tcW w:w="2553" w:type="dxa"/>
            <w:shd w:val="clear" w:color="auto" w:fill="auto"/>
          </w:tcPr>
          <w:p w:rsidR="004F25E2" w:rsidRDefault="004F25E2" w:rsidP="00686297">
            <w:pPr>
              <w:pStyle w:val="TableContents"/>
            </w:pPr>
            <w:r>
              <w:t>PJ Closing Report</w:t>
            </w:r>
          </w:p>
          <w:p w:rsidR="004F25E2" w:rsidRDefault="004F25E2" w:rsidP="00686297">
            <w:pPr>
              <w:pStyle w:val="TableContents"/>
            </w:pPr>
            <w:r>
              <w:t>Post Analysis Report</w:t>
            </w:r>
          </w:p>
          <w:p w:rsidR="004F25E2" w:rsidRDefault="004F25E2" w:rsidP="00686297">
            <w:pPr>
              <w:pStyle w:val="TableContents"/>
            </w:pPr>
            <w:r>
              <w:t>Defect Analysis Report</w:t>
            </w:r>
          </w:p>
        </w:tc>
      </w:tr>
    </w:tbl>
    <w:p w:rsidR="004F25E2" w:rsidRDefault="004F25E2" w:rsidP="004F25E2">
      <w:pPr>
        <w:rPr>
          <w:rFonts w:eastAsia="MS Mincho"/>
        </w:rPr>
      </w:pPr>
    </w:p>
    <w:p w:rsidR="004F25E2" w:rsidRDefault="004F25E2" w:rsidP="004F25E2">
      <w:pPr>
        <w:pStyle w:val="Heading3"/>
        <w:rPr>
          <w:rFonts w:eastAsia="MS Mincho"/>
        </w:rPr>
      </w:pPr>
      <w:bookmarkStart w:id="14" w:name="_Toc412711364"/>
      <w:r>
        <w:rPr>
          <w:rFonts w:eastAsia="MS Mincho"/>
        </w:rPr>
        <w:t>Advantage</w:t>
      </w:r>
      <w:bookmarkEnd w:id="14"/>
    </w:p>
    <w:p w:rsidR="004F25E2" w:rsidRDefault="004F25E2" w:rsidP="004F25E2">
      <w:pPr>
        <w:numPr>
          <w:ilvl w:val="0"/>
          <w:numId w:val="3"/>
        </w:numPr>
        <w:rPr>
          <w:rFonts w:eastAsia="MS Mincho"/>
        </w:rPr>
      </w:pPr>
      <w:r>
        <w:rPr>
          <w:rFonts w:eastAsia="MS Mincho"/>
        </w:rPr>
        <w:t xml:space="preserve">Emphasize planning for verification and validation of the product in early stages of product development </w:t>
      </w:r>
    </w:p>
    <w:p w:rsidR="004F25E2" w:rsidRDefault="004F25E2" w:rsidP="004F25E2">
      <w:pPr>
        <w:numPr>
          <w:ilvl w:val="0"/>
          <w:numId w:val="3"/>
        </w:numPr>
        <w:rPr>
          <w:rFonts w:eastAsia="MS Mincho"/>
        </w:rPr>
      </w:pPr>
      <w:r>
        <w:rPr>
          <w:rFonts w:eastAsia="MS Mincho"/>
        </w:rPr>
        <w:t xml:space="preserve">Each deliverable must be testable </w:t>
      </w:r>
    </w:p>
    <w:p w:rsidR="004F25E2" w:rsidRDefault="004F25E2" w:rsidP="004F25E2">
      <w:pPr>
        <w:numPr>
          <w:ilvl w:val="0"/>
          <w:numId w:val="3"/>
        </w:numPr>
        <w:rPr>
          <w:rFonts w:eastAsia="MS Mincho"/>
        </w:rPr>
      </w:pPr>
      <w:r>
        <w:rPr>
          <w:rFonts w:eastAsia="MS Mincho"/>
        </w:rPr>
        <w:t xml:space="preserve">Project management can track progress by milestones </w:t>
      </w:r>
    </w:p>
    <w:p w:rsidR="004F25E2" w:rsidRDefault="004F25E2" w:rsidP="004F25E2">
      <w:pPr>
        <w:numPr>
          <w:ilvl w:val="0"/>
          <w:numId w:val="3"/>
        </w:numPr>
        <w:rPr>
          <w:rFonts w:eastAsia="MS Mincho"/>
        </w:rPr>
      </w:pPr>
      <w:r>
        <w:rPr>
          <w:rFonts w:eastAsia="MS Mincho"/>
        </w:rPr>
        <w:t>Easy to use</w:t>
      </w:r>
    </w:p>
    <w:p w:rsidR="004F25E2" w:rsidRDefault="004F25E2" w:rsidP="004F25E2">
      <w:pPr>
        <w:pStyle w:val="Heading3"/>
        <w:rPr>
          <w:rFonts w:eastAsia="MS Mincho"/>
        </w:rPr>
      </w:pPr>
      <w:bookmarkStart w:id="15" w:name="_Toc412711365"/>
      <w:r>
        <w:rPr>
          <w:rFonts w:eastAsia="MS Mincho"/>
        </w:rPr>
        <w:t>Disadvantage</w:t>
      </w:r>
      <w:bookmarkEnd w:id="15"/>
    </w:p>
    <w:p w:rsidR="004F25E2" w:rsidRDefault="004F25E2" w:rsidP="004F25E2">
      <w:pPr>
        <w:numPr>
          <w:ilvl w:val="0"/>
          <w:numId w:val="3"/>
        </w:numPr>
        <w:rPr>
          <w:rFonts w:eastAsia="MS Mincho"/>
        </w:rPr>
      </w:pPr>
      <w:r>
        <w:rPr>
          <w:rFonts w:eastAsia="MS Mincho"/>
        </w:rPr>
        <w:t xml:space="preserve">Does not easily handle concurrent events </w:t>
      </w:r>
    </w:p>
    <w:p w:rsidR="004F25E2" w:rsidRDefault="004F25E2" w:rsidP="004F25E2">
      <w:pPr>
        <w:numPr>
          <w:ilvl w:val="0"/>
          <w:numId w:val="3"/>
        </w:numPr>
        <w:rPr>
          <w:rFonts w:eastAsia="MS Mincho"/>
        </w:rPr>
      </w:pPr>
      <w:r>
        <w:rPr>
          <w:rFonts w:eastAsia="MS Mincho"/>
        </w:rPr>
        <w:t xml:space="preserve">Does not handle iterations or phases </w:t>
      </w:r>
    </w:p>
    <w:p w:rsidR="004F25E2" w:rsidRDefault="004F25E2" w:rsidP="004F25E2">
      <w:pPr>
        <w:numPr>
          <w:ilvl w:val="0"/>
          <w:numId w:val="3"/>
        </w:numPr>
        <w:rPr>
          <w:rFonts w:eastAsia="MS Mincho"/>
        </w:rPr>
      </w:pPr>
      <w:r>
        <w:rPr>
          <w:rFonts w:eastAsia="MS Mincho"/>
        </w:rPr>
        <w:t>Does not easily handle dynamic changes in requirements</w:t>
      </w:r>
    </w:p>
    <w:p w:rsidR="004F25E2" w:rsidRDefault="004F25E2" w:rsidP="004F25E2">
      <w:pPr>
        <w:numPr>
          <w:ilvl w:val="0"/>
          <w:numId w:val="3"/>
        </w:numPr>
        <w:rPr>
          <w:rFonts w:eastAsia="MS Mincho"/>
        </w:rPr>
      </w:pPr>
      <w:r>
        <w:rPr>
          <w:rFonts w:eastAsia="MS Mincho"/>
        </w:rPr>
        <w:t xml:space="preserve">Software </w:t>
      </w:r>
      <w:proofErr w:type="gramStart"/>
      <w:r>
        <w:rPr>
          <w:rFonts w:eastAsia="MS Mincho"/>
        </w:rPr>
        <w:t>is developed</w:t>
      </w:r>
      <w:proofErr w:type="gramEnd"/>
      <w:r>
        <w:rPr>
          <w:rFonts w:eastAsia="MS Mincho"/>
        </w:rPr>
        <w:t xml:space="preserve"> during the implementation phase, so no early prototypes of the software are produced. </w:t>
      </w:r>
    </w:p>
    <w:p w:rsidR="004F25E2" w:rsidRDefault="004F25E2" w:rsidP="004F25E2">
      <w:pPr>
        <w:numPr>
          <w:ilvl w:val="0"/>
          <w:numId w:val="3"/>
        </w:numPr>
        <w:rPr>
          <w:rFonts w:eastAsia="MS Mincho"/>
        </w:rPr>
      </w:pPr>
      <w:r>
        <w:rPr>
          <w:rFonts w:eastAsia="MS Mincho"/>
        </w:rPr>
        <w:t xml:space="preserve">Model </w:t>
      </w:r>
      <w:proofErr w:type="gramStart"/>
      <w:r>
        <w:rPr>
          <w:rFonts w:eastAsia="MS Mincho"/>
        </w:rPr>
        <w:t>doesn't</w:t>
      </w:r>
      <w:proofErr w:type="gramEnd"/>
      <w:r>
        <w:rPr>
          <w:rFonts w:eastAsia="MS Mincho"/>
        </w:rPr>
        <w:t xml:space="preserve"> provide a clear path for problems found during testing phases. </w:t>
      </w:r>
    </w:p>
    <w:p w:rsidR="004F25E2" w:rsidRDefault="004F25E2" w:rsidP="004F25E2">
      <w:pPr>
        <w:rPr>
          <w:rFonts w:eastAsia="MS Mincho"/>
        </w:rPr>
      </w:pPr>
    </w:p>
    <w:p w:rsidR="004F25E2" w:rsidRDefault="004F25E2" w:rsidP="004F25E2">
      <w:pPr>
        <w:pStyle w:val="Heading2"/>
        <w:rPr>
          <w:rFonts w:eastAsia="MS Mincho"/>
        </w:rPr>
      </w:pPr>
      <w:bookmarkStart w:id="16" w:name="_Toc412711366"/>
      <w:r>
        <w:t>Incremental Model</w:t>
      </w:r>
      <w:bookmarkEnd w:id="16"/>
    </w:p>
    <w:p w:rsidR="004F25E2" w:rsidRDefault="004F25E2" w:rsidP="004F25E2">
      <w:pPr>
        <w:pStyle w:val="Heading3"/>
        <w:rPr>
          <w:rFonts w:eastAsia="MS Mincho"/>
        </w:rPr>
      </w:pPr>
      <w:bookmarkStart w:id="17" w:name="_Toc412711367"/>
      <w:r>
        <w:rPr>
          <w:rFonts w:eastAsia="MS Mincho"/>
        </w:rPr>
        <w:t>Overview</w:t>
      </w:r>
      <w:bookmarkEnd w:id="17"/>
    </w:p>
    <w:p w:rsidR="004F25E2" w:rsidRDefault="004F25E2" w:rsidP="004F25E2">
      <w:pPr>
        <w:numPr>
          <w:ilvl w:val="0"/>
          <w:numId w:val="3"/>
        </w:numPr>
        <w:rPr>
          <w:rFonts w:eastAsia="MS Mincho"/>
        </w:rPr>
      </w:pPr>
      <w:r>
        <w:rPr>
          <w:rFonts w:eastAsia="MS Mincho"/>
        </w:rPr>
        <w:t xml:space="preserve">Construct a partial implementation of a total system </w:t>
      </w:r>
    </w:p>
    <w:p w:rsidR="004F25E2" w:rsidRDefault="004F25E2" w:rsidP="004F25E2">
      <w:pPr>
        <w:numPr>
          <w:ilvl w:val="0"/>
          <w:numId w:val="3"/>
        </w:numPr>
        <w:rPr>
          <w:rFonts w:eastAsia="MS Mincho"/>
        </w:rPr>
      </w:pPr>
      <w:r>
        <w:rPr>
          <w:rFonts w:eastAsia="MS Mincho"/>
        </w:rPr>
        <w:t xml:space="preserve">Then slowly add increased functionality </w:t>
      </w:r>
    </w:p>
    <w:p w:rsidR="004F25E2" w:rsidRDefault="004F25E2" w:rsidP="004F25E2">
      <w:pPr>
        <w:numPr>
          <w:ilvl w:val="0"/>
          <w:numId w:val="3"/>
        </w:numPr>
        <w:rPr>
          <w:rFonts w:eastAsia="MS Mincho"/>
        </w:rPr>
      </w:pPr>
      <w:r>
        <w:rPr>
          <w:rFonts w:eastAsia="MS Mincho"/>
        </w:rPr>
        <w:t xml:space="preserve">The incremental model prioritizes requirements of the system and then implements them in groups. </w:t>
      </w:r>
    </w:p>
    <w:p w:rsidR="004F25E2" w:rsidRDefault="004F25E2" w:rsidP="004F25E2">
      <w:pPr>
        <w:numPr>
          <w:ilvl w:val="0"/>
          <w:numId w:val="3"/>
        </w:numPr>
        <w:rPr>
          <w:rFonts w:eastAsia="MS Mincho"/>
        </w:rPr>
      </w:pPr>
      <w:r>
        <w:rPr>
          <w:rFonts w:eastAsia="MS Mincho"/>
        </w:rPr>
        <w:t xml:space="preserve">Each subsequent release of the system adds function to the previous release, until all designed functionality </w:t>
      </w:r>
      <w:proofErr w:type="gramStart"/>
      <w:r>
        <w:rPr>
          <w:rFonts w:eastAsia="MS Mincho"/>
        </w:rPr>
        <w:t>has been implemented</w:t>
      </w:r>
      <w:proofErr w:type="gramEnd"/>
      <w:r>
        <w:rPr>
          <w:rFonts w:eastAsia="MS Mincho"/>
        </w:rPr>
        <w:t>.</w:t>
      </w:r>
    </w:p>
    <w:p w:rsidR="004F25E2" w:rsidRDefault="004F25E2" w:rsidP="004F25E2">
      <w:pPr>
        <w:pStyle w:val="Heading3"/>
        <w:rPr>
          <w:rFonts w:eastAsia="MS Mincho"/>
        </w:rPr>
      </w:pPr>
      <w:bookmarkStart w:id="18" w:name="_Toc412711368"/>
      <w:r>
        <w:rPr>
          <w:rFonts w:eastAsia="MS Mincho"/>
        </w:rPr>
        <w:lastRenderedPageBreak/>
        <w:t>When to use</w:t>
      </w:r>
      <w:bookmarkEnd w:id="18"/>
    </w:p>
    <w:p w:rsidR="004F25E2" w:rsidRDefault="004F25E2" w:rsidP="004F25E2">
      <w:pPr>
        <w:numPr>
          <w:ilvl w:val="0"/>
          <w:numId w:val="3"/>
        </w:numPr>
        <w:rPr>
          <w:rFonts w:eastAsia="MS Mincho"/>
        </w:rPr>
      </w:pPr>
      <w:r>
        <w:rPr>
          <w:rFonts w:eastAsia="MS Mincho"/>
        </w:rPr>
        <w:t xml:space="preserve">Risk, funding, schedule, program complexity, or need for early realization of benefits. </w:t>
      </w:r>
    </w:p>
    <w:p w:rsidR="004F25E2" w:rsidRDefault="004F25E2" w:rsidP="004F25E2">
      <w:pPr>
        <w:numPr>
          <w:ilvl w:val="0"/>
          <w:numId w:val="3"/>
        </w:numPr>
        <w:rPr>
          <w:rFonts w:eastAsia="MS Mincho"/>
        </w:rPr>
      </w:pPr>
      <w:r>
        <w:rPr>
          <w:rFonts w:eastAsia="MS Mincho"/>
        </w:rPr>
        <w:t xml:space="preserve">Most of the requirements are known up-front but are expected to evolve over time </w:t>
      </w:r>
    </w:p>
    <w:p w:rsidR="004F25E2" w:rsidRDefault="004F25E2" w:rsidP="004F25E2">
      <w:pPr>
        <w:numPr>
          <w:ilvl w:val="0"/>
          <w:numId w:val="3"/>
        </w:numPr>
        <w:rPr>
          <w:rFonts w:eastAsia="MS Mincho"/>
        </w:rPr>
      </w:pPr>
      <w:r>
        <w:rPr>
          <w:rFonts w:eastAsia="MS Mincho"/>
        </w:rPr>
        <w:t xml:space="preserve">A need to get basic functionality to the market early </w:t>
      </w:r>
    </w:p>
    <w:p w:rsidR="004F25E2" w:rsidRDefault="004F25E2" w:rsidP="004F25E2">
      <w:pPr>
        <w:numPr>
          <w:ilvl w:val="0"/>
          <w:numId w:val="3"/>
        </w:numPr>
        <w:rPr>
          <w:rFonts w:eastAsia="MS Mincho"/>
        </w:rPr>
      </w:pPr>
      <w:r>
        <w:rPr>
          <w:rFonts w:eastAsia="MS Mincho"/>
        </w:rPr>
        <w:t xml:space="preserve">On projects which have lengthy development schedules </w:t>
      </w:r>
    </w:p>
    <w:p w:rsidR="004F25E2" w:rsidRDefault="004F25E2" w:rsidP="004F25E2">
      <w:pPr>
        <w:numPr>
          <w:ilvl w:val="0"/>
          <w:numId w:val="3"/>
        </w:numPr>
        <w:rPr>
          <w:rFonts w:eastAsia="MS Mincho"/>
        </w:rPr>
      </w:pPr>
      <w:r>
        <w:rPr>
          <w:rFonts w:eastAsia="MS Mincho"/>
        </w:rPr>
        <w:t xml:space="preserve">On a project with new technology </w:t>
      </w:r>
    </w:p>
    <w:p w:rsidR="004F25E2" w:rsidRDefault="004F25E2" w:rsidP="004F25E2">
      <w:pPr>
        <w:pStyle w:val="Heading3"/>
      </w:pPr>
      <w:bookmarkStart w:id="19" w:name="_Toc412711369"/>
      <w:r>
        <w:rPr>
          <w:rFonts w:eastAsia="MS Mincho"/>
        </w:rPr>
        <w:t>Life cycle</w:t>
      </w:r>
      <w:bookmarkEnd w:id="19"/>
    </w:p>
    <w:p w:rsidR="004F25E2" w:rsidRDefault="004F25E2" w:rsidP="004F25E2">
      <w:pPr>
        <w:rPr>
          <w:rFonts w:eastAsia="MS Mincho"/>
        </w:rPr>
      </w:pPr>
      <w:r>
        <w:rPr>
          <w:rFonts w:eastAsia="MS Mincho"/>
          <w:noProof/>
        </w:rPr>
        <mc:AlternateContent>
          <mc:Choice Requires="wpg">
            <w:drawing>
              <wp:inline distT="0" distB="0" distL="0" distR="0" wp14:anchorId="58759F35" wp14:editId="3369A911">
                <wp:extent cx="6141720" cy="4457700"/>
                <wp:effectExtent l="0" t="0" r="1905" b="0"/>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720" cy="4457700"/>
                          <a:chOff x="0" y="0"/>
                          <a:chExt cx="9672" cy="7020"/>
                        </a:xfrm>
                      </wpg:grpSpPr>
                      <wps:wsp>
                        <wps:cNvPr id="5" name="Rectangle 28"/>
                        <wps:cNvSpPr>
                          <a:spLocks noChangeArrowheads="1"/>
                        </wps:cNvSpPr>
                        <wps:spPr bwMode="auto">
                          <a:xfrm>
                            <a:off x="0" y="0"/>
                            <a:ext cx="9671" cy="70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grpSp>
                        <wpg:cNvPr id="6" name="Group 29"/>
                        <wpg:cNvGrpSpPr>
                          <a:grpSpLocks/>
                        </wpg:cNvGrpSpPr>
                        <wpg:grpSpPr bwMode="auto">
                          <a:xfrm>
                            <a:off x="4499" y="3599"/>
                            <a:ext cx="1736" cy="585"/>
                            <a:chOff x="4499" y="3599"/>
                            <a:chExt cx="1736" cy="585"/>
                          </a:xfrm>
                        </wpg:grpSpPr>
                        <wps:wsp>
                          <wps:cNvPr id="7" name="Text Box 30"/>
                          <wps:cNvSpPr txBox="1">
                            <a:spLocks noChangeArrowheads="1"/>
                          </wps:cNvSpPr>
                          <wps:spPr bwMode="auto">
                            <a:xfrm>
                              <a:off x="4506" y="3599"/>
                              <a:ext cx="1720" cy="584"/>
                            </a:xfrm>
                            <a:prstGeom prst="rect">
                              <a:avLst/>
                            </a:prstGeom>
                            <a:solidFill>
                              <a:srgbClr val="00CC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autoSpaceDE w:val="0"/>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Detailed Design</w:t>
                                </w:r>
                              </w:p>
                            </w:txbxContent>
                          </wps:txbx>
                          <wps:bodyPr rot="0" vert="horz" wrap="square" lIns="48240" tIns="24120" rIns="48240" bIns="24120" anchor="t" anchorCtr="0">
                            <a:noAutofit/>
                          </wps:bodyPr>
                        </wps:wsp>
                        <wps:wsp>
                          <wps:cNvPr id="8" name="Line 31"/>
                          <wps:cNvCnPr/>
                          <wps:spPr bwMode="auto">
                            <a:xfrm flipH="1">
                              <a:off x="4499" y="3608"/>
                              <a:ext cx="1736" cy="576"/>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9" name="Group 32"/>
                        <wpg:cNvGrpSpPr>
                          <a:grpSpLocks/>
                        </wpg:cNvGrpSpPr>
                        <wpg:grpSpPr bwMode="auto">
                          <a:xfrm>
                            <a:off x="4859" y="4499"/>
                            <a:ext cx="1738" cy="587"/>
                            <a:chOff x="4859" y="4499"/>
                            <a:chExt cx="1738" cy="587"/>
                          </a:xfrm>
                        </wpg:grpSpPr>
                        <wps:wsp>
                          <wps:cNvPr id="10" name="Text Box 33"/>
                          <wps:cNvSpPr txBox="1">
                            <a:spLocks noChangeArrowheads="1"/>
                          </wps:cNvSpPr>
                          <wps:spPr bwMode="auto">
                            <a:xfrm>
                              <a:off x="4866" y="4499"/>
                              <a:ext cx="1722" cy="586"/>
                            </a:xfrm>
                            <a:prstGeom prst="rect">
                              <a:avLst/>
                            </a:prstGeom>
                            <a:solidFill>
                              <a:srgbClr val="00CC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Implementation                                                    </w:t>
                                </w: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roofErr w:type="gramStart"/>
                                <w:r>
                                  <w:rPr>
                                    <w:rFonts w:ascii="Arial" w:eastAsia="Arial Unicode MS" w:hAnsi="Arial" w:cs="Arial"/>
                                    <w:bCs/>
                                    <w:kern w:val="1"/>
                                    <w:sz w:val="18"/>
                                    <w:szCs w:val="18"/>
                                    <w:lang w:eastAsia="ja-JP"/>
                                  </w:rPr>
                                  <w:t>V  &amp;</w:t>
                                </w:r>
                                <w:proofErr w:type="gramEnd"/>
                                <w:r>
                                  <w:rPr>
                                    <w:rFonts w:ascii="Arial" w:eastAsia="Arial Unicode MS" w:hAnsi="Arial" w:cs="Arial"/>
                                    <w:bCs/>
                                    <w:kern w:val="1"/>
                                    <w:sz w:val="18"/>
                                    <w:szCs w:val="18"/>
                                    <w:lang w:eastAsia="ja-JP"/>
                                  </w:rPr>
                                  <w:t xml:space="preserve"> V</w:t>
                                </w:r>
                              </w:p>
                            </w:txbxContent>
                          </wps:txbx>
                          <wps:bodyPr rot="0" vert="horz" wrap="square" lIns="48240" tIns="24120" rIns="48240" bIns="24120" anchor="t" anchorCtr="0">
                            <a:noAutofit/>
                          </wps:bodyPr>
                        </wps:wsp>
                        <wps:wsp>
                          <wps:cNvPr id="11" name="Line 34"/>
                          <wps:cNvCnPr/>
                          <wps:spPr bwMode="auto">
                            <a:xfrm flipH="1">
                              <a:off x="4859" y="4508"/>
                              <a:ext cx="1738" cy="578"/>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2" name="Group 35"/>
                        <wpg:cNvGrpSpPr>
                          <a:grpSpLocks/>
                        </wpg:cNvGrpSpPr>
                        <wpg:grpSpPr bwMode="auto">
                          <a:xfrm>
                            <a:off x="5219" y="5400"/>
                            <a:ext cx="1738" cy="586"/>
                            <a:chOff x="5219" y="5400"/>
                            <a:chExt cx="1738" cy="586"/>
                          </a:xfrm>
                        </wpg:grpSpPr>
                        <wps:wsp>
                          <wps:cNvPr id="13" name="Text Box 36"/>
                          <wps:cNvSpPr txBox="1">
                            <a:spLocks noChangeArrowheads="1"/>
                          </wps:cNvSpPr>
                          <wps:spPr bwMode="auto">
                            <a:xfrm>
                              <a:off x="5226" y="5400"/>
                              <a:ext cx="1722" cy="585"/>
                            </a:xfrm>
                            <a:prstGeom prst="rect">
                              <a:avLst/>
                            </a:prstGeom>
                            <a:solidFill>
                              <a:srgbClr val="00CC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Testing</w:t>
                                </w:r>
                              </w:p>
                            </w:txbxContent>
                          </wps:txbx>
                          <wps:bodyPr rot="0" vert="horz" wrap="square" lIns="48240" tIns="24120" rIns="48240" bIns="24120" anchor="t" anchorCtr="0">
                            <a:noAutofit/>
                          </wps:bodyPr>
                        </wps:wsp>
                        <wps:wsp>
                          <wps:cNvPr id="14" name="Line 37"/>
                          <wps:cNvCnPr/>
                          <wps:spPr bwMode="auto">
                            <a:xfrm flipH="1">
                              <a:off x="5219" y="5408"/>
                              <a:ext cx="1738" cy="577"/>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5" name="Group 38"/>
                        <wpg:cNvGrpSpPr>
                          <a:grpSpLocks/>
                        </wpg:cNvGrpSpPr>
                        <wpg:grpSpPr bwMode="auto">
                          <a:xfrm>
                            <a:off x="5580" y="6300"/>
                            <a:ext cx="1737" cy="556"/>
                            <a:chOff x="5580" y="6300"/>
                            <a:chExt cx="1737" cy="556"/>
                          </a:xfrm>
                        </wpg:grpSpPr>
                        <wps:wsp>
                          <wps:cNvPr id="16" name="Text Box 39"/>
                          <wps:cNvSpPr txBox="1">
                            <a:spLocks noChangeArrowheads="1"/>
                          </wps:cNvSpPr>
                          <wps:spPr bwMode="auto">
                            <a:xfrm>
                              <a:off x="5587" y="6300"/>
                              <a:ext cx="1721" cy="555"/>
                            </a:xfrm>
                            <a:prstGeom prst="rect">
                              <a:avLst/>
                            </a:prstGeom>
                            <a:solidFill>
                              <a:srgbClr val="00CCFF"/>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Release</w:t>
                                </w:r>
                              </w:p>
                            </w:txbxContent>
                          </wps:txbx>
                          <wps:bodyPr rot="0" vert="horz" wrap="square" lIns="48240" tIns="24120" rIns="48240" bIns="24120" anchor="t" anchorCtr="0">
                            <a:noAutofit/>
                          </wps:bodyPr>
                        </wps:wsp>
                        <wps:wsp>
                          <wps:cNvPr id="17" name="Line 40"/>
                          <wps:cNvCnPr/>
                          <wps:spPr bwMode="auto">
                            <a:xfrm flipH="1">
                              <a:off x="5580" y="6307"/>
                              <a:ext cx="1737" cy="547"/>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Line 41"/>
                        <wps:cNvCnPr/>
                        <wps:spPr bwMode="auto">
                          <a:xfrm>
                            <a:off x="3960" y="3060"/>
                            <a:ext cx="2919" cy="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42"/>
                        <wps:cNvCnPr/>
                        <wps:spPr bwMode="auto">
                          <a:xfrm flipH="1">
                            <a:off x="3960" y="3239"/>
                            <a:ext cx="2949" cy="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43"/>
                        <wps:cNvSpPr txBox="1">
                          <a:spLocks noChangeArrowheads="1"/>
                        </wps:cNvSpPr>
                        <wps:spPr bwMode="auto">
                          <a:xfrm>
                            <a:off x="7020" y="2340"/>
                            <a:ext cx="1245" cy="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4F25E2" w:rsidRDefault="004F25E2" w:rsidP="004F25E2">
                              <w:pPr>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Increment - 1</w:t>
                              </w:r>
                            </w:p>
                          </w:txbxContent>
                        </wps:txbx>
                        <wps:bodyPr rot="0" vert="horz" wrap="square" lIns="48240" tIns="24120" rIns="48240" bIns="24120" anchor="t" anchorCtr="0">
                          <a:noAutofit/>
                        </wps:bodyPr>
                      </wps:wsp>
                      <wps:wsp>
                        <wps:cNvPr id="21" name="Text Box 44"/>
                        <wps:cNvSpPr txBox="1">
                          <a:spLocks noChangeArrowheads="1"/>
                        </wps:cNvSpPr>
                        <wps:spPr bwMode="auto">
                          <a:xfrm>
                            <a:off x="5219" y="3239"/>
                            <a:ext cx="1244" cy="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14:hiddenEffects>
                            </a:ext>
                          </a:extLst>
                        </wps:spPr>
                        <wps:txbx>
                          <w:txbxContent>
                            <w:p w:rsidR="004F25E2" w:rsidRDefault="004F25E2" w:rsidP="004F25E2">
                              <w:pPr>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Increment - 2</w:t>
                              </w:r>
                            </w:p>
                          </w:txbxContent>
                        </wps:txbx>
                        <wps:bodyPr rot="0" vert="horz" wrap="square" lIns="48240" tIns="24120" rIns="48240" bIns="24120" anchor="t" anchorCtr="0">
                          <a:noAutofit/>
                        </wps:bodyPr>
                      </wps:wsp>
                      <wpg:grpSp>
                        <wpg:cNvPr id="22" name="Group 45"/>
                        <wpg:cNvGrpSpPr>
                          <a:grpSpLocks/>
                        </wpg:cNvGrpSpPr>
                        <wpg:grpSpPr bwMode="auto">
                          <a:xfrm>
                            <a:off x="6839" y="2699"/>
                            <a:ext cx="1736" cy="764"/>
                            <a:chOff x="6839" y="2699"/>
                            <a:chExt cx="1736" cy="764"/>
                          </a:xfrm>
                        </wpg:grpSpPr>
                        <wps:wsp>
                          <wps:cNvPr id="23" name="Text Box 46"/>
                          <wps:cNvSpPr txBox="1">
                            <a:spLocks noChangeArrowheads="1"/>
                          </wps:cNvSpPr>
                          <wps:spPr bwMode="auto">
                            <a:xfrm>
                              <a:off x="6846" y="2699"/>
                              <a:ext cx="1720" cy="763"/>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autoSpaceDE w:val="0"/>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Detailed Design</w:t>
                                </w:r>
                              </w:p>
                              <w:p w:rsidR="004F25E2" w:rsidRDefault="004F25E2" w:rsidP="004F25E2">
                                <w:pPr>
                                  <w:autoSpaceDE w:val="0"/>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p w:rsidR="004F25E2" w:rsidRDefault="004F25E2" w:rsidP="004F25E2">
                                <w:pPr>
                                  <w:autoSpaceDE w:val="0"/>
                                  <w:ind w:firstLine="720"/>
                                </w:pP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V &amp; V</w:t>
                                </w:r>
                              </w:p>
                              <w:p w:rsidR="004F25E2" w:rsidRDefault="004F25E2" w:rsidP="004F25E2">
                                <w:pPr>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txbxContent>
                          </wps:txbx>
                          <wps:bodyPr rot="0" vert="horz" wrap="square" lIns="48240" tIns="24120" rIns="48240" bIns="24120" anchor="t" anchorCtr="0">
                            <a:noAutofit/>
                          </wps:bodyPr>
                        </wps:wsp>
                        <wps:wsp>
                          <wps:cNvPr id="24" name="Line 47"/>
                          <wps:cNvCnPr/>
                          <wps:spPr bwMode="auto">
                            <a:xfrm flipH="1">
                              <a:off x="6839" y="2709"/>
                              <a:ext cx="1736" cy="752"/>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5" name="Group 48"/>
                        <wpg:cNvGrpSpPr>
                          <a:grpSpLocks/>
                        </wpg:cNvGrpSpPr>
                        <wpg:grpSpPr bwMode="auto">
                          <a:xfrm>
                            <a:off x="7199" y="3779"/>
                            <a:ext cx="1736" cy="585"/>
                            <a:chOff x="7199" y="3779"/>
                            <a:chExt cx="1736" cy="585"/>
                          </a:xfrm>
                        </wpg:grpSpPr>
                        <wps:wsp>
                          <wps:cNvPr id="26" name="Text Box 49"/>
                          <wps:cNvSpPr txBox="1">
                            <a:spLocks noChangeArrowheads="1"/>
                          </wps:cNvSpPr>
                          <wps:spPr bwMode="auto">
                            <a:xfrm>
                              <a:off x="7206" y="3779"/>
                              <a:ext cx="1720" cy="584"/>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Implementation</w:t>
                                </w: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
                            </w:txbxContent>
                          </wps:txbx>
                          <wps:bodyPr rot="0" vert="horz" wrap="square" lIns="48240" tIns="24120" rIns="48240" bIns="24120" anchor="t" anchorCtr="0">
                            <a:noAutofit/>
                          </wps:bodyPr>
                        </wps:wsp>
                        <wps:wsp>
                          <wps:cNvPr id="27" name="Line 50"/>
                          <wps:cNvCnPr/>
                          <wps:spPr bwMode="auto">
                            <a:xfrm flipH="1">
                              <a:off x="7199" y="3788"/>
                              <a:ext cx="1736" cy="576"/>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8" name="Group 51"/>
                        <wpg:cNvGrpSpPr>
                          <a:grpSpLocks/>
                        </wpg:cNvGrpSpPr>
                        <wpg:grpSpPr bwMode="auto">
                          <a:xfrm>
                            <a:off x="7559" y="4680"/>
                            <a:ext cx="1738" cy="586"/>
                            <a:chOff x="7559" y="4680"/>
                            <a:chExt cx="1738" cy="586"/>
                          </a:xfrm>
                        </wpg:grpSpPr>
                        <wps:wsp>
                          <wps:cNvPr id="29" name="Text Box 52"/>
                          <wps:cNvSpPr txBox="1">
                            <a:spLocks noChangeArrowheads="1"/>
                          </wps:cNvSpPr>
                          <wps:spPr bwMode="auto">
                            <a:xfrm>
                              <a:off x="7566" y="4680"/>
                              <a:ext cx="1722" cy="585"/>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Testing                         </w:t>
                                </w:r>
                              </w:p>
                              <w:p w:rsidR="004F25E2" w:rsidRDefault="004F25E2" w:rsidP="004F25E2">
                                <w:pPr>
                                  <w:autoSpaceDE w:val="0"/>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txbxContent>
                          </wps:txbx>
                          <wps:bodyPr rot="0" vert="horz" wrap="square" lIns="48240" tIns="24120" rIns="48240" bIns="24120" anchor="t" anchorCtr="0">
                            <a:noAutofit/>
                          </wps:bodyPr>
                        </wps:wsp>
                        <wps:wsp>
                          <wps:cNvPr id="30" name="Line 53"/>
                          <wps:cNvCnPr/>
                          <wps:spPr bwMode="auto">
                            <a:xfrm flipH="1">
                              <a:off x="7559" y="4688"/>
                              <a:ext cx="1738" cy="577"/>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1" name="Group 54"/>
                        <wpg:cNvGrpSpPr>
                          <a:grpSpLocks/>
                        </wpg:cNvGrpSpPr>
                        <wpg:grpSpPr bwMode="auto">
                          <a:xfrm>
                            <a:off x="7919" y="5580"/>
                            <a:ext cx="1736" cy="556"/>
                            <a:chOff x="7919" y="5580"/>
                            <a:chExt cx="1736" cy="556"/>
                          </a:xfrm>
                        </wpg:grpSpPr>
                        <wps:wsp>
                          <wps:cNvPr id="64" name="Text Box 55"/>
                          <wps:cNvSpPr txBox="1">
                            <a:spLocks noChangeArrowheads="1"/>
                          </wps:cNvSpPr>
                          <wps:spPr bwMode="auto">
                            <a:xfrm>
                              <a:off x="7926" y="5580"/>
                              <a:ext cx="1720" cy="555"/>
                            </a:xfrm>
                            <a:prstGeom prst="rect">
                              <a:avLst/>
                            </a:prstGeom>
                            <a:solidFill>
                              <a:srgbClr val="CCFFCC"/>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r>
                                  <w:rPr>
                                    <w:rFonts w:ascii="Arial" w:eastAsia="Arial Unicode MS" w:hAnsi="Arial" w:cs="Arial"/>
                                    <w:bCs/>
                                    <w:kern w:val="1"/>
                                    <w:sz w:val="18"/>
                                    <w:szCs w:val="18"/>
                                    <w:lang w:eastAsia="ja-JP"/>
                                  </w:rPr>
                                  <w:t xml:space="preserve">Release </w:t>
                                </w:r>
                                <w:r>
                                  <w:rPr>
                                    <w:rFonts w:ascii="Arial" w:eastAsia="Arial Unicode MS" w:hAnsi="Arial" w:cs="Arial"/>
                                    <w:bCs/>
                                    <w:kern w:val="1"/>
                                    <w:sz w:val="18"/>
                                    <w:szCs w:val="18"/>
                                    <w:lang w:eastAsia="ja-JP"/>
                                  </w:rPr>
                                  <w:tab/>
                                </w:r>
                              </w:p>
                              <w:p w:rsidR="004F25E2" w:rsidRDefault="004F25E2" w:rsidP="004F25E2">
                                <w:pPr>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
                            </w:txbxContent>
                          </wps:txbx>
                          <wps:bodyPr rot="0" vert="horz" wrap="square" lIns="48240" tIns="24120" rIns="48240" bIns="24120" anchor="t" anchorCtr="0">
                            <a:noAutofit/>
                          </wps:bodyPr>
                        </wps:wsp>
                        <wps:wsp>
                          <wps:cNvPr id="65" name="Line 56"/>
                          <wps:cNvCnPr/>
                          <wps:spPr bwMode="auto">
                            <a:xfrm flipH="1">
                              <a:off x="7919" y="5587"/>
                              <a:ext cx="1736" cy="547"/>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66" name="Text Box 57"/>
                        <wps:cNvSpPr txBox="1">
                          <a:spLocks noChangeArrowheads="1"/>
                        </wps:cNvSpPr>
                        <wps:spPr bwMode="auto">
                          <a:xfrm>
                            <a:off x="1440" y="1439"/>
                            <a:ext cx="2159" cy="718"/>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Software Requirements Analysis</w:t>
                              </w:r>
                            </w:p>
                          </w:txbxContent>
                        </wps:txbx>
                        <wps:bodyPr rot="0" vert="horz" wrap="square" lIns="91440" tIns="45720" rIns="91440" bIns="45720" anchor="t" anchorCtr="0">
                          <a:noAutofit/>
                        </wps:bodyPr>
                      </wps:wsp>
                      <wps:wsp>
                        <wps:cNvPr id="67" name="Text Box 58"/>
                        <wps:cNvSpPr txBox="1">
                          <a:spLocks noChangeArrowheads="1"/>
                        </wps:cNvSpPr>
                        <wps:spPr bwMode="auto">
                          <a:xfrm>
                            <a:off x="1799" y="2880"/>
                            <a:ext cx="2160" cy="719"/>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Architectural Design</w:t>
                              </w:r>
                            </w:p>
                          </w:txbxContent>
                        </wps:txbx>
                        <wps:bodyPr rot="0" vert="horz" wrap="square" lIns="91440" tIns="45720" rIns="91440" bIns="45720" anchor="t" anchorCtr="0">
                          <a:noAutofit/>
                        </wps:bodyPr>
                      </wps:wsp>
                      <wps:wsp>
                        <wps:cNvPr id="68" name="Text Box 59"/>
                        <wps:cNvSpPr txBox="1">
                          <a:spLocks noChangeArrowheads="1"/>
                        </wps:cNvSpPr>
                        <wps:spPr bwMode="auto">
                          <a:xfrm>
                            <a:off x="1440" y="2159"/>
                            <a:ext cx="2159" cy="359"/>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Text Box 60"/>
                        <wps:cNvSpPr txBox="1">
                          <a:spLocks noChangeArrowheads="1"/>
                        </wps:cNvSpPr>
                        <wps:spPr bwMode="auto">
                          <a:xfrm>
                            <a:off x="1799" y="3599"/>
                            <a:ext cx="2160" cy="538"/>
                          </a:xfrm>
                          <a:prstGeom prst="rect">
                            <a:avLst/>
                          </a:prstGeom>
                          <a:solidFill>
                            <a:srgbClr val="FFFF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Line 61"/>
                        <wps:cNvCnPr/>
                        <wps:spPr bwMode="auto">
                          <a:xfrm>
                            <a:off x="3060" y="2520"/>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2"/>
                        <wps:cNvCnPr/>
                        <wps:spPr bwMode="auto">
                          <a:xfrm flipH="1">
                            <a:off x="1619" y="3600"/>
                            <a:ext cx="179" cy="0"/>
                          </a:xfrm>
                          <a:prstGeom prst="line">
                            <a:avLst/>
                          </a:prstGeom>
                          <a:noFill/>
                          <a:ln w="9360" cap="flat">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63"/>
                        <wps:cNvCnPr/>
                        <wps:spPr bwMode="auto">
                          <a:xfrm flipV="1">
                            <a:off x="1619" y="2519"/>
                            <a:ext cx="0" cy="107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64"/>
                        <wps:cNvCnPr/>
                        <wps:spPr bwMode="auto">
                          <a:xfrm flipH="1">
                            <a:off x="3960" y="3960"/>
                            <a:ext cx="539" cy="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65"/>
                        <wps:cNvCnPr/>
                        <wps:spPr bwMode="auto">
                          <a:xfrm>
                            <a:off x="3960" y="3780"/>
                            <a:ext cx="539" cy="0"/>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66"/>
                        <wps:cNvCnPr/>
                        <wps:spPr bwMode="auto">
                          <a:xfrm>
                            <a:off x="5940" y="4140"/>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67"/>
                        <wps:cNvCnPr/>
                        <wps:spPr bwMode="auto">
                          <a:xfrm flipV="1">
                            <a:off x="5220" y="4139"/>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68"/>
                        <wps:cNvCnPr/>
                        <wps:spPr bwMode="auto">
                          <a:xfrm>
                            <a:off x="6300" y="5040"/>
                            <a:ext cx="0" cy="35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69"/>
                        <wps:cNvCnPr/>
                        <wps:spPr bwMode="auto">
                          <a:xfrm flipV="1">
                            <a:off x="5400" y="5040"/>
                            <a:ext cx="0" cy="35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0"/>
                        <wps:cNvCnPr/>
                        <wps:spPr bwMode="auto">
                          <a:xfrm>
                            <a:off x="6660" y="5940"/>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1"/>
                        <wps:cNvCnPr/>
                        <wps:spPr bwMode="auto">
                          <a:xfrm flipV="1">
                            <a:off x="5940" y="5939"/>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72"/>
                        <wps:cNvCnPr/>
                        <wps:spPr bwMode="auto">
                          <a:xfrm>
                            <a:off x="8280" y="3420"/>
                            <a:ext cx="0" cy="35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73"/>
                        <wps:cNvCnPr/>
                        <wps:spPr bwMode="auto">
                          <a:xfrm flipV="1">
                            <a:off x="7560" y="3420"/>
                            <a:ext cx="0" cy="35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4"/>
                        <wps:cNvCnPr/>
                        <wps:spPr bwMode="auto">
                          <a:xfrm>
                            <a:off x="8640" y="4320"/>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5"/>
                        <wps:cNvCnPr/>
                        <wps:spPr bwMode="auto">
                          <a:xfrm flipV="1">
                            <a:off x="7920" y="4319"/>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76"/>
                        <wps:cNvCnPr/>
                        <wps:spPr bwMode="auto">
                          <a:xfrm>
                            <a:off x="9000" y="5220"/>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7"/>
                        <wps:cNvCnPr/>
                        <wps:spPr bwMode="auto">
                          <a:xfrm flipV="1">
                            <a:off x="8280" y="5219"/>
                            <a:ext cx="0" cy="358"/>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Text Box 78"/>
                        <wps:cNvSpPr txBox="1">
                          <a:spLocks noChangeArrowheads="1"/>
                        </wps:cNvSpPr>
                        <wps:spPr bwMode="auto">
                          <a:xfrm>
                            <a:off x="719" y="359"/>
                            <a:ext cx="1979" cy="719"/>
                          </a:xfrm>
                          <a:prstGeom prst="rect">
                            <a:avLst/>
                          </a:prstGeom>
                          <a:solidFill>
                            <a:srgbClr val="FFCC99"/>
                          </a:solidFill>
                          <a:ln w="9360" cap="flat">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Project Launch</w:t>
                              </w:r>
                            </w:p>
                          </w:txbxContent>
                        </wps:txbx>
                        <wps:bodyPr rot="0" vert="horz" wrap="square" lIns="91440" tIns="45720" rIns="91440" bIns="45720" anchor="t" anchorCtr="0">
                          <a:noAutofit/>
                        </wps:bodyPr>
                      </wps:wsp>
                      <wps:wsp>
                        <wps:cNvPr id="89" name="Line 79"/>
                        <wps:cNvCnPr/>
                        <wps:spPr bwMode="auto">
                          <a:xfrm>
                            <a:off x="1980" y="1079"/>
                            <a:ext cx="0" cy="359"/>
                          </a:xfrm>
                          <a:prstGeom prst="line">
                            <a:avLst/>
                          </a:prstGeom>
                          <a:noFill/>
                          <a:ln w="9360" cap="flat">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58759F35" id="Group 27" o:spid="_x0000_s1050" style="width:483.6pt;height:351pt;mso-position-horizontal-relative:char;mso-position-vertical-relative:line" coordsize="9672,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">
                <v:rect id="Rectangle 28" o:spid="_x0000_s1051" style="position:absolute;width:9671;height:701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CVsYA&#10;AADaAAAADwAAAGRycy9kb3ducmV2LnhtbESPT2vCQBTE7wW/w/KEXopuLFokuootlFTqpfEPeHtm&#10;n0lo9m3IbpP47btCocdhZn7DLNe9qURLjSstK5iMIxDEmdUl5woO+/fRHITzyBory6TgRg7Wq8HD&#10;EmNtO/6iNvW5CBB2MSoovK9jKV1WkEE3tjVx8K62MeiDbHKpG+wC3FTyOYpepMGSw0KBNb0VlH2n&#10;P0ZBsvncTl+j7qmtzsfLKUlucrJLlXoc9psFCE+9/w//tT+0ghncr4Qb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4CVsYAAADaAAAADwAAAAAAAAAAAAAAAACYAgAAZHJz&#10;L2Rvd25yZXYueG1sUEsFBgAAAAAEAAQA9QAAAIsDAAAAAA==&#10;" filled="f" stroked="f">
                  <v:stroke joinstyle="round"/>
                </v:rect>
                <v:group id="Group 29" o:spid="_x0000_s1052" style="position:absolute;left:4499;top:3599;width:1736;height:585" coordorigin="4499,3599" coordsize="1736,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0" o:spid="_x0000_s1053" type="#_x0000_t202" style="position:absolute;left:4506;top:3599;width:172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558AA&#10;AADaAAAADwAAAGRycy9kb3ducmV2LnhtbESPTW6DMBCF95V6B2sqZVdMuigNxYmSVJWyheYAUzxg&#10;FDym2CVw+zhSpS6f3s+nV+xm24uJRt85VrBOUhDEtdMdtwrOX5/PbyB8QNbYOyYFC3nYbR8fCsy1&#10;u3JJUxVaEUfY56jAhDDkUvrakEWfuIE4eo0bLYYox1bqEa9x3PbyJU1fpcWOI8HgQEdD9aX6tRHy&#10;8eOPvFnaZj0dlgxL0x2+S6VWT/P+HUSgOfyH/9onrSCD+5V4A+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558AAAADaAAAADwAAAAAAAAAAAAAAAACYAgAAZHJzL2Rvd25y&#10;ZXYueG1sUEsFBgAAAAAEAAQA9QAAAIUDAAAAAA==&#10;" fillcolor="#0cf" strokeweight=".26mm">
                    <v:textbox inset="1.34mm,.67mm,1.34mm,.67mm">
                      <w:txbxContent>
                        <w:p w:rsidR="004F25E2" w:rsidRDefault="004F25E2" w:rsidP="004F25E2">
                          <w:pPr>
                            <w:autoSpaceDE w:val="0"/>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Detailed Design</w:t>
                          </w:r>
                        </w:p>
                      </w:txbxContent>
                    </v:textbox>
                  </v:shape>
                  <v:line id="Line 31" o:spid="_x0000_s1054" style="position:absolute;flip:x;visibility:visible;mso-wrap-style:square" from="4499,3608" to="6235,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vWsLoAAADaAAAADwAAAGRycy9kb3ducmV2LnhtbERPvQrCMBDeBd8hnOCmqYIi1SgiCDo4&#10;WAXXsznbYnKpTdT69mYQHD++/8WqtUa8qPGVYwWjYQKCOHe64kLB+bQdzED4gKzROCYFH/KwWnY7&#10;C0y1e/ORXlkoRAxhn6KCMoQ6ldLnJVn0Q1cTR+7mGoshwqaQusF3DLdGjpNkKi1WHBtKrGlTUn7P&#10;nlaBueZbZ1u6VoiP5+VgJvsM90r1e+16DiJQG/7in3unFcSt8Uq8AXL5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FI71rC6AAAA2gAAAA8AAAAAAAAAAAAAAAAAoQIAAGRy&#10;cy9kb3ducmV2LnhtbFBLBQYAAAAABAAEAPkAAACIAwAAAAA=&#10;" strokeweight=".26mm">
                    <v:stroke joinstyle="miter"/>
                  </v:line>
                </v:group>
                <v:group id="Group 32" o:spid="_x0000_s1055" style="position:absolute;left:4859;top:4499;width:1738;height:587" coordorigin="4859,4499" coordsize="1738,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33" o:spid="_x0000_s1056" type="#_x0000_t202" style="position:absolute;left:4866;top:4499;width:172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KcAA&#10;AADbAAAADwAAAGRycy9kb3ducmV2LnhtbESPzW7CMAzH75N4h8hIu40UDgw6AhogpF0LPIDXmKZa&#10;45QmlPbt58Ok3Wz5//HzZjf4RvXUxTqwgfksA0VcBltzZeB6Ob2tQMWEbLEJTAZGirDbTl42mNvw&#10;5IL6c6qUhHDM0YBLqc21jqUjj3EWWmK53ULnMcnaVdp2+JRw3+hFli21x5qlwWFLB0flz/nhpeR4&#10;jwdej9Vt3u/Hdyxcvf8ujHmdDp8foBIN6V/85/6ygi/08osM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iKcAAAADbAAAADwAAAAAAAAAAAAAAAACYAgAAZHJzL2Rvd25y&#10;ZXYueG1sUEsFBgAAAAAEAAQA9QAAAIUDAAAAAA==&#10;" fillcolor="#0cf" strokeweight=".26mm">
                    <v:textbox inset="1.34mm,.67mm,1.34mm,.67mm">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Implementation                                                    </w:t>
                          </w: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roofErr w:type="gramStart"/>
                          <w:r>
                            <w:rPr>
                              <w:rFonts w:ascii="Arial" w:eastAsia="Arial Unicode MS" w:hAnsi="Arial" w:cs="Arial"/>
                              <w:bCs/>
                              <w:kern w:val="1"/>
                              <w:sz w:val="18"/>
                              <w:szCs w:val="18"/>
                              <w:lang w:eastAsia="ja-JP"/>
                            </w:rPr>
                            <w:t>V  &amp;</w:t>
                          </w:r>
                          <w:proofErr w:type="gramEnd"/>
                          <w:r>
                            <w:rPr>
                              <w:rFonts w:ascii="Arial" w:eastAsia="Arial Unicode MS" w:hAnsi="Arial" w:cs="Arial"/>
                              <w:bCs/>
                              <w:kern w:val="1"/>
                              <w:sz w:val="18"/>
                              <w:szCs w:val="18"/>
                              <w:lang w:eastAsia="ja-JP"/>
                            </w:rPr>
                            <w:t xml:space="preserve"> V</w:t>
                          </w:r>
                        </w:p>
                      </w:txbxContent>
                    </v:textbox>
                  </v:shape>
                  <v:line id="Line 34" o:spid="_x0000_s1057" style="position:absolute;flip:x;visibility:visible;mso-wrap-style:square" from="4859,4508" to="6597,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group>
                <v:group id="Group 35" o:spid="_x0000_s1058" style="position:absolute;left:5219;top:5400;width:1738;height:586" coordorigin="5219,5400" coordsize="1738,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36" o:spid="_x0000_s1059" type="#_x0000_t202" style="position:absolute;left:5226;top:5400;width:1722;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8XsIA&#10;AADbAAAADwAAAGRycy9kb3ducmV2LnhtbESPzWrDMBCE74W8g9hAbo2cBtrEiRJql0KvdvsAG2tj&#10;mVgrx1L98/ZVodDbLjM73+zxPNlWDNT7xrGCzToBQVw53XCt4Ovz/XEHwgdkja1jUjCTh/Np8XDE&#10;VLuRCxrKUIsYwj5FBSaELpXSV4Ys+rXriKN2db3FENe+lrrHMYbbVj4lybO02HAkGOwoN1Tdym8b&#10;IW93n/N+rq+bIZtfsDBNdimUWi2n1wOIQFP4N/9df+hYfwu/v8QB5O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3xewgAAANsAAAAPAAAAAAAAAAAAAAAAAJgCAABkcnMvZG93&#10;bnJldi54bWxQSwUGAAAAAAQABAD1AAAAhwMAAAAA&#10;" fillcolor="#0cf" strokeweight=".26mm">
                    <v:textbox inset="1.34mm,.67mm,1.34mm,.67mm">
                      <w:txbxContent>
                        <w:p w:rsidR="004F25E2" w:rsidRDefault="004F25E2" w:rsidP="004F25E2">
                          <w:pP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Testing</w:t>
                          </w:r>
                        </w:p>
                      </w:txbxContent>
                    </v:textbox>
                  </v:shape>
                  <v:line id="Line 37" o:spid="_x0000_s1060" style="position:absolute;flip:x;visibility:visible;mso-wrap-style:square" from="5219,5408" to="6957,5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99g8AAAADbAAAADwAAAGRycy9kb3ducmV2LnhtbERPTWvCQBC9F/wPywje6kbRIjEbEUEw&#10;hx6aFnods2MS3J2N2dWk/74rFHqbx/ucbDdaIx7U+9axgsU8AUFcOd1yreDr8/i6AeEDskbjmBT8&#10;kIddPnnJMNVu4A96lKEWMYR9igqaELpUSl81ZNHPXUccuYvrLYYI+1rqHocYbo1cJsmbtNhybGiw&#10;o0ND1bW8WwXmXB2dHencIt7u3+9mXZRYKDWbjvstiEBj+Bf/uU86zl/B85d4gM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PfYPAAAAA2wAAAA8AAAAAAAAAAAAAAAAA&#10;oQIAAGRycy9kb3ducmV2LnhtbFBLBQYAAAAABAAEAPkAAACOAwAAAAA=&#10;" strokeweight=".26mm">
                    <v:stroke joinstyle="miter"/>
                  </v:line>
                </v:group>
                <v:group id="Group 38" o:spid="_x0000_s1061" style="position:absolute;left:5580;top:6300;width:1737;height:556" coordorigin="5580,6300" coordsize="17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Text Box 39" o:spid="_x0000_s1062" type="#_x0000_t202" style="position:absolute;left:5587;top:6300;width:1721;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TfxsAA&#10;AADbAAAADwAAAGRycy9kb3ducmV2LnhtbESPwY7CMAxE70j8Q2QkbpDCgYVCQMAKaa8FPsA0pqlo&#10;nNJkS/v3m5WQuNma8bzxZtfZSrTU+NKxgtk0AUGcO11yoeB6OU2WIHxA1lg5JgU9edhth4MNptq9&#10;OKP2HAoRQ9inqMCEUKdS+tyQRT91NXHU7q6xGOLaFFI3+IrhtpLzJFlIiyVHgsGajobyx/nXRsj3&#10;0x951Rf3WXvovzAz5eGWKTUedfs1iEBd+Jjf1z861l/A/y9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TfxsAAAADbAAAADwAAAAAAAAAAAAAAAACYAgAAZHJzL2Rvd25y&#10;ZXYueG1sUEsFBgAAAAAEAAQA9QAAAIUDAAAAAA==&#10;" fillcolor="#0cf" strokeweight=".26mm">
                    <v:textbox inset="1.34mm,.67mm,1.34mm,.67mm">
                      <w:txbxContent>
                        <w:p w:rsidR="004F25E2" w:rsidRDefault="004F25E2" w:rsidP="004F25E2">
                          <w:pP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Release</w:t>
                          </w:r>
                        </w:p>
                      </w:txbxContent>
                    </v:textbox>
                  </v:shape>
                  <v:line id="Line 40" o:spid="_x0000_s1063" style="position:absolute;flip:x;visibility:visible;mso-wrap-style:square" from="5580,6307" to="7317,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j9MAAAADbAAAADwAAAGRycy9kb3ducmV2LnhtbERPTWvCQBC9F/wPywje6kZBKzEbEUEw&#10;hx6aFnods2MS3J2N2dWk/74rFHqbx/ucbDdaIx7U+9axgsU8AUFcOd1yreDr8/i6AeEDskbjmBT8&#10;kIddPnnJMNVu4A96lKEWMYR9igqaELpUSl81ZNHPXUccuYvrLYYI+1rqHocYbo1cJslaWmw5NjTY&#10;0aGh6lrerQJzro7OjnRuEW/373ezKkoslJpNx/0WRKAx/Iv/3Ccd57/B85d4gM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d4/TAAAAA2wAAAA8AAAAAAAAAAAAAAAAA&#10;oQIAAGRycy9kb3ducmV2LnhtbFBLBQYAAAAABAAEAPkAAACOAwAAAAA=&#10;" strokeweight=".26mm">
                    <v:stroke joinstyle="miter"/>
                  </v:line>
                </v:group>
                <v:line id="Line 41" o:spid="_x0000_s1064" style="position:absolute;visibility:visible;mso-wrap-style:square" from="3960,3060" to="6879,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WWiMUAAADbAAAADwAAAGRycy9kb3ducmV2LnhtbESPT2vDMAzF74N+B6PBbquz9Q8jq1vK&#10;2sHoDqXtLruJWEvCYjnYbuN9++pQ2E3iPb3302KVXacuFGLr2cDTuABFXHnbcm3g6/T++AIqJmSL&#10;nWcy8EcRVsvR3QJL6wc+0OWYaiUhHEs00KTUl1rHqiGHcex7YtF+fHCYZA21tgEHCXedfi6KuXbY&#10;sjQ02NNbQ9Xv8ewMTPd5k+lzMuNh9113eRb2wzYY83Cf16+gEuX0b75df1jBF1j5RQb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WWiMUAAADbAAAADwAAAAAAAAAA&#10;AAAAAAChAgAAZHJzL2Rvd25yZXYueG1sUEsFBgAAAAAEAAQA+QAAAJMDAAAAAA==&#10;" strokeweight=".26mm">
                  <v:stroke endarrow="block" joinstyle="miter"/>
                </v:line>
                <v:line id="Line 42" o:spid="_x0000_s1065" style="position:absolute;flip:x;visibility:visible;mso-wrap-style:square" from="3960,3239" to="6909,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SvJb8AAADbAAAADwAAAGRycy9kb3ducmV2LnhtbERPTYvCMBC9C/sfwizsTVM9LNo1iori&#10;3sRa9jw0Y1vbTEoStf77jSB4m8f7nPmyN624kfO1ZQXjUQKCuLC65lJBftoNpyB8QNbYWiYFD/Kw&#10;XHwM5phqe+cj3bJQihjCPkUFVQhdKqUvKjLoR7YjjtzZOoMhQldK7fAew00rJ0nyLQ3WHBsq7GhT&#10;UdFkV6PArtYmb/8u2aHZ5dN9/0gmrtkq9fXZr35ABOrDW/xy/+o4fwbPX+IBcvE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KSvJb8AAADbAAAADwAAAAAAAAAAAAAAAACh&#10;AgAAZHJzL2Rvd25yZXYueG1sUEsFBgAAAAAEAAQA+QAAAI0DAAAAAA==&#10;" strokeweight=".26mm">
                  <v:stroke endarrow="block" joinstyle="miter"/>
                </v:line>
                <v:shape id="Text Box 43" o:spid="_x0000_s1066" type="#_x0000_t202" style="position:absolute;left:7020;top:2340;width:1245;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n5cQA&#10;AADbAAAADwAAAGRycy9kb3ducmV2LnhtbERPy2rCQBTdF/yH4Qrd1UlFmhIdRcWClEp8bbq7zdwm&#10;0cydkJkmab/eWQhdHs57tuhNJVpqXGlZwfMoAkGcWV1yruB8ent6BeE8ssbKMin4JQeL+eBhhom2&#10;HR+oPfpchBB2CSoovK8TKV1WkEE3sjVx4L5tY9AH2ORSN9iFcFPJcRS9SIMlh4YCa1oXlF2PP0bB&#10;+y7e/E0um+3nR/y1SvfVkibpXqnHYb+cgvDU+3/x3b3VCsZhffg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Z+XEAAAA2wAAAA8AAAAAAAAAAAAAAAAAmAIAAGRycy9k&#10;b3ducmV2LnhtbFBLBQYAAAAABAAEAPUAAACJAwAAAAA=&#10;" filled="f" stroked="f">
                  <v:stroke joinstyle="round"/>
                  <v:textbox inset="1.34mm,.67mm,1.34mm,.67mm">
                    <w:txbxContent>
                      <w:p w:rsidR="004F25E2" w:rsidRDefault="004F25E2" w:rsidP="004F25E2">
                        <w:pPr>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Increment - 1</w:t>
                        </w:r>
                      </w:p>
                    </w:txbxContent>
                  </v:textbox>
                </v:shape>
                <v:shape id="Text Box 44" o:spid="_x0000_s1067" type="#_x0000_t202" style="position:absolute;left:5219;top:3239;width:1244;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CfscA&#10;AADbAAAADwAAAGRycy9kb3ducmV2LnhtbESPT2vCQBTE74V+h+UVems2imiJboItFkQs/r14e82+&#10;JtHs25BdNe2ndwsFj8PM/IaZZJ2pxYVaV1lW0ItiEMS51RUXCva7j5dXEM4ja6wtk4IfcpCljw8T&#10;TLS98oYuW1+IAGGXoILS+yaR0uUlGXSRbYiD921bgz7ItpC6xWuAm1r243goDVYcFkps6L2k/LQ9&#10;GwWLz9Hsd3CczQ/L0dfbal1PabBaK/X81E3HIDx1/h7+b8+1gn4P/r6EH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Zwn7HAAAA2wAAAA8AAAAAAAAAAAAAAAAAmAIAAGRy&#10;cy9kb3ducmV2LnhtbFBLBQYAAAAABAAEAPUAAACMAwAAAAA=&#10;" filled="f" stroked="f">
                  <v:stroke joinstyle="round"/>
                  <v:textbox inset="1.34mm,.67mm,1.34mm,.67mm">
                    <w:txbxContent>
                      <w:p w:rsidR="004F25E2" w:rsidRDefault="004F25E2" w:rsidP="004F25E2">
                        <w:pPr>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Increment - 2</w:t>
                        </w:r>
                      </w:p>
                    </w:txbxContent>
                  </v:textbox>
                </v:shape>
                <v:group id="Group 45" o:spid="_x0000_s1068" style="position:absolute;left:6839;top:2699;width:1736;height:764" coordorigin="6839,2699" coordsize="173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 Box 46" o:spid="_x0000_s1069" type="#_x0000_t202" style="position:absolute;left:6846;top:2699;width:1720;height: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kBMUA&#10;AADbAAAADwAAAGRycy9kb3ducmV2LnhtbESPQWvCQBSE70L/w/IKvZlNI1iJrqFNKXgQrLaIx2f2&#10;NQnNvg3Z1UR/vVsoeBxm5htmkQ2mEWfqXG1ZwXMUgyAurK65VPD99TGegXAeWWNjmRRcyEG2fBgt&#10;MNW25y2dd74UAcIuRQWV920qpSsqMugi2xIH78d2Bn2QXSl1h32Am0YmcTyVBmsOCxW2lFdU/O5O&#10;RoE8reX1xefrT5dM3g7cJ++b416pp8fhdQ7C0+Dv4f/2SitIJv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2CQExQAAANsAAAAPAAAAAAAAAAAAAAAAAJgCAABkcnMv&#10;ZG93bnJldi54bWxQSwUGAAAAAAQABAD1AAAAigMAAAAA&#10;" fillcolor="#cfc" strokeweight=".26mm">
                    <v:textbox inset="1.34mm,.67mm,1.34mm,.67mm">
                      <w:txbxContent>
                        <w:p w:rsidR="004F25E2" w:rsidRDefault="004F25E2" w:rsidP="004F25E2">
                          <w:pPr>
                            <w:autoSpaceDE w:val="0"/>
                            <w:rPr>
                              <w:rFonts w:ascii="Arial" w:eastAsia="Arial Unicode MS" w:hAnsi="Arial" w:cs="Arial"/>
                              <w:bCs/>
                              <w:kern w:val="1"/>
                              <w:sz w:val="16"/>
                              <w:szCs w:val="16"/>
                              <w:lang w:eastAsia="ja-JP"/>
                            </w:rPr>
                          </w:pPr>
                          <w:r>
                            <w:rPr>
                              <w:rFonts w:ascii="Arial" w:eastAsia="Arial Unicode MS" w:hAnsi="Arial" w:cs="Arial"/>
                              <w:bCs/>
                              <w:kern w:val="1"/>
                              <w:sz w:val="16"/>
                              <w:szCs w:val="16"/>
                              <w:lang w:eastAsia="ja-JP"/>
                            </w:rPr>
                            <w:t>Detailed Design</w:t>
                          </w:r>
                        </w:p>
                        <w:p w:rsidR="004F25E2" w:rsidRDefault="004F25E2" w:rsidP="004F25E2">
                          <w:pPr>
                            <w:autoSpaceDE w:val="0"/>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p w:rsidR="004F25E2" w:rsidRDefault="004F25E2" w:rsidP="004F25E2">
                          <w:pPr>
                            <w:autoSpaceDE w:val="0"/>
                            <w:ind w:firstLine="720"/>
                          </w:pP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V &amp; V</w:t>
                          </w:r>
                        </w:p>
                        <w:p w:rsidR="004F25E2" w:rsidRDefault="004F25E2" w:rsidP="004F25E2">
                          <w:pPr>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txbxContent>
                    </v:textbox>
                  </v:shape>
                  <v:line id="Line 47" o:spid="_x0000_s1070" style="position:absolute;flip:x;visibility:visible;mso-wrap-style:square" from="6839,2709" to="8575,3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3PsAAAADbAAAADwAAAGRycy9kb3ducmV2LnhtbESPQYvCMBSE74L/ITzBm6aKK1KNIgvC&#10;evBgFbw+m2dbTF5qE7X+e7MgeBxm5htmsWqtEQ9qfOVYwWiYgCDOna64UHA8bAYzED4gazSOScGL&#10;PKyW3c4CU+2evKdHFgoRIexTVFCGUKdS+rwki37oauLoXVxjMUTZFFI3+Ixwa+Q4SabSYsVxocSa&#10;fkvKr9ndKjDnfONsS+cK8XY/7czPNsOtUv1eu56DCNSGb/jT/tMKxh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tz7AAAAA2wAAAA8AAAAAAAAAAAAAAAAA&#10;oQIAAGRycy9kb3ducmV2LnhtbFBLBQYAAAAABAAEAPkAAACOAwAAAAA=&#10;" strokeweight=".26mm">
                    <v:stroke joinstyle="miter"/>
                  </v:line>
                </v:group>
                <v:group id="Group 48" o:spid="_x0000_s1071" style="position:absolute;left:7199;top:3779;width:1736;height:585" coordorigin="7199,3779" coordsize="1736,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49" o:spid="_x0000_s1072" type="#_x0000_t202" style="position:absolute;left:7206;top:3779;width:172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nMUA&#10;AADbAAAADwAAAGRycy9kb3ducmV2LnhtbESPQWvCQBSE7wX/w/IEb82mKViJbkJrKXgQqraIx2f2&#10;NQnNvg3Z1UR/fVcoeBxm5htmkQ+mEWfqXG1ZwVMUgyAurK65VPD99fE4A+E8ssbGMim4kIM8Gz0s&#10;MNW25y2dd74UAcIuRQWV920qpSsqMugi2xIH78d2Bn2QXSl1h32Am0YmcTyVBmsOCxW2tKyo+N2d&#10;jAJ5Wsvri1+uNy55fjtwn7x/HvdKTcbD6xyEp8Hfw//tlVaQTOH2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4ecxQAAANsAAAAPAAAAAAAAAAAAAAAAAJgCAABkcnMv&#10;ZG93bnJldi54bWxQSwUGAAAAAAQABAD1AAAAigMAAAAA&#10;" fillcolor="#cfc" strokeweight=".26mm">
                    <v:textbox inset="1.34mm,.67mm,1.34mm,.67mm">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Implementation</w:t>
                          </w:r>
                        </w:p>
                        <w:p w:rsidR="004F25E2" w:rsidRDefault="004F25E2" w:rsidP="004F25E2">
                          <w:pPr>
                            <w:autoSpaceDE w:val="0"/>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
                      </w:txbxContent>
                    </v:textbox>
                  </v:shape>
                  <v:line id="Line 50" o:spid="_x0000_s1073" style="position:absolute;flip:x;visibility:visible;mso-wrap-style:square" from="7199,3788" to="8935,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ScAAAADbAAAADwAAAGRycy9kb3ducmV2LnhtbESPQYvCMBSE74L/ITzBm6YKrlKNIgvC&#10;evBgFbw+m2dbTF5qE7X+e7MgeBxm5htmsWqtEQ9qfOVYwWiYgCDOna64UHA8bAYzED4gazSOScGL&#10;PKyW3c4CU+2evKdHFgoRIexTVFCGUKdS+rwki37oauLoXVxjMUTZFFI3+Ixwa+Q4SX6kxYrjQok1&#10;/ZaUX7O7VWDO+cbZls4V4u1+2pnJNsOtUv1eu56DCNSGb/jT/tMKxl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xKUnAAAAA2wAAAA8AAAAAAAAAAAAAAAAA&#10;oQIAAGRycy9kb3ducmV2LnhtbFBLBQYAAAAABAAEAPkAAACOAwAAAAA=&#10;" strokeweight=".26mm">
                    <v:stroke joinstyle="miter"/>
                  </v:line>
                </v:group>
                <v:group id="Group 51" o:spid="_x0000_s1074" style="position:absolute;left:7559;top:4680;width:1738;height:586" coordorigin="7559,4680" coordsize="1738,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52" o:spid="_x0000_s1075" type="#_x0000_t202" style="position:absolute;left:7566;top:4680;width:1722;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T7sYA&#10;AADbAAAADwAAAGRycy9kb3ducmV2LnhtbESPT2vCQBTE74LfYXlCb7oxhWrTbKS1FHoQ/NNSenzN&#10;vibB7NuQXU3007uC4HGYmd8w6aI3tThS6yrLCqaTCARxbnXFhYLvr4/xHITzyBpry6TgRA4W2XCQ&#10;YqJtx1s67nwhAoRdggpK75tESpeXZNBNbEMcvH/bGvRBtoXULXYBbmoZR9GTNFhxWCixoWVJ+X53&#10;MArkYSXPM79cbVz8+PbLXfy+/vtR6mHUv76A8NT7e/jW/tQK4me4fgk/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AT7sYAAADbAAAADwAAAAAAAAAAAAAAAACYAgAAZHJz&#10;L2Rvd25yZXYueG1sUEsFBgAAAAAEAAQA9QAAAIsDAAAAAA==&#10;" fillcolor="#cfc" strokeweight=".26mm">
                    <v:textbox inset="1.34mm,.67mm,1.34mm,.67mm">
                      <w:txbxContent>
                        <w:p w:rsidR="004F25E2" w:rsidRDefault="004F25E2" w:rsidP="004F25E2">
                          <w:pPr>
                            <w:autoSpaceDE w:val="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Testing                         </w:t>
                          </w:r>
                        </w:p>
                        <w:p w:rsidR="004F25E2" w:rsidRDefault="004F25E2" w:rsidP="004F25E2">
                          <w:pPr>
                            <w:autoSpaceDE w:val="0"/>
                            <w:rPr>
                              <w:rFonts w:ascii="Arial" w:eastAsia="Arial Unicode MS" w:hAnsi="Arial" w:cs="Arial"/>
                              <w:bCs/>
                              <w:kern w:val="1"/>
                              <w:sz w:val="13"/>
                              <w:szCs w:val="13"/>
                              <w:lang w:eastAsia="ja-JP"/>
                            </w:rPr>
                          </w:pPr>
                          <w:r>
                            <w:rPr>
                              <w:rFonts w:ascii="Arial" w:eastAsia="Arial Unicode MS" w:hAnsi="Arial" w:cs="Arial"/>
                              <w:bCs/>
                              <w:kern w:val="1"/>
                              <w:sz w:val="13"/>
                              <w:szCs w:val="13"/>
                              <w:lang w:eastAsia="ja-JP"/>
                            </w:rPr>
                            <w:t xml:space="preserve">                                   </w:t>
                          </w:r>
                        </w:p>
                      </w:txbxContent>
                    </v:textbox>
                  </v:shape>
                  <v:line id="Line 53" o:spid="_x0000_s1076" style="position:absolute;flip:x;visibility:visible;mso-wrap-style:square" from="7559,4688" to="9297,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En4L8AAADbAAAADwAAAGRycy9kb3ducmV2LnhtbERPTYvCMBC9C/6HMII3m7qiSNe0LAuC&#10;HjxYBa9jM9uWTSa1iVr/vTks7PHxvjfFYI14UO9bxwrmSQqCuHK65VrB+bSdrUH4gKzROCYFL/JQ&#10;5OPRBjPtnnykRxlqEUPYZ6igCaHLpPRVQxZ94jriyP243mKIsK+l7vEZw62RH2m6khZbjg0NdvTd&#10;UPVb3q0Cc622zg50bRFv98vBLPcl7pWaToavTxCBhvAv/nPvtIJFXB+/xB8g8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8En4L8AAADbAAAADwAAAAAAAAAAAAAAAACh&#10;AgAAZHJzL2Rvd25yZXYueG1sUEsFBgAAAAAEAAQA+QAAAI0DAAAAAA==&#10;" strokeweight=".26mm">
                    <v:stroke joinstyle="miter"/>
                  </v:line>
                </v:group>
                <v:group id="Group 54" o:spid="_x0000_s1077" style="position:absolute;left:7919;top:5580;width:1736;height:556" coordorigin="7919,5580" coordsize="1736,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55" o:spid="_x0000_s1078" type="#_x0000_t202" style="position:absolute;left:7926;top:5580;width:17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FsMUA&#10;AADbAAAADwAAAGRycy9kb3ducmV2LnhtbESPQWvCQBSE7wX/w/IEb7oxipaYjbSWQg+CrZbS4zP7&#10;TEKzb0N2NbG/visIPQ4z8w2TrntTiwu1rrKsYDqJQBDnVldcKPg8vI4fQTiPrLG2TAqu5GCdDR5S&#10;TLTt+IMue1+IAGGXoILS+yaR0uUlGXQT2xAH72Rbgz7ItpC6xS7ATS3jKFpIgxWHhRIb2pSU/+zP&#10;RoE8b+Xv0m+27y6ePX9zF7/sjl9KjYb90wqEp97/h+/tN61gMYfb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wWwxQAAANsAAAAPAAAAAAAAAAAAAAAAAJgCAABkcnMv&#10;ZG93bnJldi54bWxQSwUGAAAAAAQABAD1AAAAigMAAAAA&#10;" fillcolor="#cfc" strokeweight=".26mm">
                    <v:textbox inset="1.34mm,.67mm,1.34mm,.67mm">
                      <w:txbxContent>
                        <w:p w:rsidR="004F25E2" w:rsidRDefault="004F25E2" w:rsidP="004F25E2">
                          <w:r>
                            <w:rPr>
                              <w:rFonts w:ascii="Arial" w:eastAsia="Arial Unicode MS" w:hAnsi="Arial" w:cs="Arial"/>
                              <w:bCs/>
                              <w:kern w:val="1"/>
                              <w:sz w:val="18"/>
                              <w:szCs w:val="18"/>
                              <w:lang w:eastAsia="ja-JP"/>
                            </w:rPr>
                            <w:t xml:space="preserve">Release </w:t>
                          </w:r>
                          <w:r>
                            <w:rPr>
                              <w:rFonts w:ascii="Arial" w:eastAsia="Arial Unicode MS" w:hAnsi="Arial" w:cs="Arial"/>
                              <w:bCs/>
                              <w:kern w:val="1"/>
                              <w:sz w:val="18"/>
                              <w:szCs w:val="18"/>
                              <w:lang w:eastAsia="ja-JP"/>
                            </w:rPr>
                            <w:tab/>
                          </w:r>
                        </w:p>
                        <w:p w:rsidR="004F25E2" w:rsidRDefault="004F25E2" w:rsidP="004F25E2">
                          <w:pPr>
                            <w:ind w:firstLine="720"/>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 xml:space="preserve">   </w:t>
                          </w:r>
                        </w:p>
                      </w:txbxContent>
                    </v:textbox>
                  </v:shape>
                  <v:line id="Line 56" o:spid="_x0000_s1079" style="position:absolute;flip:x;visibility:visible;mso-wrap-style:square" from="7919,5587" to="9655,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WrZcIAAADbAAAADwAAAGRycy9kb3ducmV2LnhtbESPwWrDMBBE74H+g9hCb7GcQkJwLZsQ&#10;CCSHHuoWct1YW9tEWjmW7Lh/XxUKOQ4z84bJy9kaMdHgO8cKVkkKgrh2uuNGwdfnYbkF4QOyRuOY&#10;FPyQh7J4WuSYaXfnD5qq0IgIYZ+hgjaEPpPS1y1Z9InriaP37QaLIcqhkXrAe4RbI1/TdCMtdhwX&#10;Wuxp31J9rUarwFzqg7MzXTrE23h+N+tThSelXp7n3RuIQHN4hP/bR61gs4a/L/E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WrZcIAAADbAAAADwAAAAAAAAAAAAAA&#10;AAChAgAAZHJzL2Rvd25yZXYueG1sUEsFBgAAAAAEAAQA+QAAAJADAAAAAA==&#10;" strokeweight=".26mm">
                    <v:stroke joinstyle="miter"/>
                  </v:line>
                </v:group>
                <v:shape id="Text Box 57" o:spid="_x0000_s1080" type="#_x0000_t202" style="position:absolute;left:1440;top:1439;width:2159;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YicIA&#10;AADbAAAADwAAAGRycy9kb3ducmV2LnhtbESPQWvCQBSE7wX/w/IEb3VjkVCiq0ggUAQP2pZeH9ln&#10;sph9G3bXmPx7t1DocZiZb5jtfrSdGMgH41jBapmBIK6dNtwo+PqsXt9BhIissXNMCiYKsN/NXrZY&#10;aPfgMw2X2IgE4VCggjbGvpAy1C1ZDEvXEyfv6rzFmKRvpPb4SHDbybcsy6VFw2mhxZ7Klurb5W4V&#10;DJML06n89j/NuqqORzZmbUulFvPxsAERaYz/4b/2h1aQ5/D7Jf0A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diJwgAAANsAAAAPAAAAAAAAAAAAAAAAAJgCAABkcnMvZG93&#10;bnJldi54bWxQSwUGAAAAAAQABAD1AAAAhwMAAAAA&#10;" fillcolor="#ff9" strokeweight=".26mm">
                  <v:textbo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Software Requirements Analysis</w:t>
                        </w:r>
                      </w:p>
                    </w:txbxContent>
                  </v:textbox>
                </v:shape>
                <v:shape id="Text Box 58" o:spid="_x0000_s1081" type="#_x0000_t202" style="position:absolute;left:1799;top:2880;width:2160;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V9EsIA&#10;AADbAAAADwAAAGRycy9kb3ducmV2LnhtbESPQWvCQBSE74L/YXlCb7qpiJXUVUogUAQPWqXXR/Y1&#10;WZp9G3bXmPx7Vyj0OMzMN8x2P9hW9OSDcazgdZGBIK6cNlwruHyV8w2IEJE1to5JwUgB9rvpZIu5&#10;dnc+UX+OtUgQDjkqaGLscilD1ZDFsHAdcfJ+nLcYk/S11B7vCW5bucyytbRoOC002FHRUPV7vlkF&#10;/ejCeCyu/rteleXhwMasbKHUy2z4eAcRaYj/4b/2p1awfoPn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X0SwgAAANsAAAAPAAAAAAAAAAAAAAAAAJgCAABkcnMvZG93&#10;bnJldi54bWxQSwUGAAAAAAQABAD1AAAAhwMAAAAA&#10;" fillcolor="#ff9" strokeweight=".26mm">
                  <v:textbo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Architectural Design</w:t>
                        </w:r>
                      </w:p>
                    </w:txbxContent>
                  </v:textbox>
                </v:shape>
                <v:shape id="Text Box 59" o:spid="_x0000_s1082" type="#_x0000_t202" style="position:absolute;left:1440;top:2159;width:2159;height:3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v7sAA&#10;AADbAAAADwAAAGRycy9kb3ducmV2LnhtbERPTYvCMBC9C/sfwix403R7qG41lmVhwYuCVWG9Dc3Y&#10;VptJaaKt/94cBI+P973MBtOIO3WutqzgaxqBIC6srrlUcNj/TeYgnEfW2FgmBQ9ykK0+RktMte15&#10;R/fclyKEsEtRQeV9m0rpiooMuqltiQN3tp1BH2BXSt1hH8JNI+MoSqTBmkNDhS39VlRc85tRsD7+&#10;n3o2Jj7326K+5PiNyWyj1Phz+FmA8DT4t/jlXmsFSRgbvo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0Rv7sAAAADbAAAADwAAAAAAAAAAAAAAAACYAgAAZHJzL2Rvd25y&#10;ZXYueG1sUEsFBgAAAAAEAAQA9QAAAIUDAAAAAA==&#10;" fillcolor="#ff9" strokeweight=".26mm"/>
                <v:shape id="Text Box 60" o:spid="_x0000_s1083" type="#_x0000_t202" style="position:absolute;left:1799;top:3599;width:2160;height:53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KdcQA&#10;AADbAAAADwAAAGRycy9kb3ducmV2LnhtbESPQWvCQBSE7wX/w/IEb3VjDrFG11CEQi4Wmiq0t0f2&#10;mcRm34bsNkn/fVcQPA4z8w2zyybTioF611hWsFpGIIhLqxuuFJw+355fQDiPrLG1TAr+yEG2nz3t&#10;MNV25A8aCl+JAGGXooLa+y6V0pU1GXRL2xEH72J7gz7IvpK6xzHATSvjKEqkwYbDQo0dHWoqf4pf&#10;oyA/f32PbEx8Gd/L5lrgBpP1UanFfHrdgvA0+Uf43s61gmQDty/hB8j9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IynXEAAAA2wAAAA8AAAAAAAAAAAAAAAAAmAIAAGRycy9k&#10;b3ducmV2LnhtbFBLBQYAAAAABAAEAPUAAACJAwAAAAA=&#10;" fillcolor="#ff9" strokeweight=".26mm"/>
                <v:line id="Line 61" o:spid="_x0000_s1084" style="position:absolute;visibility:visible;mso-wrap-style:square" from="3060,2520" to="3060,2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LsEAAADbAAAADwAAAGRycy9kb3ducmV2LnhtbERPz2vCMBS+C/4P4Qm7aTqnTjrTItuE&#10;oQeZevH2aN7asualJJnN/vvlMPD48f3elNF04kbOt5YVPM4yEMSV1S3XCi7n3XQNwgdkjZ1lUvBL&#10;HspiPNpgru3An3Q7hVqkEPY5KmhC6HMpfdWQQT+zPXHivqwzGBJ0tdQOhxRuOjnPspU02HJqaLCn&#10;14aq79OPUbA4xrdIh6clD/tr3cWlOw7vTqmHSdy+gAgUw1387/7QCp7T+vQl/QB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H8uwQAAANsAAAAPAAAAAAAAAAAAAAAA&#10;AKECAABkcnMvZG93bnJldi54bWxQSwUGAAAAAAQABAD5AAAAjwMAAAAA&#10;" strokeweight=".26mm">
                  <v:stroke endarrow="block" joinstyle="miter"/>
                </v:line>
                <v:line id="Line 62" o:spid="_x0000_s1085" style="position:absolute;flip:x;visibility:visible;mso-wrap-style:square" from="1619,3600" to="1798,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c7u8EAAADbAAAADwAAAGRycy9kb3ducmV2LnhtbESPQYvCMBSE78L+h/AW9qZphVXpGosI&#10;gh72YBW8Ppu3bTF5qU3U7r83guBxmJlvmHneWyNu1PnGsYJ0lIAgLp1uuFJw2K+HMxA+IGs0jknB&#10;P3nIFx+DOWba3XlHtyJUIkLYZ6igDqHNpPRlTRb9yLXE0ftzncUQZVdJ3eE9wq2R4ySZSIsNx4Ua&#10;W1rVVJ6Lq1VgTuXa2Z5ODeLlevw139sCt0p9ffbLHxCB+vAOv9obrWCawvNL/A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5zu7wQAAANsAAAAPAAAAAAAAAAAAAAAA&#10;AKECAABkcnMvZG93bnJldi54bWxQSwUGAAAAAAQABAD5AAAAjwMAAAAA&#10;" strokeweight=".26mm">
                  <v:stroke joinstyle="miter"/>
                </v:line>
                <v:line id="Line 63" o:spid="_x0000_s1086" style="position:absolute;flip:y;visibility:visible;mso-wrap-style:square" from="1619,2519" to="1619,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Y9MIAAADbAAAADwAAAGRycy9kb3ducmV2LnhtbESPQWvCQBSE7wX/w/IEb3VjDlaiq6go&#10;9VYag+dH9pnEZN+G3a3Gf+8WCj0OM/MNs9oMphN3cr6xrGA2TUAQl1Y3XCkozsf3BQgfkDV2lknB&#10;kzxs1qO3FWbaPvib7nmoRISwz1BBHUKfSenLmgz6qe2Jo3e1zmCI0lVSO3xEuOlkmiRzabDhuFBj&#10;T/uayjb/MQrsdmeK7nLLv9pjsfgcnknq2oNSk/GwXYIINIT/8F/7pBV8pPD7Jf4A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9/Y9MIAAADbAAAADwAAAAAAAAAAAAAA&#10;AAChAgAAZHJzL2Rvd25yZXYueG1sUEsFBgAAAAAEAAQA+QAAAJADAAAAAA==&#10;" strokeweight=".26mm">
                  <v:stroke endarrow="block" joinstyle="miter"/>
                </v:line>
                <v:line id="Line 64" o:spid="_x0000_s1087" style="position:absolute;flip:x;visibility:visible;mso-wrap-style:square" from="3960,3960" to="4499,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9b8MAAADbAAAADwAAAGRycy9kb3ducmV2LnhtbESPQWvCQBSE7wX/w/IEb3VThTakrqKi&#10;2Js0Bs+P7GuSJvs27K4a/70rFHocZuYbZrEaTCeu5HxjWcHbNAFBXFrdcKWgOO1fUxA+IGvsLJOC&#10;O3lYLUcvC8y0vfE3XfNQiQhhn6GCOoQ+k9KXNRn0U9sTR+/HOoMhSldJ7fAW4aaTsyR5lwYbjgs1&#10;9rStqWzzi1Fg1xtTdOff/Njui/Qw3JOZa3dKTcbD+hNEoCH8h//aX1rBxxy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TfW/DAAAA2wAAAA8AAAAAAAAAAAAA&#10;AAAAoQIAAGRycy9kb3ducmV2LnhtbFBLBQYAAAAABAAEAPkAAACRAwAAAAA=&#10;" strokeweight=".26mm">
                  <v:stroke endarrow="block" joinstyle="miter"/>
                </v:line>
                <v:line id="Line 65" o:spid="_x0000_s1088" style="position:absolute;visibility:visible;mso-wrap-style:square" from="3960,3780" to="4499,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5LcQAAADbAAAADwAAAGRycy9kb3ducmV2LnhtbESPQWsCMRSE74L/ITyht5rValtWo0hb&#10;odjDUvXS22Pz3F3cvCxJ6sZ/3wgFj8PMfMMs19G04kLON5YVTMYZCOLS6oYrBcfD9vEVhA/IGlvL&#10;pOBKHtar4WCJubY9f9NlHyqRIOxzVFCH0OVS+rImg35sO+LknawzGJJ0ldQO+wQ3rZxm2bM02HBa&#10;qLGjt5rK8/7XKJgV8T3S19Oc+91P1ca5K/oPp9TDKG4WIALFcA//tz+1gpcZ3L6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3ktxAAAANsAAAAPAAAAAAAAAAAA&#10;AAAAAKECAABkcnMvZG93bnJldi54bWxQSwUGAAAAAAQABAD5AAAAkgMAAAAA&#10;" strokeweight=".26mm">
                  <v:stroke endarrow="block" joinstyle="miter"/>
                </v:line>
                <v:line id="Line 66" o:spid="_x0000_s1089" style="position:absolute;visibility:visible;mso-wrap-style:square" from="5940,4140" to="5940,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ctsQAAADbAAAADwAAAGRycy9kb3ducmV2LnhtbESPQWsCMRSE74X+h/AEbzWrdW1ZjVJs&#10;C0UPou3F22Pz3F3cvCxJdOO/b4RCj8PMfMMsVtG04krON5YVjEcZCOLS6oYrBT/fn0+vIHxA1tha&#10;JgU38rBaPj4ssNC25z1dD6ESCcK+QAV1CF0hpS9rMuhHtiNO3sk6gyFJV0ntsE9w08pJls2kwYbT&#10;Qo0drWsqz4eLUTDdxfdI2+ec+82xamPudv2HU2o4iG9zEIFi+A//tb+0gpcc7l/S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9y2xAAAANsAAAAPAAAAAAAAAAAA&#10;AAAAAKECAABkcnMvZG93bnJldi54bWxQSwUGAAAAAAQABAD5AAAAkgMAAAAA&#10;" strokeweight=".26mm">
                  <v:stroke endarrow="block" joinstyle="miter"/>
                </v:line>
                <v:line id="Line 67" o:spid="_x0000_s1090" style="position:absolute;flip:y;visibility:visible;mso-wrap-style:square" from="5220,4139" to="5220,4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Te98MAAADbAAAADwAAAGRycy9kb3ducmV2LnhtbESPwWrDMBBE74X8g9hAbo2cHFzjRglp&#10;aEhupa7pebG2tmtrZSQ1tv8+KhR6HGbmDbM7TKYXN3K+taxgs05AEFdWt1wrKD/OjxkIH5A19pZJ&#10;wUweDvvFww5zbUd+p1sRahEh7HNU0IQw5FL6qiGDfm0H4uh9WWcwROlqqR2OEW56uU2SVBpsOS40&#10;ONCpoaorfowCe3wxZf/5Xbx15zK7THOydd2rUqvldHwGEWgK/+G/9lUreErh90v8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k3vfDAAAA2wAAAA8AAAAAAAAAAAAA&#10;AAAAoQIAAGRycy9kb3ducmV2LnhtbFBLBQYAAAAABAAEAPkAAACRAwAAAAA=&#10;" strokeweight=".26mm">
                  <v:stroke endarrow="block" joinstyle="miter"/>
                </v:line>
                <v:line id="Line 68" o:spid="_x0000_s1091" style="position:absolute;visibility:visible;mso-wrap-style:square" from="6300,5040" to="6300,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nWsQAAADbAAAADwAAAGRycy9kb3ducmV2LnhtbESPS2vDMBCE74H+B7GF3Bq5eTTBjRJK&#10;HlDaQ8jj0ttibWwTa2UkJVb+fVUo5DjMzDfMfBlNI27kfG1ZwesgA0FcWF1zqeB03L7MQPiArLGx&#10;TAru5GG5eOrNMde24z3dDqEUCcI+RwVVCG0upS8qMugHtiVO3tk6gyFJV0rtsEtw08hhlr1JgzWn&#10;hQpbWlVUXA5Xo2C8i+tI36MJd18/ZRMnbtdtnFL95/jxDiJQDI/wf/tTK5hO4e9L+g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edaxAAAANsAAAAPAAAAAAAAAAAA&#10;AAAAAKECAABkcnMvZG93bnJldi54bWxQSwUGAAAAAAQABAD5AAAAkgMAAAAA&#10;" strokeweight=".26mm">
                  <v:stroke endarrow="block" joinstyle="miter"/>
                </v:line>
                <v:line id="Line 69" o:spid="_x0000_s1092" style="position:absolute;flip:y;visibility:visible;mso-wrap-style:square" from="5400,5040" to="5400,5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vHr8AAADbAAAADwAAAGRycy9kb3ducmV2LnhtbERPTYvCMBC9C/sfwizszabrQaVrFF0U&#10;9ybW4nloZtvaZlKSqPXfm4Pg8fG+F6vBdOJGzjeWFXwnKQji0uqGKwXFaTeeg/ABWWNnmRQ8yMNq&#10;+TFaYKbtnY90y0MlYgj7DBXUIfSZlL6syaBPbE8cuX/rDIYIXSW1w3sMN52cpOlUGmw4NtTY029N&#10;ZZtfjQK73piiO1/yQ7sr5vvhkU5cu1Xq63NY/4AINIS3+OX+0wpmcWz8En+AX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fvHr8AAADbAAAADwAAAAAAAAAAAAAAAACh&#10;AgAAZHJzL2Rvd25yZXYueG1sUEsFBgAAAAAEAAQA+QAAAI0DAAAAAA==&#10;" strokeweight=".26mm">
                  <v:stroke endarrow="block" joinstyle="miter"/>
                </v:line>
                <v:line id="Line 70" o:spid="_x0000_s1093" style="position:absolute;visibility:visible;mso-wrap-style:square" from="6660,5940" to="6660,6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bWs8UAAADbAAAADwAAAGRycy9kb3ducmV2LnhtbESPzWsCMRTE74X+D+EVvNVs/ah2NYr4&#10;AaU9SNVLb4/Nc3fp5mVJohv/e1Mo9DjMzG+Y+TKaRlzJ+dqygpd+BoK4sLrmUsHpuHuegvABWWNj&#10;mRTcyMNy8fgwx1zbjr/oegilSBD2OSqoQmhzKX1RkUHfty1x8s7WGQxJulJqh12Cm0YOsuxVGqw5&#10;LVTY0rqi4udwMQpG+7iJ9Dkcc/fxXTZx7Pbd1inVe4qrGYhAMfyH/9rvWsHkDX6/pB8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bWs8UAAADbAAAADwAAAAAAAAAA&#10;AAAAAAChAgAAZHJzL2Rvd25yZXYueG1sUEsFBgAAAAAEAAQA+QAAAJMDAAAAAA==&#10;" strokeweight=".26mm">
                  <v:stroke endarrow="block" joinstyle="miter"/>
                </v:line>
                <v:line id="Line 71" o:spid="_x0000_s1094" style="position:absolute;flip:y;visibility:visible;mso-wrap-style:square" from="5940,5939" to="5940,6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g2pMEAAADbAAAADwAAAGRycy9kb3ducmV2LnhtbESPQYvCMBSE78L+h/AEb5rqQUrXKCor&#10;epPtFs+P5m1b27yUJGr990ZY2OMwM98wq81gOnEn5xvLCuazBARxaXXDlYLi5zBNQfiArLGzTAqe&#10;5GGz/hitMNP2wd90z0MlIoR9hgrqEPpMSl/WZNDPbE8cvV/rDIYoXSW1w0eEm04ukmQpDTYcF2rs&#10;aV9T2eY3o8Bud6boLtf83B6K9Dg8k4Vrv5SajIftJ4hAQ/gP/7VPWkE6h/e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2DakwQAAANsAAAAPAAAAAAAAAAAAAAAA&#10;AKECAABkcnMvZG93bnJldi54bWxQSwUGAAAAAAQABAD5AAAAjwMAAAAA&#10;" strokeweight=".26mm">
                  <v:stroke endarrow="block" joinstyle="miter"/>
                </v:line>
                <v:line id="Line 72" o:spid="_x0000_s1095" style="position:absolute;visibility:visible;mso-wrap-style:square" from="8280,3420" to="8280,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c05cQAAADbAAAADwAAAGRycy9kb3ducmV2LnhtbESPQWsCMRSE74L/ITyhN82qtchqdhFr&#10;odSD1PbS22Pz3F3cvCxJ6qb/vikIPQ4z8w2zLaPpxI2cby0rmM8yEMSV1S3XCj4/XqZrED4ga+ws&#10;k4If8lAW49EWc20HfqfbOdQiQdjnqKAJoc+l9FVDBv3M9sTJu1hnMCTpaqkdDgluOrnIsidpsOW0&#10;0GBP+4aq6/nbKHg8xedIx+WKh7evuosrdxoOTqmHSdxtQASK4T98b79qBes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VzTlxAAAANsAAAAPAAAAAAAAAAAA&#10;AAAAAKECAABkcnMvZG93bnJldi54bWxQSwUGAAAAAAQABAD5AAAAkgMAAAAA&#10;" strokeweight=".26mm">
                  <v:stroke endarrow="block" joinstyle="miter"/>
                </v:line>
                <v:line id="Line 73" o:spid="_x0000_s1096" style="position:absolute;flip:y;visibility:visible;mso-wrap-style:square" from="7560,3420" to="7560,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YNSMIAAADbAAAADwAAAGRycy9kb3ducmV2LnhtbESPQWvCQBSE7wX/w/IEb3WjQgnRVVSU&#10;eiuNwfMj+0xism/D7lbjv3cLhR6HmfmGWW0G04k7Od9YVjCbJiCIS6sbrhQU5+N7CsIHZI2dZVLw&#10;JA+b9ehthZm2D/6mex4qESHsM1RQh9BnUvqyJoN+anvi6F2tMxiidJXUDh8Rbjo5T5IPabDhuFBj&#10;T/uayjb/MQrsdmeK7nLLv9pjkX4Oz2Tu2oNSk/GwXYIINIT/8F/7pBWkC/j9En+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YNSMIAAADbAAAADwAAAAAAAAAAAAAA&#10;AAChAgAAZHJzL2Rvd25yZXYueG1sUEsFBgAAAAAEAAQA+QAAAJADAAAAAA==&#10;" strokeweight=".26mm">
                  <v:stroke endarrow="block" joinstyle="miter"/>
                </v:line>
                <v:line id="Line 74" o:spid="_x0000_s1097" style="position:absolute;visibility:visible;mso-wrap-style:square" from="8640,4320" to="8640,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JCsQAAADbAAAADwAAAGRycy9kb3ducmV2LnhtbESPQWsCMRSE74L/ITyhN83aapHV7CK2&#10;haIHqe2lt8fmubu4eVmS1E3/fSMIPQ4z8w2zKaPpxJWcby0rmM8yEMSV1S3XCr4+36YrED4ga+ws&#10;k4Jf8lAW49EGc20H/qDrKdQiQdjnqKAJoc+l9FVDBv3M9sTJO1tnMCTpaqkdDgluOvmYZc/SYMtp&#10;ocGedg1Vl9OPUbA4xpdIh6clD/vvuotLdxxenVIPk7hdgwgUw3/43n7XClYLuH1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8gkKxAAAANsAAAAPAAAAAAAAAAAA&#10;AAAAAKECAABkcnMvZG93bnJldi54bWxQSwUGAAAAAAQABAD5AAAAkgMAAAAA&#10;" strokeweight=".26mm">
                  <v:stroke endarrow="block" joinstyle="miter"/>
                </v:line>
                <v:line id="Line 75" o:spid="_x0000_s1098" style="position:absolute;flip:y;visibility:visible;mso-wrap-style:square" from="7920,4319" to="7920,4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Mwp8IAAADbAAAADwAAAGRycy9kb3ducmV2LnhtbESPQWvCQBSE7wX/w/IEb3WjYAnRVVSU&#10;eiuNwfMj+0xism/D7lbjv3cLhR6HmfmGWW0G04k7Od9YVjCbJiCIS6sbrhQU5+N7CsIHZI2dZVLw&#10;JA+b9ehthZm2D/6mex4qESHsM1RQh9BnUvqyJoN+anvi6F2tMxiidJXUDh8Rbjo5T5IPabDhuFBj&#10;T/uayjb/MQrsdmeK7nLLv9pjkX4Oz2Tu2oNSk/GwXYIINIT/8F/7pBWkC/j9En+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Mwp8IAAADbAAAADwAAAAAAAAAAAAAA&#10;AAChAgAAZHJzL2Rvd25yZXYueG1sUEsFBgAAAAAEAAQA+QAAAJADAAAAAA==&#10;" strokeweight=".26mm">
                  <v:stroke endarrow="block" joinstyle="miter"/>
                </v:line>
                <v:line id="Line 76" o:spid="_x0000_s1099" style="position:absolute;visibility:visible;mso-wrap-style:square" from="9000,5220" to="9000,5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wy5sMAAADbAAAADwAAAGRycy9kb3ducmV2LnhtbESPzWsCMRTE74X+D+EVvNVs/UJWoxQ/&#10;QPQgtb14e2xed5duXpYkuvG/N4LQ4zAzv2Hmy2gacSXna8sKPvoZCOLC6ppLBT/f2/cpCB+QNTaW&#10;ScGNPCwXry9zzLXt+Iuup1CKBGGfo4IqhDaX0hcVGfR92xIn79c6gyFJV0rtsEtw08hBlk2kwZrT&#10;QoUtrSoq/k4Xo2B0jOtIh+GYu/25bOLYHbuNU6r3Fj9nIALF8B9+tndawXQCjy/pB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sMubDAAAA2wAAAA8AAAAAAAAAAAAA&#10;AAAAoQIAAGRycy9kb3ducmV2LnhtbFBLBQYAAAAABAAEAPkAAACRAwAAAAA=&#10;" strokeweight=".26mm">
                  <v:stroke endarrow="block" joinstyle="miter"/>
                </v:line>
                <v:line id="Line 77" o:spid="_x0000_s1100" style="position:absolute;flip:y;visibility:visible;mso-wrap-style:square" from="8280,5219" to="8280,5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0LS8IAAADbAAAADwAAAGRycy9kb3ducmV2LnhtbESPQWvCQBSE7wX/w/IEb3WjBxuiq6go&#10;9VYag+dH9pnEZN+G3a3Gf+8WCj0OM/MNs9oMphN3cr6xrGA2TUAQl1Y3XCkozsf3FIQPyBo7y6Tg&#10;SR4269HbCjNtH/xN9zxUIkLYZ6igDqHPpPRlTQb91PbE0btaZzBE6SqpHT4i3HRyniQLabDhuFBj&#10;T/uayjb/MQrsdmeK7nLLv9pjkX4Oz2Tu2oNSk/GwXYIINIT/8F/7pBWkH/D7Jf4A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0LS8IAAADbAAAADwAAAAAAAAAAAAAA&#10;AAChAgAAZHJzL2Rvd25yZXYueG1sUEsFBgAAAAAEAAQA+QAAAJADAAAAAA==&#10;" strokeweight=".26mm">
                  <v:stroke endarrow="block" joinstyle="miter"/>
                </v:line>
                <v:shape id="Text Box 78" o:spid="_x0000_s1101" type="#_x0000_t202" style="position:absolute;left:719;top:359;width:1979;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Vhr8A&#10;AADbAAAADwAAAGRycy9kb3ducmV2LnhtbERPTYvCMBC9C/6HMII3TfWgUo0iiigiLLqL56EZ22oz&#10;KUnU6q/fHASPj/c9WzSmEg9yvrSsYNBPQBBnVpecK/j73fQmIHxA1lhZJgUv8rCYt1szTLV98pEe&#10;p5CLGMI+RQVFCHUqpc8KMuj7tiaO3MU6gyFCl0vt8BnDTSWHSTKSBkuODQXWtCoou53uRsFxLPcv&#10;+7O6vs8NLvfrw9hsvVOq22mWUxCBmvAVf9w7rWASx8Yv8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RWGvwAAANsAAAAPAAAAAAAAAAAAAAAAAJgCAABkcnMvZG93bnJl&#10;di54bWxQSwUGAAAAAAQABAD1AAAAhAMAAAAA&#10;" fillcolor="#fc9" strokeweight=".26mm">
                  <v:textbox>
                    <w:txbxContent>
                      <w:p w:rsidR="004F25E2" w:rsidRDefault="004F25E2" w:rsidP="004F25E2">
                        <w:pPr>
                          <w:jc w:val="center"/>
                          <w:rPr>
                            <w:rFonts w:ascii="Arial" w:eastAsia="Arial Unicode MS" w:hAnsi="Arial" w:cs="Arial"/>
                            <w:bCs/>
                            <w:kern w:val="1"/>
                            <w:sz w:val="18"/>
                            <w:szCs w:val="18"/>
                            <w:lang w:eastAsia="ja-JP"/>
                          </w:rPr>
                        </w:pPr>
                        <w:r>
                          <w:rPr>
                            <w:rFonts w:ascii="Arial" w:eastAsia="Arial Unicode MS" w:hAnsi="Arial" w:cs="Arial"/>
                            <w:bCs/>
                            <w:kern w:val="1"/>
                            <w:sz w:val="18"/>
                            <w:szCs w:val="18"/>
                            <w:lang w:eastAsia="ja-JP"/>
                          </w:rPr>
                          <w:t>Project Launch</w:t>
                        </w:r>
                      </w:p>
                    </w:txbxContent>
                  </v:textbox>
                </v:shape>
                <v:line id="Line 79" o:spid="_x0000_s1102" style="position:absolute;visibility:visible;mso-wrap-style:square" from="1980,1079" to="1980,1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OmlMQAAADbAAAADwAAAGRycy9kb3ducmV2LnhtbESPS2vDMBCE74H+B7GF3Bq5eZTEjRJK&#10;HlDaQ8jj0ttibWwTa2UkJVb+fVUo5DjMzDfMfBlNI27kfG1ZwesgA0FcWF1zqeB03L5MQfiArLGx&#10;TAru5GG5eOrNMde24z3dDqEUCcI+RwVVCG0upS8qMugHtiVO3tk6gyFJV0rtsEtw08hhlr1JgzWn&#10;hQpbWlVUXA5Xo2C8i+tI36MJd18/ZRMnbtdtnFL95/jxDiJQDI/wf/tTK5jO4O9L+g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86aUxAAAANsAAAAPAAAAAAAAAAAA&#10;AAAAAKECAABkcnMvZG93bnJldi54bWxQSwUGAAAAAAQABAD5AAAAkgMAAAAA&#10;" strokeweight=".26mm">
                  <v:stroke endarrow="block" joinstyle="miter"/>
                </v:line>
                <w10:anchorlock/>
              </v:group>
            </w:pict>
          </mc:Fallback>
        </mc:AlternateContent>
      </w: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pStyle w:val="Heading3"/>
        <w:rPr>
          <w:bCs/>
        </w:rPr>
      </w:pPr>
      <w:bookmarkStart w:id="20" w:name="_Toc412711370"/>
      <w:r>
        <w:rPr>
          <w:rFonts w:eastAsia="MS Mincho"/>
        </w:rPr>
        <w:t>Activities Description</w:t>
      </w:r>
      <w:bookmarkEnd w:id="20"/>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68"/>
        <w:gridCol w:w="4830"/>
        <w:gridCol w:w="1201"/>
        <w:gridCol w:w="2112"/>
      </w:tblGrid>
      <w:tr w:rsidR="004F25E2" w:rsidTr="00686297">
        <w:tc>
          <w:tcPr>
            <w:tcW w:w="2068" w:type="dxa"/>
            <w:shd w:val="clear" w:color="auto" w:fill="AECF00"/>
          </w:tcPr>
          <w:p w:rsidR="004F25E2" w:rsidRDefault="004F25E2" w:rsidP="00686297">
            <w:pPr>
              <w:pStyle w:val="TableContents"/>
              <w:rPr>
                <w:b/>
                <w:bCs/>
              </w:rPr>
            </w:pPr>
            <w:r>
              <w:rPr>
                <w:b/>
                <w:bCs/>
              </w:rPr>
              <w:t>Process/ Activity</w:t>
            </w:r>
          </w:p>
        </w:tc>
        <w:tc>
          <w:tcPr>
            <w:tcW w:w="4830" w:type="dxa"/>
            <w:shd w:val="clear" w:color="auto" w:fill="AECF00"/>
          </w:tcPr>
          <w:p w:rsidR="004F25E2" w:rsidRDefault="004F25E2" w:rsidP="00686297">
            <w:pPr>
              <w:pStyle w:val="TableContents"/>
              <w:rPr>
                <w:b/>
                <w:bCs/>
              </w:rPr>
            </w:pPr>
            <w:r>
              <w:rPr>
                <w:b/>
                <w:bCs/>
              </w:rPr>
              <w:t>Description</w:t>
            </w:r>
          </w:p>
        </w:tc>
        <w:tc>
          <w:tcPr>
            <w:tcW w:w="1201" w:type="dxa"/>
            <w:shd w:val="clear" w:color="auto" w:fill="AECF00"/>
          </w:tcPr>
          <w:p w:rsidR="004F25E2" w:rsidRDefault="004F25E2" w:rsidP="00686297">
            <w:pPr>
              <w:pStyle w:val="TableContents"/>
              <w:rPr>
                <w:b/>
                <w:bCs/>
              </w:rPr>
            </w:pPr>
            <w:r>
              <w:rPr>
                <w:b/>
                <w:bCs/>
              </w:rPr>
              <w:t>Input</w:t>
            </w:r>
          </w:p>
        </w:tc>
        <w:tc>
          <w:tcPr>
            <w:tcW w:w="2112" w:type="dxa"/>
            <w:shd w:val="clear" w:color="auto" w:fill="AECF00"/>
          </w:tcPr>
          <w:p w:rsidR="004F25E2" w:rsidRDefault="004F25E2" w:rsidP="00686297">
            <w:pPr>
              <w:pStyle w:val="TableContents"/>
            </w:pPr>
            <w:r>
              <w:rPr>
                <w:b/>
                <w:bCs/>
              </w:rPr>
              <w:t>Work product</w:t>
            </w:r>
          </w:p>
        </w:tc>
      </w:tr>
      <w:tr w:rsidR="004F25E2" w:rsidTr="00686297">
        <w:tc>
          <w:tcPr>
            <w:tcW w:w="2068" w:type="dxa"/>
            <w:shd w:val="clear" w:color="auto" w:fill="auto"/>
          </w:tcPr>
          <w:p w:rsidR="004F25E2" w:rsidRDefault="004F25E2" w:rsidP="00686297">
            <w:pPr>
              <w:pStyle w:val="TableContents"/>
            </w:pPr>
            <w:r>
              <w:t>Project Launch</w:t>
            </w:r>
          </w:p>
        </w:tc>
        <w:tc>
          <w:tcPr>
            <w:tcW w:w="4830" w:type="dxa"/>
            <w:shd w:val="clear" w:color="auto" w:fill="auto"/>
          </w:tcPr>
          <w:p w:rsidR="004F25E2" w:rsidRDefault="004F25E2" w:rsidP="00686297">
            <w:pPr>
              <w:pStyle w:val="TableContents"/>
            </w:pPr>
            <w:r>
              <w:t>Allocate resources</w:t>
            </w:r>
          </w:p>
          <w:p w:rsidR="004F25E2" w:rsidRDefault="004F25E2" w:rsidP="00686297">
            <w:pPr>
              <w:pStyle w:val="TableContents"/>
            </w:pPr>
            <w:r>
              <w:t>Refer to Project Launch process definition</w:t>
            </w:r>
          </w:p>
        </w:tc>
        <w:tc>
          <w:tcPr>
            <w:tcW w:w="1201" w:type="dxa"/>
            <w:shd w:val="clear" w:color="auto" w:fill="auto"/>
          </w:tcPr>
          <w:p w:rsidR="004F25E2" w:rsidRDefault="004F25E2" w:rsidP="00686297">
            <w:pPr>
              <w:pStyle w:val="TableContents"/>
            </w:pPr>
            <w:r>
              <w:t>SOW</w:t>
            </w:r>
          </w:p>
        </w:tc>
        <w:tc>
          <w:tcPr>
            <w:tcW w:w="2112" w:type="dxa"/>
            <w:shd w:val="clear" w:color="auto" w:fill="auto"/>
          </w:tcPr>
          <w:p w:rsidR="004F25E2" w:rsidRDefault="004F25E2" w:rsidP="00686297">
            <w:pPr>
              <w:pStyle w:val="TableContents"/>
            </w:pPr>
            <w:r>
              <w:t>SDP-01, SDP-02</w:t>
            </w:r>
          </w:p>
        </w:tc>
      </w:tr>
      <w:tr w:rsidR="004F25E2" w:rsidTr="00686297">
        <w:tc>
          <w:tcPr>
            <w:tcW w:w="2068" w:type="dxa"/>
            <w:shd w:val="clear" w:color="auto" w:fill="auto"/>
          </w:tcPr>
          <w:p w:rsidR="004F25E2" w:rsidRDefault="004F25E2" w:rsidP="00686297">
            <w:pPr>
              <w:pStyle w:val="TableContents"/>
            </w:pPr>
            <w:r>
              <w:t>Requirement Analysis</w:t>
            </w:r>
          </w:p>
        </w:tc>
        <w:tc>
          <w:tcPr>
            <w:tcW w:w="4830" w:type="dxa"/>
            <w:shd w:val="clear" w:color="auto" w:fill="auto"/>
          </w:tcPr>
          <w:p w:rsidR="004F25E2" w:rsidRDefault="004F25E2" w:rsidP="00686297">
            <w:pPr>
              <w:pStyle w:val="TableContents"/>
              <w:jc w:val="both"/>
            </w:pPr>
            <w:r>
              <w:t xml:space="preserve">- The first important steps in the incremental approach is as usual to define the requirements of the product. These first requirements should be basic and not very detailed. From these initial </w:t>
            </w:r>
            <w:proofErr w:type="gramStart"/>
            <w:r>
              <w:t>requirements</w:t>
            </w:r>
            <w:proofErr w:type="gramEnd"/>
            <w:r>
              <w:t xml:space="preserve"> increments are defined and the requirements are mapped to an increment which suits those requirements.</w:t>
            </w:r>
          </w:p>
          <w:p w:rsidR="004F25E2" w:rsidRDefault="004F25E2" w:rsidP="00686297">
            <w:pPr>
              <w:pStyle w:val="TableContents"/>
              <w:jc w:val="both"/>
            </w:pPr>
            <w:r>
              <w:lastRenderedPageBreak/>
              <w:t xml:space="preserve">- Verification and validation in this phase is important. Requirement Specification need to </w:t>
            </w:r>
            <w:proofErr w:type="gramStart"/>
            <w:r>
              <w:t>be verified</w:t>
            </w:r>
            <w:proofErr w:type="gramEnd"/>
            <w:r>
              <w:t xml:space="preserve"> by V&amp;V team and </w:t>
            </w:r>
            <w:proofErr w:type="spellStart"/>
            <w:r>
              <w:t>prensented</w:t>
            </w:r>
            <w:proofErr w:type="spellEnd"/>
            <w:r>
              <w:t xml:space="preserve"> before Higher Manager by holding DR meeting. This also </w:t>
            </w:r>
            <w:proofErr w:type="gramStart"/>
            <w:r>
              <w:t>be gotten</w:t>
            </w:r>
            <w:proofErr w:type="gramEnd"/>
            <w:r>
              <w:t xml:space="preserve"> the confirmation from customer.</w:t>
            </w:r>
          </w:p>
          <w:p w:rsidR="004F25E2" w:rsidRDefault="004F25E2" w:rsidP="00686297">
            <w:pPr>
              <w:pStyle w:val="TableContents"/>
              <w:jc w:val="both"/>
            </w:pPr>
            <w:r>
              <w:t>- System test plan should be created as draft version</w:t>
            </w:r>
          </w:p>
          <w:p w:rsidR="004F25E2" w:rsidRDefault="004F25E2" w:rsidP="00686297">
            <w:pPr>
              <w:pStyle w:val="TableContents"/>
              <w:jc w:val="both"/>
            </w:pPr>
            <w:r>
              <w:t>- Refer to Requirement Analysis Process Definition</w:t>
            </w:r>
          </w:p>
        </w:tc>
        <w:tc>
          <w:tcPr>
            <w:tcW w:w="1201" w:type="dxa"/>
            <w:shd w:val="clear" w:color="auto" w:fill="auto"/>
          </w:tcPr>
          <w:p w:rsidR="004F25E2" w:rsidRDefault="004F25E2" w:rsidP="00686297">
            <w:pPr>
              <w:pStyle w:val="TableContents"/>
            </w:pPr>
            <w:r>
              <w:lastRenderedPageBreak/>
              <w:t>SOW</w:t>
            </w:r>
          </w:p>
        </w:tc>
        <w:tc>
          <w:tcPr>
            <w:tcW w:w="2112" w:type="dxa"/>
            <w:shd w:val="clear" w:color="auto" w:fill="auto"/>
          </w:tcPr>
          <w:p w:rsidR="004F25E2" w:rsidRDefault="004F25E2" w:rsidP="00686297">
            <w:pPr>
              <w:pStyle w:val="TableContents"/>
            </w:pPr>
            <w:r>
              <w:t>RMT, SRS, STP</w:t>
            </w:r>
          </w:p>
        </w:tc>
      </w:tr>
      <w:tr w:rsidR="004F25E2" w:rsidTr="00686297">
        <w:tc>
          <w:tcPr>
            <w:tcW w:w="2068" w:type="dxa"/>
            <w:shd w:val="clear" w:color="auto" w:fill="auto"/>
          </w:tcPr>
          <w:p w:rsidR="004F25E2" w:rsidRDefault="004F25E2" w:rsidP="00686297">
            <w:pPr>
              <w:pStyle w:val="TableContents"/>
            </w:pPr>
            <w:r>
              <w:lastRenderedPageBreak/>
              <w:t>Architectural Design</w:t>
            </w:r>
          </w:p>
        </w:tc>
        <w:tc>
          <w:tcPr>
            <w:tcW w:w="4830" w:type="dxa"/>
            <w:shd w:val="clear" w:color="auto" w:fill="auto"/>
          </w:tcPr>
          <w:p w:rsidR="004F25E2" w:rsidRDefault="004F25E2" w:rsidP="00686297">
            <w:pPr>
              <w:pStyle w:val="TableContents"/>
              <w:jc w:val="both"/>
            </w:pPr>
            <w:r>
              <w:t xml:space="preserve">- The system architecture for the whole system </w:t>
            </w:r>
            <w:proofErr w:type="gramStart"/>
            <w:r>
              <w:t>is designed</w:t>
            </w:r>
            <w:proofErr w:type="gramEnd"/>
            <w:r>
              <w:t xml:space="preserve">. After </w:t>
            </w:r>
            <w:proofErr w:type="gramStart"/>
            <w:r>
              <w:t>this</w:t>
            </w:r>
            <w:proofErr w:type="gramEnd"/>
            <w:r>
              <w:t xml:space="preserve"> the incremental development cycle begins and continues until the system is finished.</w:t>
            </w:r>
          </w:p>
          <w:p w:rsidR="004F25E2" w:rsidRDefault="004F25E2" w:rsidP="00686297">
            <w:pPr>
              <w:pStyle w:val="TableContents"/>
              <w:jc w:val="both"/>
            </w:pPr>
            <w:r>
              <w:t xml:space="preserve">- To be able to integrate the increments to a whole system the architecture of the system needs to </w:t>
            </w:r>
            <w:proofErr w:type="gramStart"/>
            <w:r>
              <w:t>be designed</w:t>
            </w:r>
            <w:proofErr w:type="gramEnd"/>
            <w:r>
              <w:t xml:space="preserve"> before the increments are started to be developed. The architecture needs to identify the interfaces between the increments and how they </w:t>
            </w:r>
            <w:proofErr w:type="gramStart"/>
            <w:r>
              <w:t>will be integrated</w:t>
            </w:r>
            <w:proofErr w:type="gramEnd"/>
            <w:r>
              <w:t xml:space="preserve">. </w:t>
            </w:r>
          </w:p>
          <w:p w:rsidR="004F25E2" w:rsidRDefault="004F25E2" w:rsidP="00686297">
            <w:pPr>
              <w:pStyle w:val="TableContents"/>
              <w:jc w:val="both"/>
            </w:pPr>
            <w:r>
              <w:t>- Plan initialization for integration test</w:t>
            </w:r>
          </w:p>
          <w:p w:rsidR="004F25E2" w:rsidRDefault="004F25E2" w:rsidP="00686297">
            <w:pPr>
              <w:pStyle w:val="TableContents"/>
              <w:jc w:val="both"/>
            </w:pPr>
            <w:r>
              <w:t>- Refer to Architectural Design Process Definition</w:t>
            </w:r>
          </w:p>
        </w:tc>
        <w:tc>
          <w:tcPr>
            <w:tcW w:w="1201" w:type="dxa"/>
            <w:shd w:val="clear" w:color="auto" w:fill="auto"/>
          </w:tcPr>
          <w:p w:rsidR="004F25E2" w:rsidRDefault="004F25E2" w:rsidP="00686297">
            <w:pPr>
              <w:pStyle w:val="TableContents"/>
            </w:pPr>
            <w:r>
              <w:t>SRS</w:t>
            </w:r>
          </w:p>
        </w:tc>
        <w:tc>
          <w:tcPr>
            <w:tcW w:w="2112" w:type="dxa"/>
            <w:shd w:val="clear" w:color="auto" w:fill="auto"/>
          </w:tcPr>
          <w:p w:rsidR="004F25E2" w:rsidRDefault="004F25E2" w:rsidP="00686297">
            <w:pPr>
              <w:pStyle w:val="TableContents"/>
            </w:pPr>
            <w:r>
              <w:t>SAD, ITP</w:t>
            </w:r>
          </w:p>
        </w:tc>
      </w:tr>
      <w:tr w:rsidR="004F25E2" w:rsidTr="00686297">
        <w:tc>
          <w:tcPr>
            <w:tcW w:w="2068" w:type="dxa"/>
            <w:shd w:val="clear" w:color="auto" w:fill="auto"/>
          </w:tcPr>
          <w:p w:rsidR="004F25E2" w:rsidRDefault="004F25E2" w:rsidP="00686297">
            <w:pPr>
              <w:pStyle w:val="TableContents"/>
            </w:pPr>
            <w:r>
              <w:t>Detailed Design</w:t>
            </w:r>
          </w:p>
        </w:tc>
        <w:tc>
          <w:tcPr>
            <w:tcW w:w="4830" w:type="dxa"/>
            <w:vMerge w:val="restart"/>
            <w:shd w:val="clear" w:color="auto" w:fill="auto"/>
          </w:tcPr>
          <w:p w:rsidR="004F25E2" w:rsidRDefault="004F25E2" w:rsidP="00686297">
            <w:pPr>
              <w:pStyle w:val="TableContents"/>
              <w:jc w:val="both"/>
            </w:pPr>
            <w:proofErr w:type="gramStart"/>
            <w:r>
              <w:t>- First</w:t>
            </w:r>
            <w:proofErr w:type="gramEnd"/>
            <w:r>
              <w:t xml:space="preserve"> the requirements for the increment is refined and is made more detailed. </w:t>
            </w:r>
            <w:proofErr w:type="gramStart"/>
            <w:r>
              <w:t>Second</w:t>
            </w:r>
            <w:proofErr w:type="gramEnd"/>
            <w:r>
              <w:t xml:space="preserve"> the increment is developed, tested and integrated into the system. Then the system is tested.</w:t>
            </w:r>
          </w:p>
          <w:p w:rsidR="004F25E2" w:rsidRDefault="004F25E2" w:rsidP="00686297">
            <w:pPr>
              <w:pStyle w:val="TableContents"/>
              <w:jc w:val="both"/>
            </w:pPr>
            <w:proofErr w:type="gramStart"/>
            <w:r>
              <w:t>-  While the increment is developed</w:t>
            </w:r>
            <w:proofErr w:type="gramEnd"/>
            <w:r>
              <w:t xml:space="preserve"> the requirements for the next increment can be refined and changed. </w:t>
            </w:r>
            <w:proofErr w:type="gramStart"/>
            <w:r>
              <w:t>It’s</w:t>
            </w:r>
            <w:proofErr w:type="gramEnd"/>
            <w:r>
              <w:t xml:space="preserve"> important though that the requirements for the increment being developed cannot be changed. </w:t>
            </w:r>
          </w:p>
          <w:p w:rsidR="004F25E2" w:rsidRDefault="004F25E2" w:rsidP="00686297">
            <w:pPr>
              <w:pStyle w:val="TableContents"/>
              <w:jc w:val="both"/>
            </w:pPr>
            <w:r>
              <w:t xml:space="preserve">- When the increment is finally developed, tested and integrated it </w:t>
            </w:r>
            <w:proofErr w:type="gramStart"/>
            <w:r>
              <w:t>can be released</w:t>
            </w:r>
            <w:proofErr w:type="gramEnd"/>
            <w:r>
              <w:t xml:space="preserve"> to the customer. Meanwhile development will start on the next increment. When each increment has been </w:t>
            </w:r>
            <w:proofErr w:type="gramStart"/>
            <w:r>
              <w:t>developed</w:t>
            </w:r>
            <w:proofErr w:type="gramEnd"/>
            <w:r>
              <w:t xml:space="preserve"> it’s integrated with the previously developed increments. These increments, or subsystems, </w:t>
            </w:r>
            <w:proofErr w:type="gramStart"/>
            <w:r>
              <w:t>will finally be integrated</w:t>
            </w:r>
            <w:proofErr w:type="gramEnd"/>
            <w:r>
              <w:t xml:space="preserve"> to make the whole system.</w:t>
            </w:r>
          </w:p>
          <w:p w:rsidR="004F25E2" w:rsidRDefault="004F25E2" w:rsidP="00686297">
            <w:pPr>
              <w:pStyle w:val="TableContents"/>
              <w:jc w:val="both"/>
            </w:pPr>
            <w:r>
              <w:t xml:space="preserve">- The verification of these results </w:t>
            </w:r>
            <w:proofErr w:type="gramStart"/>
            <w:r>
              <w:t>is made</w:t>
            </w:r>
            <w:proofErr w:type="gramEnd"/>
            <w:r>
              <w:t xml:space="preserve"> exactly the same way as in other models; all will be verified and validated by V&amp;V team. The difference here is that you need to do technical documents reviewing and validation test for each of the increments </w:t>
            </w:r>
            <w:proofErr w:type="gramStart"/>
            <w:r>
              <w:t>released,</w:t>
            </w:r>
            <w:proofErr w:type="gramEnd"/>
            <w:r>
              <w:t xml:space="preserve"> this is because each increment has separate requirements. When each increment is integrated to the </w:t>
            </w:r>
            <w:proofErr w:type="gramStart"/>
            <w:r>
              <w:t>system</w:t>
            </w:r>
            <w:proofErr w:type="gramEnd"/>
            <w:r>
              <w:t xml:space="preserve"> it needs to go through integration testing and an validation test before being released. </w:t>
            </w:r>
          </w:p>
          <w:p w:rsidR="004F25E2" w:rsidRDefault="004F25E2" w:rsidP="00686297">
            <w:pPr>
              <w:pStyle w:val="TableContents"/>
              <w:jc w:val="both"/>
              <w:rPr>
                <w:rFonts w:eastAsia="MS Mincho"/>
              </w:rPr>
            </w:pPr>
            <w:r>
              <w:t xml:space="preserve">- </w:t>
            </w:r>
            <w:r>
              <w:rPr>
                <w:rFonts w:eastAsia="MS Mincho"/>
              </w:rPr>
              <w:t>Depending on the duration of an incremental cycle, the DR for incremental cycle shall be done after finishing one incremental cycle or at least once every 1 month.</w:t>
            </w:r>
          </w:p>
          <w:p w:rsidR="004F25E2" w:rsidRDefault="004F25E2" w:rsidP="00686297">
            <w:pPr>
              <w:pStyle w:val="TableContents"/>
              <w:jc w:val="both"/>
            </w:pPr>
            <w:r>
              <w:rPr>
                <w:rFonts w:eastAsia="MS Mincho"/>
              </w:rPr>
              <w:t>- DR for shipment shall be done before each official shipment following agreement.</w:t>
            </w:r>
          </w:p>
        </w:tc>
        <w:tc>
          <w:tcPr>
            <w:tcW w:w="1201" w:type="dxa"/>
            <w:shd w:val="clear" w:color="auto" w:fill="auto"/>
          </w:tcPr>
          <w:p w:rsidR="004F25E2" w:rsidRDefault="004F25E2" w:rsidP="00686297">
            <w:pPr>
              <w:pStyle w:val="TableContents"/>
            </w:pPr>
            <w:r>
              <w:t>SAD</w:t>
            </w:r>
          </w:p>
        </w:tc>
        <w:tc>
          <w:tcPr>
            <w:tcW w:w="2112" w:type="dxa"/>
            <w:shd w:val="clear" w:color="auto" w:fill="auto"/>
          </w:tcPr>
          <w:p w:rsidR="004F25E2" w:rsidRDefault="004F25E2" w:rsidP="00686297">
            <w:pPr>
              <w:pStyle w:val="TableContents"/>
            </w:pPr>
            <w:r>
              <w:t>SDD, UTP</w:t>
            </w:r>
          </w:p>
        </w:tc>
      </w:tr>
      <w:tr w:rsidR="004F25E2" w:rsidTr="00686297">
        <w:tc>
          <w:tcPr>
            <w:tcW w:w="2068" w:type="dxa"/>
            <w:shd w:val="clear" w:color="auto" w:fill="auto"/>
          </w:tcPr>
          <w:p w:rsidR="004F25E2" w:rsidRDefault="004F25E2" w:rsidP="00686297">
            <w:pPr>
              <w:pStyle w:val="TableContents"/>
            </w:pPr>
            <w:r>
              <w:t>Implementation</w:t>
            </w:r>
          </w:p>
        </w:tc>
        <w:tc>
          <w:tcPr>
            <w:tcW w:w="4830" w:type="dxa"/>
            <w:vMerge/>
            <w:shd w:val="clear" w:color="auto" w:fill="auto"/>
          </w:tcPr>
          <w:p w:rsidR="004F25E2" w:rsidRDefault="004F25E2" w:rsidP="00686297"/>
        </w:tc>
        <w:tc>
          <w:tcPr>
            <w:tcW w:w="1201" w:type="dxa"/>
            <w:shd w:val="clear" w:color="auto" w:fill="auto"/>
          </w:tcPr>
          <w:p w:rsidR="004F25E2" w:rsidRDefault="004F25E2" w:rsidP="00686297">
            <w:pPr>
              <w:pStyle w:val="TableContents"/>
            </w:pPr>
            <w:r>
              <w:t>SDD</w:t>
            </w:r>
          </w:p>
        </w:tc>
        <w:tc>
          <w:tcPr>
            <w:tcW w:w="2112" w:type="dxa"/>
            <w:shd w:val="clear" w:color="auto" w:fill="auto"/>
          </w:tcPr>
          <w:p w:rsidR="004F25E2" w:rsidRDefault="004F25E2" w:rsidP="00686297">
            <w:pPr>
              <w:pStyle w:val="TableContents"/>
            </w:pPr>
            <w:r>
              <w:t>Source code, UTS</w:t>
            </w:r>
          </w:p>
        </w:tc>
      </w:tr>
      <w:tr w:rsidR="004F25E2" w:rsidTr="00686297">
        <w:tc>
          <w:tcPr>
            <w:tcW w:w="2068" w:type="dxa"/>
            <w:shd w:val="clear" w:color="auto" w:fill="auto"/>
          </w:tcPr>
          <w:p w:rsidR="004F25E2" w:rsidRDefault="004F25E2" w:rsidP="00686297">
            <w:pPr>
              <w:pStyle w:val="TableContents"/>
            </w:pPr>
            <w:r>
              <w:t>Testing</w:t>
            </w:r>
          </w:p>
        </w:tc>
        <w:tc>
          <w:tcPr>
            <w:tcW w:w="4830" w:type="dxa"/>
            <w:vMerge/>
            <w:shd w:val="clear" w:color="auto" w:fill="auto"/>
          </w:tcPr>
          <w:p w:rsidR="004F25E2" w:rsidRDefault="004F25E2" w:rsidP="00686297"/>
        </w:tc>
        <w:tc>
          <w:tcPr>
            <w:tcW w:w="1201" w:type="dxa"/>
            <w:shd w:val="clear" w:color="auto" w:fill="auto"/>
          </w:tcPr>
          <w:p w:rsidR="004F25E2" w:rsidRDefault="004F25E2" w:rsidP="00686297">
            <w:pPr>
              <w:pStyle w:val="TableContents"/>
            </w:pPr>
            <w:r>
              <w:t>Source code after unit test</w:t>
            </w:r>
          </w:p>
        </w:tc>
        <w:tc>
          <w:tcPr>
            <w:tcW w:w="2112" w:type="dxa"/>
            <w:shd w:val="clear" w:color="auto" w:fill="auto"/>
          </w:tcPr>
          <w:p w:rsidR="004F25E2" w:rsidRDefault="004F25E2" w:rsidP="00686297">
            <w:pPr>
              <w:pStyle w:val="TableContents"/>
            </w:pPr>
            <w:r>
              <w:t>ITS, STS</w:t>
            </w:r>
          </w:p>
        </w:tc>
      </w:tr>
      <w:tr w:rsidR="004F25E2" w:rsidTr="00686297">
        <w:tc>
          <w:tcPr>
            <w:tcW w:w="2068" w:type="dxa"/>
            <w:shd w:val="clear" w:color="auto" w:fill="auto"/>
          </w:tcPr>
          <w:p w:rsidR="004F25E2" w:rsidRDefault="004F25E2" w:rsidP="00686297">
            <w:pPr>
              <w:pStyle w:val="TableContents"/>
            </w:pPr>
            <w:r>
              <w:t>Release</w:t>
            </w:r>
          </w:p>
        </w:tc>
        <w:tc>
          <w:tcPr>
            <w:tcW w:w="4830" w:type="dxa"/>
            <w:vMerge/>
            <w:shd w:val="clear" w:color="auto" w:fill="auto"/>
          </w:tcPr>
          <w:p w:rsidR="004F25E2" w:rsidRDefault="004F25E2" w:rsidP="00686297"/>
        </w:tc>
        <w:tc>
          <w:tcPr>
            <w:tcW w:w="1201" w:type="dxa"/>
            <w:shd w:val="clear" w:color="auto" w:fill="auto"/>
          </w:tcPr>
          <w:p w:rsidR="004F25E2" w:rsidRDefault="004F25E2" w:rsidP="00686297">
            <w:pPr>
              <w:pStyle w:val="TableContents"/>
            </w:pPr>
            <w:r>
              <w:t xml:space="preserve">All technical documents, </w:t>
            </w:r>
          </w:p>
          <w:p w:rsidR="004F25E2" w:rsidRDefault="004F25E2" w:rsidP="00686297">
            <w:pPr>
              <w:pStyle w:val="TableContents"/>
            </w:pPr>
            <w:r>
              <w:t>Source code after integration test</w:t>
            </w:r>
          </w:p>
          <w:p w:rsidR="004F25E2" w:rsidRDefault="004F25E2" w:rsidP="00686297">
            <w:pPr>
              <w:pStyle w:val="TableContents"/>
            </w:pPr>
            <w:r>
              <w:t>...</w:t>
            </w:r>
          </w:p>
        </w:tc>
        <w:tc>
          <w:tcPr>
            <w:tcW w:w="2112" w:type="dxa"/>
            <w:shd w:val="clear" w:color="auto" w:fill="auto"/>
          </w:tcPr>
          <w:p w:rsidR="004F25E2" w:rsidRDefault="004F25E2" w:rsidP="00686297">
            <w:pPr>
              <w:pStyle w:val="TableContents"/>
            </w:pPr>
            <w:r>
              <w:t>Release Notes</w:t>
            </w:r>
          </w:p>
          <w:p w:rsidR="004F25E2" w:rsidRDefault="004F25E2" w:rsidP="00686297">
            <w:pPr>
              <w:pStyle w:val="TableContents"/>
            </w:pPr>
            <w:r>
              <w:t>Deliverable list</w:t>
            </w:r>
          </w:p>
          <w:p w:rsidR="004F25E2" w:rsidRDefault="004F25E2" w:rsidP="00686297">
            <w:pPr>
              <w:pStyle w:val="TableContents"/>
            </w:pPr>
            <w:r>
              <w:t>Deliverable Package</w:t>
            </w:r>
          </w:p>
        </w:tc>
      </w:tr>
      <w:tr w:rsidR="004F25E2" w:rsidTr="00686297">
        <w:tc>
          <w:tcPr>
            <w:tcW w:w="2068" w:type="dxa"/>
            <w:shd w:val="clear" w:color="auto" w:fill="auto"/>
          </w:tcPr>
          <w:p w:rsidR="004F25E2" w:rsidRDefault="004F25E2" w:rsidP="00686297">
            <w:pPr>
              <w:pStyle w:val="TableContents"/>
            </w:pPr>
            <w:r>
              <w:t>Project Closing</w:t>
            </w:r>
          </w:p>
        </w:tc>
        <w:tc>
          <w:tcPr>
            <w:tcW w:w="4830" w:type="dxa"/>
            <w:shd w:val="clear" w:color="auto" w:fill="auto"/>
          </w:tcPr>
          <w:p w:rsidR="004F25E2" w:rsidRDefault="004F25E2" w:rsidP="00686297">
            <w:pPr>
              <w:pStyle w:val="TableContents"/>
            </w:pPr>
            <w:r>
              <w:t>Collect lessons learned from project</w:t>
            </w:r>
          </w:p>
          <w:p w:rsidR="004F25E2" w:rsidRDefault="004F25E2" w:rsidP="00686297">
            <w:pPr>
              <w:pStyle w:val="TableContents"/>
            </w:pPr>
            <w:r>
              <w:t>- Refer to Project Closing Process Definition</w:t>
            </w:r>
          </w:p>
        </w:tc>
        <w:tc>
          <w:tcPr>
            <w:tcW w:w="1201" w:type="dxa"/>
            <w:shd w:val="clear" w:color="auto" w:fill="auto"/>
          </w:tcPr>
          <w:p w:rsidR="004F25E2" w:rsidRDefault="004F25E2" w:rsidP="00686297">
            <w:pPr>
              <w:pStyle w:val="TableContents"/>
            </w:pPr>
            <w:r>
              <w:t>All management documents</w:t>
            </w:r>
          </w:p>
        </w:tc>
        <w:tc>
          <w:tcPr>
            <w:tcW w:w="2112" w:type="dxa"/>
            <w:shd w:val="clear" w:color="auto" w:fill="auto"/>
          </w:tcPr>
          <w:p w:rsidR="004F25E2" w:rsidRDefault="004F25E2" w:rsidP="00686297">
            <w:pPr>
              <w:pStyle w:val="TableContents"/>
            </w:pPr>
            <w:r>
              <w:t>PJ Closing Report</w:t>
            </w:r>
          </w:p>
          <w:p w:rsidR="004F25E2" w:rsidRDefault="004F25E2" w:rsidP="00686297">
            <w:pPr>
              <w:pStyle w:val="TableContents"/>
            </w:pPr>
            <w:r>
              <w:t>Post Analysis Report</w:t>
            </w:r>
          </w:p>
          <w:p w:rsidR="004F25E2" w:rsidRDefault="004F25E2" w:rsidP="00686297">
            <w:pPr>
              <w:pStyle w:val="TableContents"/>
            </w:pPr>
            <w:r>
              <w:t>Defect Analysis Report</w:t>
            </w:r>
          </w:p>
        </w:tc>
      </w:tr>
    </w:tbl>
    <w:p w:rsidR="004F25E2" w:rsidRDefault="004F25E2" w:rsidP="004F25E2">
      <w:pPr>
        <w:rPr>
          <w:rFonts w:eastAsia="MS Mincho"/>
        </w:rPr>
      </w:pPr>
    </w:p>
    <w:p w:rsidR="004F25E2" w:rsidRDefault="004F25E2" w:rsidP="004F25E2">
      <w:pPr>
        <w:pStyle w:val="Heading3"/>
        <w:rPr>
          <w:rFonts w:eastAsia="MS Mincho"/>
        </w:rPr>
      </w:pPr>
      <w:bookmarkStart w:id="21" w:name="_Toc412711371"/>
      <w:r>
        <w:rPr>
          <w:rFonts w:eastAsia="MS Mincho"/>
        </w:rPr>
        <w:lastRenderedPageBreak/>
        <w:t>Advantage</w:t>
      </w:r>
      <w:bookmarkEnd w:id="21"/>
    </w:p>
    <w:p w:rsidR="004F25E2" w:rsidRDefault="004F25E2" w:rsidP="004F25E2">
      <w:pPr>
        <w:numPr>
          <w:ilvl w:val="0"/>
          <w:numId w:val="3"/>
        </w:numPr>
        <w:rPr>
          <w:rFonts w:eastAsia="MS Mincho"/>
        </w:rPr>
      </w:pPr>
      <w:r>
        <w:rPr>
          <w:rFonts w:eastAsia="MS Mincho"/>
        </w:rPr>
        <w:t xml:space="preserve">Develop high-risk or major functions first </w:t>
      </w:r>
    </w:p>
    <w:p w:rsidR="004F25E2" w:rsidRDefault="004F25E2" w:rsidP="004F25E2">
      <w:pPr>
        <w:numPr>
          <w:ilvl w:val="0"/>
          <w:numId w:val="3"/>
        </w:numPr>
        <w:rPr>
          <w:rFonts w:eastAsia="MS Mincho"/>
        </w:rPr>
      </w:pPr>
      <w:r>
        <w:rPr>
          <w:rFonts w:eastAsia="MS Mincho"/>
        </w:rPr>
        <w:t xml:space="preserve">Each release delivers an operational product </w:t>
      </w:r>
    </w:p>
    <w:p w:rsidR="004F25E2" w:rsidRDefault="004F25E2" w:rsidP="004F25E2">
      <w:pPr>
        <w:numPr>
          <w:ilvl w:val="0"/>
          <w:numId w:val="3"/>
        </w:numPr>
        <w:rPr>
          <w:rFonts w:eastAsia="MS Mincho"/>
        </w:rPr>
      </w:pPr>
      <w:r>
        <w:rPr>
          <w:rFonts w:eastAsia="MS Mincho"/>
        </w:rPr>
        <w:t xml:space="preserve">Customer can respond to each build </w:t>
      </w:r>
    </w:p>
    <w:p w:rsidR="004F25E2" w:rsidRDefault="004F25E2" w:rsidP="004F25E2">
      <w:pPr>
        <w:numPr>
          <w:ilvl w:val="0"/>
          <w:numId w:val="3"/>
        </w:numPr>
        <w:rPr>
          <w:rFonts w:eastAsia="MS Mincho"/>
        </w:rPr>
      </w:pPr>
      <w:r>
        <w:rPr>
          <w:rFonts w:eastAsia="MS Mincho"/>
        </w:rPr>
        <w:t xml:space="preserve">Uses  “divide and conquer” breakdown of tasks </w:t>
      </w:r>
    </w:p>
    <w:p w:rsidR="004F25E2" w:rsidRDefault="004F25E2" w:rsidP="004F25E2">
      <w:pPr>
        <w:numPr>
          <w:ilvl w:val="0"/>
          <w:numId w:val="3"/>
        </w:numPr>
        <w:rPr>
          <w:rFonts w:eastAsia="MS Mincho"/>
        </w:rPr>
      </w:pPr>
      <w:r>
        <w:rPr>
          <w:rFonts w:eastAsia="MS Mincho"/>
        </w:rPr>
        <w:t xml:space="preserve">Lowers initial delivery cost </w:t>
      </w:r>
    </w:p>
    <w:p w:rsidR="004F25E2" w:rsidRDefault="004F25E2" w:rsidP="004F25E2">
      <w:pPr>
        <w:numPr>
          <w:ilvl w:val="0"/>
          <w:numId w:val="3"/>
        </w:numPr>
        <w:rPr>
          <w:rFonts w:eastAsia="MS Mincho"/>
        </w:rPr>
      </w:pPr>
      <w:r>
        <w:rPr>
          <w:rFonts w:eastAsia="MS Mincho"/>
        </w:rPr>
        <w:t xml:space="preserve">Initial product delivery is faster </w:t>
      </w:r>
    </w:p>
    <w:p w:rsidR="004F25E2" w:rsidRDefault="004F25E2" w:rsidP="004F25E2">
      <w:pPr>
        <w:numPr>
          <w:ilvl w:val="0"/>
          <w:numId w:val="3"/>
        </w:numPr>
        <w:rPr>
          <w:rFonts w:eastAsia="MS Mincho"/>
        </w:rPr>
      </w:pPr>
      <w:r>
        <w:rPr>
          <w:rFonts w:eastAsia="MS Mincho"/>
        </w:rPr>
        <w:t xml:space="preserve">Customers get important functionality early </w:t>
      </w:r>
    </w:p>
    <w:p w:rsidR="004F25E2" w:rsidRDefault="004F25E2" w:rsidP="004F25E2">
      <w:pPr>
        <w:numPr>
          <w:ilvl w:val="0"/>
          <w:numId w:val="3"/>
        </w:numPr>
        <w:rPr>
          <w:rFonts w:eastAsia="MS Mincho"/>
        </w:rPr>
      </w:pPr>
      <w:r>
        <w:rPr>
          <w:rFonts w:eastAsia="MS Mincho"/>
        </w:rPr>
        <w:t>Risk of changing requirements is reduced</w:t>
      </w:r>
    </w:p>
    <w:p w:rsidR="004F25E2" w:rsidRDefault="004F25E2" w:rsidP="004F25E2">
      <w:pPr>
        <w:pStyle w:val="Heading3"/>
        <w:rPr>
          <w:rFonts w:eastAsia="MS Mincho"/>
        </w:rPr>
      </w:pPr>
      <w:bookmarkStart w:id="22" w:name="_Toc412711372"/>
      <w:r>
        <w:rPr>
          <w:rFonts w:eastAsia="MS Mincho"/>
        </w:rPr>
        <w:t>Disadvantage</w:t>
      </w:r>
      <w:bookmarkEnd w:id="22"/>
    </w:p>
    <w:p w:rsidR="004F25E2" w:rsidRDefault="004F25E2" w:rsidP="004F25E2">
      <w:pPr>
        <w:numPr>
          <w:ilvl w:val="0"/>
          <w:numId w:val="3"/>
        </w:numPr>
        <w:rPr>
          <w:rFonts w:eastAsia="MS Mincho"/>
        </w:rPr>
      </w:pPr>
      <w:r>
        <w:rPr>
          <w:rFonts w:eastAsia="MS Mincho"/>
        </w:rPr>
        <w:t xml:space="preserve">Requires good planning and design </w:t>
      </w:r>
    </w:p>
    <w:p w:rsidR="004F25E2" w:rsidRDefault="004F25E2" w:rsidP="004F25E2">
      <w:pPr>
        <w:numPr>
          <w:ilvl w:val="0"/>
          <w:numId w:val="3"/>
        </w:numPr>
        <w:rPr>
          <w:rFonts w:eastAsia="MS Mincho"/>
        </w:rPr>
      </w:pPr>
      <w:r>
        <w:rPr>
          <w:rFonts w:eastAsia="MS Mincho"/>
        </w:rPr>
        <w:t xml:space="preserve">Requires early definition of a complete and fully functional system to allow for the definition of increments </w:t>
      </w:r>
    </w:p>
    <w:p w:rsidR="004F25E2" w:rsidRDefault="004F25E2" w:rsidP="004F25E2">
      <w:pPr>
        <w:numPr>
          <w:ilvl w:val="0"/>
          <w:numId w:val="3"/>
        </w:numPr>
        <w:rPr>
          <w:rFonts w:eastAsia="MS Mincho"/>
        </w:rPr>
      </w:pPr>
      <w:r>
        <w:rPr>
          <w:rFonts w:eastAsia="MS Mincho"/>
        </w:rPr>
        <w:t xml:space="preserve">Well-defined module interfaces are required (some will be developed long before others) </w:t>
      </w:r>
    </w:p>
    <w:p w:rsidR="004F25E2" w:rsidRDefault="004F25E2" w:rsidP="004F25E2">
      <w:pPr>
        <w:numPr>
          <w:ilvl w:val="0"/>
          <w:numId w:val="3"/>
        </w:numPr>
      </w:pPr>
      <w:r>
        <w:rPr>
          <w:rFonts w:eastAsia="MS Mincho"/>
        </w:rPr>
        <w:t>Total cost of the complete system is not lower</w:t>
      </w:r>
    </w:p>
    <w:p w:rsidR="004F25E2" w:rsidRDefault="004F25E2" w:rsidP="004F25E2">
      <w:pPr>
        <w:pStyle w:val="Heading2"/>
        <w:rPr>
          <w:rFonts w:eastAsia="MS Mincho"/>
        </w:rPr>
      </w:pPr>
      <w:bookmarkStart w:id="23" w:name="_Toc412711373"/>
      <w:r>
        <w:t>Prototyping Model</w:t>
      </w:r>
      <w:bookmarkEnd w:id="23"/>
    </w:p>
    <w:p w:rsidR="004F25E2" w:rsidRDefault="004F25E2" w:rsidP="004F25E2">
      <w:pPr>
        <w:pStyle w:val="Heading3"/>
        <w:rPr>
          <w:rFonts w:eastAsia="MS Mincho"/>
        </w:rPr>
      </w:pPr>
      <w:bookmarkStart w:id="24" w:name="_Toc412711374"/>
      <w:r>
        <w:rPr>
          <w:rFonts w:eastAsia="MS Mincho"/>
        </w:rPr>
        <w:t>Overview</w:t>
      </w:r>
      <w:bookmarkEnd w:id="24"/>
    </w:p>
    <w:p w:rsidR="004F25E2" w:rsidRDefault="004F25E2" w:rsidP="004F25E2">
      <w:pPr>
        <w:jc w:val="both"/>
        <w:rPr>
          <w:rFonts w:eastAsia="MS Mincho"/>
        </w:rPr>
      </w:pPr>
      <w:r>
        <w:rPr>
          <w:rFonts w:eastAsia="MS Mincho"/>
        </w:rPr>
        <w:t xml:space="preserve">The Prototyping Model is a systems development method in which a prototype (an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w:t>
      </w:r>
      <w:proofErr w:type="gramStart"/>
      <w:r>
        <w:rPr>
          <w:rFonts w:eastAsia="MS Mincho"/>
        </w:rPr>
        <w:t>are known</w:t>
      </w:r>
      <w:proofErr w:type="gramEnd"/>
      <w:r>
        <w:rPr>
          <w:rFonts w:eastAsia="MS Mincho"/>
        </w:rPr>
        <w:t xml:space="preserve"> in detail ahead of time. </w:t>
      </w:r>
      <w:proofErr w:type="gramStart"/>
      <w:r>
        <w:rPr>
          <w:rFonts w:eastAsia="MS Mincho"/>
        </w:rPr>
        <w:t>It is an iterative, trial-and-error process that</w:t>
      </w:r>
      <w:proofErr w:type="gramEnd"/>
      <w:r>
        <w:rPr>
          <w:rFonts w:eastAsia="MS Mincho"/>
        </w:rPr>
        <w:t xml:space="preserve"> takes place between the developers and the users. There are several steps in the Prototyping Model: </w:t>
      </w:r>
    </w:p>
    <w:p w:rsidR="004F25E2" w:rsidRDefault="004F25E2" w:rsidP="004F25E2">
      <w:pPr>
        <w:numPr>
          <w:ilvl w:val="0"/>
          <w:numId w:val="3"/>
        </w:numPr>
        <w:rPr>
          <w:rFonts w:eastAsia="MS Mincho"/>
        </w:rPr>
      </w:pPr>
      <w:r>
        <w:rPr>
          <w:rFonts w:eastAsia="MS Mincho"/>
        </w:rPr>
        <w:t xml:space="preserve">Developers build a prototype during the requirements phase </w:t>
      </w:r>
    </w:p>
    <w:p w:rsidR="004F25E2" w:rsidRDefault="004F25E2" w:rsidP="004F25E2">
      <w:pPr>
        <w:numPr>
          <w:ilvl w:val="0"/>
          <w:numId w:val="3"/>
        </w:numPr>
        <w:rPr>
          <w:rFonts w:eastAsia="MS Mincho"/>
        </w:rPr>
      </w:pPr>
      <w:r>
        <w:rPr>
          <w:rFonts w:eastAsia="MS Mincho"/>
        </w:rPr>
        <w:t xml:space="preserve">Prototype is evaluated by end users </w:t>
      </w:r>
    </w:p>
    <w:p w:rsidR="004F25E2" w:rsidRDefault="004F25E2" w:rsidP="004F25E2">
      <w:pPr>
        <w:numPr>
          <w:ilvl w:val="0"/>
          <w:numId w:val="3"/>
        </w:numPr>
        <w:rPr>
          <w:rFonts w:eastAsia="MS Mincho"/>
        </w:rPr>
      </w:pPr>
      <w:r>
        <w:rPr>
          <w:rFonts w:eastAsia="MS Mincho"/>
        </w:rPr>
        <w:t xml:space="preserve">Users give corrective feedback </w:t>
      </w:r>
    </w:p>
    <w:p w:rsidR="004F25E2" w:rsidRDefault="004F25E2" w:rsidP="004F25E2">
      <w:pPr>
        <w:numPr>
          <w:ilvl w:val="0"/>
          <w:numId w:val="3"/>
        </w:numPr>
        <w:rPr>
          <w:rFonts w:eastAsia="MS Mincho"/>
        </w:rPr>
      </w:pPr>
      <w:r>
        <w:rPr>
          <w:rFonts w:eastAsia="MS Mincho"/>
        </w:rPr>
        <w:t xml:space="preserve">Developers further refine the prototype </w:t>
      </w:r>
    </w:p>
    <w:p w:rsidR="004F25E2" w:rsidRDefault="004F25E2" w:rsidP="004F25E2">
      <w:pPr>
        <w:numPr>
          <w:ilvl w:val="0"/>
          <w:numId w:val="3"/>
        </w:numPr>
        <w:rPr>
          <w:rFonts w:eastAsia="MS Mincho"/>
        </w:rPr>
      </w:pPr>
      <w:r>
        <w:rPr>
          <w:rFonts w:eastAsia="MS Mincho"/>
        </w:rPr>
        <w:t xml:space="preserve">When the user is satisfied, the prototype code </w:t>
      </w:r>
      <w:proofErr w:type="gramStart"/>
      <w:r>
        <w:rPr>
          <w:rFonts w:eastAsia="MS Mincho"/>
        </w:rPr>
        <w:t>is brought up</w:t>
      </w:r>
      <w:proofErr w:type="gramEnd"/>
      <w:r>
        <w:rPr>
          <w:rFonts w:eastAsia="MS Mincho"/>
        </w:rPr>
        <w:t xml:space="preserve"> to the standards needed for a final product. </w:t>
      </w:r>
    </w:p>
    <w:p w:rsidR="004F25E2" w:rsidRDefault="004F25E2" w:rsidP="004F25E2">
      <w:pPr>
        <w:pStyle w:val="Heading3"/>
        <w:rPr>
          <w:rFonts w:eastAsia="MS Mincho"/>
        </w:rPr>
      </w:pPr>
      <w:bookmarkStart w:id="25" w:name="_Toc412711375"/>
      <w:r>
        <w:rPr>
          <w:rFonts w:eastAsia="MS Mincho"/>
        </w:rPr>
        <w:t>When to use</w:t>
      </w:r>
      <w:bookmarkEnd w:id="25"/>
    </w:p>
    <w:p w:rsidR="004F25E2" w:rsidRDefault="004F25E2" w:rsidP="004F25E2">
      <w:pPr>
        <w:numPr>
          <w:ilvl w:val="0"/>
          <w:numId w:val="3"/>
        </w:numPr>
        <w:rPr>
          <w:rFonts w:eastAsia="MS Mincho"/>
        </w:rPr>
      </w:pPr>
      <w:r>
        <w:rPr>
          <w:rFonts w:eastAsia="MS Mincho"/>
        </w:rPr>
        <w:t xml:space="preserve">Requirements are unstable or have to be clarified </w:t>
      </w:r>
    </w:p>
    <w:p w:rsidR="004F25E2" w:rsidRDefault="004F25E2" w:rsidP="004F25E2">
      <w:pPr>
        <w:numPr>
          <w:ilvl w:val="0"/>
          <w:numId w:val="3"/>
        </w:numPr>
        <w:rPr>
          <w:rFonts w:eastAsia="MS Mincho"/>
        </w:rPr>
      </w:pPr>
      <w:r>
        <w:rPr>
          <w:rFonts w:eastAsia="MS Mincho"/>
        </w:rPr>
        <w:t xml:space="preserve">Develop user interfaces </w:t>
      </w:r>
    </w:p>
    <w:p w:rsidR="004F25E2" w:rsidRDefault="004F25E2" w:rsidP="004F25E2">
      <w:pPr>
        <w:numPr>
          <w:ilvl w:val="0"/>
          <w:numId w:val="3"/>
        </w:numPr>
        <w:rPr>
          <w:rFonts w:eastAsia="MS Mincho"/>
        </w:rPr>
      </w:pPr>
      <w:r>
        <w:rPr>
          <w:rFonts w:eastAsia="MS Mincho"/>
        </w:rPr>
        <w:t xml:space="preserve">Short-lived demonstrations </w:t>
      </w:r>
    </w:p>
    <w:p w:rsidR="004F25E2" w:rsidRDefault="004F25E2" w:rsidP="004F25E2">
      <w:pPr>
        <w:numPr>
          <w:ilvl w:val="0"/>
          <w:numId w:val="3"/>
        </w:numPr>
        <w:rPr>
          <w:rFonts w:eastAsia="MS Mincho"/>
        </w:rPr>
      </w:pPr>
      <w:r>
        <w:rPr>
          <w:rFonts w:eastAsia="MS Mincho"/>
        </w:rPr>
        <w:t xml:space="preserve">New, original development </w:t>
      </w:r>
    </w:p>
    <w:p w:rsidR="004F25E2" w:rsidRDefault="004F25E2" w:rsidP="004F25E2">
      <w:pPr>
        <w:numPr>
          <w:ilvl w:val="0"/>
          <w:numId w:val="3"/>
        </w:numPr>
        <w:rPr>
          <w:rFonts w:eastAsia="MS Mincho"/>
        </w:rPr>
      </w:pPr>
      <w:r>
        <w:rPr>
          <w:rFonts w:eastAsia="MS Mincho"/>
        </w:rPr>
        <w:t>With the analysis and design portions of object-oriented development.</w:t>
      </w:r>
    </w:p>
    <w:p w:rsidR="004F25E2" w:rsidRDefault="004F25E2" w:rsidP="004F25E2">
      <w:pPr>
        <w:pStyle w:val="Heading3"/>
        <w:rPr>
          <w:rFonts w:eastAsia="MS Mincho"/>
        </w:rPr>
      </w:pPr>
      <w:bookmarkStart w:id="26" w:name="_Toc412711376"/>
      <w:r>
        <w:rPr>
          <w:rFonts w:eastAsia="MS Mincho"/>
        </w:rPr>
        <w:t>Life cycle</w:t>
      </w:r>
      <w:bookmarkEnd w:id="26"/>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p>
    <w:p w:rsidR="004F25E2" w:rsidRDefault="004F25E2" w:rsidP="004F25E2">
      <w:pPr>
        <w:rPr>
          <w:rFonts w:eastAsia="MS Mincho"/>
        </w:rPr>
      </w:pPr>
      <w:r>
        <w:rPr>
          <w:noProof/>
        </w:rPr>
        <w:lastRenderedPageBreak/>
        <w:drawing>
          <wp:anchor distT="0" distB="0" distL="0" distR="0" simplePos="0" relativeHeight="251659264" behindDoc="0" locked="0" layoutInCell="1" allowOverlap="1" wp14:anchorId="7787D1D5" wp14:editId="3089BE5C">
            <wp:simplePos x="0" y="0"/>
            <wp:positionH relativeFrom="column">
              <wp:posOffset>131445</wp:posOffset>
            </wp:positionH>
            <wp:positionV relativeFrom="paragraph">
              <wp:posOffset>84455</wp:posOffset>
            </wp:positionV>
            <wp:extent cx="5876290" cy="7771765"/>
            <wp:effectExtent l="0" t="0" r="0" b="63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290" cy="7771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F25E2" w:rsidRDefault="004F25E2" w:rsidP="004F25E2">
      <w:pPr>
        <w:rPr>
          <w:rFonts w:eastAsia="MS Mincho"/>
        </w:rPr>
      </w:pPr>
    </w:p>
    <w:p w:rsidR="004F25E2" w:rsidRDefault="004F25E2" w:rsidP="004F25E2">
      <w:pPr>
        <w:rPr>
          <w:rFonts w:eastAsia="MS Mincho"/>
        </w:rPr>
      </w:pPr>
    </w:p>
    <w:p w:rsidR="004F25E2" w:rsidRDefault="004F25E2" w:rsidP="004F25E2">
      <w:pPr>
        <w:pStyle w:val="Heading3"/>
        <w:rPr>
          <w:bCs/>
        </w:rPr>
      </w:pPr>
      <w:bookmarkStart w:id="27" w:name="_Toc412711377"/>
      <w:r>
        <w:rPr>
          <w:rFonts w:eastAsia="MS Mincho"/>
        </w:rPr>
        <w:t>Activities Description</w:t>
      </w:r>
      <w:bookmarkEnd w:id="27"/>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549"/>
        <w:gridCol w:w="4500"/>
        <w:gridCol w:w="1039"/>
        <w:gridCol w:w="2123"/>
      </w:tblGrid>
      <w:tr w:rsidR="004F25E2" w:rsidTr="00686297">
        <w:tc>
          <w:tcPr>
            <w:tcW w:w="2549" w:type="dxa"/>
            <w:shd w:val="clear" w:color="auto" w:fill="AECF00"/>
          </w:tcPr>
          <w:p w:rsidR="004F25E2" w:rsidRDefault="004F25E2" w:rsidP="00686297">
            <w:pPr>
              <w:pStyle w:val="TableContents"/>
              <w:rPr>
                <w:b/>
                <w:bCs/>
              </w:rPr>
            </w:pPr>
            <w:r>
              <w:rPr>
                <w:b/>
                <w:bCs/>
              </w:rPr>
              <w:t>Process</w:t>
            </w:r>
          </w:p>
        </w:tc>
        <w:tc>
          <w:tcPr>
            <w:tcW w:w="4500" w:type="dxa"/>
            <w:shd w:val="clear" w:color="auto" w:fill="AECF00"/>
          </w:tcPr>
          <w:p w:rsidR="004F25E2" w:rsidRDefault="004F25E2" w:rsidP="00686297">
            <w:pPr>
              <w:pStyle w:val="TableContents"/>
              <w:rPr>
                <w:b/>
                <w:bCs/>
              </w:rPr>
            </w:pPr>
            <w:r>
              <w:rPr>
                <w:b/>
                <w:bCs/>
              </w:rPr>
              <w:t>Description</w:t>
            </w:r>
          </w:p>
        </w:tc>
        <w:tc>
          <w:tcPr>
            <w:tcW w:w="1039" w:type="dxa"/>
            <w:shd w:val="clear" w:color="auto" w:fill="AECF00"/>
          </w:tcPr>
          <w:p w:rsidR="004F25E2" w:rsidRDefault="004F25E2" w:rsidP="00686297">
            <w:pPr>
              <w:pStyle w:val="TableContents"/>
              <w:rPr>
                <w:b/>
                <w:bCs/>
              </w:rPr>
            </w:pPr>
            <w:r>
              <w:rPr>
                <w:b/>
                <w:bCs/>
              </w:rPr>
              <w:t>Input</w:t>
            </w:r>
          </w:p>
        </w:tc>
        <w:tc>
          <w:tcPr>
            <w:tcW w:w="2123" w:type="dxa"/>
            <w:shd w:val="clear" w:color="auto" w:fill="AECF00"/>
          </w:tcPr>
          <w:p w:rsidR="004F25E2" w:rsidRDefault="004F25E2" w:rsidP="00686297">
            <w:pPr>
              <w:pStyle w:val="TableContents"/>
            </w:pPr>
            <w:r>
              <w:rPr>
                <w:b/>
                <w:bCs/>
              </w:rPr>
              <w:t>Work product</w:t>
            </w:r>
          </w:p>
        </w:tc>
      </w:tr>
      <w:tr w:rsidR="004F25E2" w:rsidTr="00686297">
        <w:tc>
          <w:tcPr>
            <w:tcW w:w="2549" w:type="dxa"/>
            <w:shd w:val="clear" w:color="auto" w:fill="auto"/>
          </w:tcPr>
          <w:p w:rsidR="004F25E2" w:rsidRDefault="004F25E2" w:rsidP="00686297">
            <w:pPr>
              <w:pStyle w:val="TableContents"/>
            </w:pPr>
            <w:r>
              <w:t>Project Launch</w:t>
            </w:r>
          </w:p>
        </w:tc>
        <w:tc>
          <w:tcPr>
            <w:tcW w:w="4500" w:type="dxa"/>
            <w:shd w:val="clear" w:color="auto" w:fill="auto"/>
          </w:tcPr>
          <w:p w:rsidR="004F25E2" w:rsidRDefault="004F25E2" w:rsidP="00686297">
            <w:pPr>
              <w:pStyle w:val="TableContents"/>
            </w:pPr>
            <w:r>
              <w:t>Allocate resources</w:t>
            </w:r>
          </w:p>
          <w:p w:rsidR="004F25E2" w:rsidRDefault="004F25E2" w:rsidP="00686297">
            <w:pPr>
              <w:pStyle w:val="TableContents"/>
            </w:pPr>
            <w:r>
              <w:t>Refer to Project Launch process definition</w:t>
            </w:r>
          </w:p>
        </w:tc>
        <w:tc>
          <w:tcPr>
            <w:tcW w:w="1039" w:type="dxa"/>
            <w:shd w:val="clear" w:color="auto" w:fill="auto"/>
          </w:tcPr>
          <w:p w:rsidR="004F25E2" w:rsidRDefault="004F25E2" w:rsidP="00686297">
            <w:pPr>
              <w:pStyle w:val="TableContents"/>
            </w:pPr>
            <w:r>
              <w:t>SOW</w:t>
            </w:r>
          </w:p>
        </w:tc>
        <w:tc>
          <w:tcPr>
            <w:tcW w:w="2123" w:type="dxa"/>
            <w:shd w:val="clear" w:color="auto" w:fill="auto"/>
          </w:tcPr>
          <w:p w:rsidR="004F25E2" w:rsidRDefault="004F25E2" w:rsidP="00686297">
            <w:pPr>
              <w:pStyle w:val="TableContents"/>
            </w:pPr>
            <w:r>
              <w:t>SDP-01, SDP-02</w:t>
            </w:r>
          </w:p>
        </w:tc>
      </w:tr>
      <w:tr w:rsidR="004F25E2" w:rsidTr="00686297">
        <w:tc>
          <w:tcPr>
            <w:tcW w:w="2549" w:type="dxa"/>
            <w:shd w:val="clear" w:color="auto" w:fill="auto"/>
          </w:tcPr>
          <w:p w:rsidR="004F25E2" w:rsidRDefault="004F25E2" w:rsidP="00686297">
            <w:pPr>
              <w:pStyle w:val="TableContents"/>
            </w:pPr>
            <w:r>
              <w:t>Requirement Analysis</w:t>
            </w:r>
          </w:p>
        </w:tc>
        <w:tc>
          <w:tcPr>
            <w:tcW w:w="4500" w:type="dxa"/>
            <w:shd w:val="clear" w:color="auto" w:fill="auto"/>
          </w:tcPr>
          <w:p w:rsidR="004F25E2" w:rsidRDefault="004F25E2" w:rsidP="00686297">
            <w:pPr>
              <w:pStyle w:val="TableContents"/>
              <w:jc w:val="both"/>
            </w:pPr>
            <w:r>
              <w:t xml:space="preserve">Similar to the Software Requirements analysis phase of </w:t>
            </w:r>
            <w:proofErr w:type="gramStart"/>
            <w:r>
              <w:t>the  V</w:t>
            </w:r>
            <w:proofErr w:type="gramEnd"/>
            <w:r>
              <w:t>-shaped Model, but not as comprehensive. The information collected is usually limited to a subset of the complete system requirements.</w:t>
            </w:r>
          </w:p>
        </w:tc>
        <w:tc>
          <w:tcPr>
            <w:tcW w:w="1039" w:type="dxa"/>
            <w:shd w:val="clear" w:color="auto" w:fill="auto"/>
          </w:tcPr>
          <w:p w:rsidR="004F25E2" w:rsidRDefault="004F25E2" w:rsidP="00686297">
            <w:pPr>
              <w:pStyle w:val="TableContents"/>
            </w:pPr>
            <w:r>
              <w:t>SOW</w:t>
            </w:r>
          </w:p>
        </w:tc>
        <w:tc>
          <w:tcPr>
            <w:tcW w:w="2123" w:type="dxa"/>
            <w:shd w:val="clear" w:color="auto" w:fill="auto"/>
          </w:tcPr>
          <w:p w:rsidR="004F25E2" w:rsidRDefault="004F25E2" w:rsidP="00686297">
            <w:pPr>
              <w:pStyle w:val="TableContents"/>
            </w:pPr>
            <w:r>
              <w:t>SRS draft</w:t>
            </w:r>
          </w:p>
        </w:tc>
      </w:tr>
      <w:tr w:rsidR="004F25E2" w:rsidTr="00686297">
        <w:tc>
          <w:tcPr>
            <w:tcW w:w="2549" w:type="dxa"/>
            <w:shd w:val="clear" w:color="auto" w:fill="auto"/>
          </w:tcPr>
          <w:p w:rsidR="004F25E2" w:rsidRDefault="004F25E2" w:rsidP="00686297">
            <w:pPr>
              <w:pStyle w:val="TableContents"/>
            </w:pPr>
            <w:r>
              <w:t>Planning for Prototyping</w:t>
            </w:r>
          </w:p>
        </w:tc>
        <w:tc>
          <w:tcPr>
            <w:tcW w:w="4500" w:type="dxa"/>
            <w:shd w:val="clear" w:color="auto" w:fill="auto"/>
          </w:tcPr>
          <w:p w:rsidR="004F25E2" w:rsidRDefault="004F25E2" w:rsidP="00686297">
            <w:pPr>
              <w:pStyle w:val="TableContents"/>
              <w:jc w:val="both"/>
            </w:pPr>
            <w:r>
              <w:t xml:space="preserve">Prototyping </w:t>
            </w:r>
            <w:proofErr w:type="gramStart"/>
            <w:r>
              <w:t>must also be planned and controlled</w:t>
            </w:r>
            <w:proofErr w:type="gramEnd"/>
            <w:r>
              <w:t>. Certain important parameters to be planned include :</w:t>
            </w:r>
          </w:p>
          <w:p w:rsidR="004F25E2" w:rsidRDefault="004F25E2" w:rsidP="00686297">
            <w:pPr>
              <w:pStyle w:val="TableContents"/>
              <w:jc w:val="both"/>
            </w:pPr>
            <w:r>
              <w:t xml:space="preserve">- Breadth of functionality needed in the prototype at first and later on </w:t>
            </w:r>
          </w:p>
          <w:p w:rsidR="004F25E2" w:rsidRDefault="004F25E2" w:rsidP="00686297">
            <w:pPr>
              <w:pStyle w:val="TableContents"/>
              <w:jc w:val="both"/>
            </w:pPr>
            <w:r>
              <w:t xml:space="preserve">- Completion criteria for the iteration cycle </w:t>
            </w:r>
          </w:p>
          <w:p w:rsidR="004F25E2" w:rsidRDefault="004F25E2" w:rsidP="00686297">
            <w:pPr>
              <w:pStyle w:val="TableContents"/>
              <w:jc w:val="both"/>
            </w:pPr>
            <w:r>
              <w:t xml:space="preserve">- Composition of the team (users, developers, other stakeholders) </w:t>
            </w:r>
          </w:p>
          <w:p w:rsidR="004F25E2" w:rsidRDefault="004F25E2" w:rsidP="00686297">
            <w:pPr>
              <w:pStyle w:val="TableContents"/>
              <w:jc w:val="both"/>
            </w:pPr>
            <w:r>
              <w:t xml:space="preserve">- Level of fidelity(dynamic) needed in the prototype at first, later on </w:t>
            </w:r>
          </w:p>
          <w:p w:rsidR="004F25E2" w:rsidRDefault="004F25E2" w:rsidP="00686297">
            <w:pPr>
              <w:pStyle w:val="TableContents"/>
              <w:jc w:val="both"/>
            </w:pPr>
            <w:r>
              <w:t xml:space="preserve">- Maximum length of an iteration cycle </w:t>
            </w:r>
          </w:p>
          <w:p w:rsidR="004F25E2" w:rsidRDefault="004F25E2" w:rsidP="00686297">
            <w:pPr>
              <w:pStyle w:val="TableContents"/>
              <w:jc w:val="both"/>
            </w:pPr>
            <w:r>
              <w:t xml:space="preserve">- Purpose of the prototype at first, later on </w:t>
            </w:r>
          </w:p>
          <w:p w:rsidR="004F25E2" w:rsidRDefault="004F25E2" w:rsidP="00686297">
            <w:pPr>
              <w:pStyle w:val="TableContents"/>
              <w:jc w:val="both"/>
            </w:pPr>
            <w:r>
              <w:t>- Ways to manage conflict between team members, build consensus</w:t>
            </w:r>
          </w:p>
        </w:tc>
        <w:tc>
          <w:tcPr>
            <w:tcW w:w="1039" w:type="dxa"/>
            <w:shd w:val="clear" w:color="auto" w:fill="auto"/>
          </w:tcPr>
          <w:p w:rsidR="004F25E2" w:rsidRDefault="004F25E2" w:rsidP="00686297">
            <w:pPr>
              <w:pStyle w:val="TableContents"/>
            </w:pPr>
            <w:r>
              <w:t>SDP-01, SDP-02 (draft)</w:t>
            </w:r>
          </w:p>
        </w:tc>
        <w:tc>
          <w:tcPr>
            <w:tcW w:w="2123" w:type="dxa"/>
            <w:shd w:val="clear" w:color="auto" w:fill="auto"/>
          </w:tcPr>
          <w:p w:rsidR="004F25E2" w:rsidRDefault="004F25E2" w:rsidP="00686297">
            <w:pPr>
              <w:pStyle w:val="TableContents"/>
            </w:pPr>
            <w:r>
              <w:t>SDP-01, SDP-02 (updated)</w:t>
            </w:r>
          </w:p>
        </w:tc>
      </w:tr>
      <w:tr w:rsidR="004F25E2" w:rsidTr="00686297">
        <w:tc>
          <w:tcPr>
            <w:tcW w:w="2549" w:type="dxa"/>
            <w:shd w:val="clear" w:color="auto" w:fill="auto"/>
          </w:tcPr>
          <w:p w:rsidR="004F25E2" w:rsidRDefault="004F25E2" w:rsidP="00686297">
            <w:pPr>
              <w:pStyle w:val="TableContents"/>
            </w:pPr>
            <w:r>
              <w:t>Design for prototyping</w:t>
            </w:r>
          </w:p>
        </w:tc>
        <w:tc>
          <w:tcPr>
            <w:tcW w:w="4500" w:type="dxa"/>
            <w:shd w:val="clear" w:color="auto" w:fill="auto"/>
          </w:tcPr>
          <w:p w:rsidR="004F25E2" w:rsidRDefault="004F25E2" w:rsidP="00686297">
            <w:pPr>
              <w:pStyle w:val="TableContents"/>
              <w:jc w:val="both"/>
            </w:pPr>
            <w:r>
              <w:t xml:space="preserve">Once the initial layer of requirements information is collected, or new information is gathered, it </w:t>
            </w:r>
            <w:proofErr w:type="gramStart"/>
            <w:r>
              <w:t>is rapidly integrated</w:t>
            </w:r>
            <w:proofErr w:type="gramEnd"/>
            <w:r>
              <w:t xml:space="preserve"> into a new or existing design so that it may be folded into the prototype.</w:t>
            </w:r>
          </w:p>
        </w:tc>
        <w:tc>
          <w:tcPr>
            <w:tcW w:w="1039" w:type="dxa"/>
            <w:shd w:val="clear" w:color="auto" w:fill="auto"/>
          </w:tcPr>
          <w:p w:rsidR="004F25E2" w:rsidRDefault="004F25E2" w:rsidP="00686297">
            <w:pPr>
              <w:pStyle w:val="TableContents"/>
            </w:pPr>
            <w:r>
              <w:t>SRS</w:t>
            </w:r>
          </w:p>
        </w:tc>
        <w:tc>
          <w:tcPr>
            <w:tcW w:w="2123" w:type="dxa"/>
            <w:shd w:val="clear" w:color="auto" w:fill="auto"/>
          </w:tcPr>
          <w:p w:rsidR="004F25E2" w:rsidRDefault="004F25E2" w:rsidP="00686297">
            <w:pPr>
              <w:pStyle w:val="TableContents"/>
            </w:pPr>
            <w:r>
              <w:t>SDD for prototype</w:t>
            </w:r>
          </w:p>
        </w:tc>
      </w:tr>
      <w:tr w:rsidR="004F25E2" w:rsidTr="00686297">
        <w:tc>
          <w:tcPr>
            <w:tcW w:w="2549" w:type="dxa"/>
            <w:shd w:val="clear" w:color="auto" w:fill="auto"/>
          </w:tcPr>
          <w:p w:rsidR="004F25E2" w:rsidRDefault="004F25E2" w:rsidP="00686297">
            <w:pPr>
              <w:autoSpaceDE w:val="0"/>
            </w:pPr>
            <w:r>
              <w:rPr>
                <w:rFonts w:eastAsia="Times New Roman"/>
                <w:kern w:val="1"/>
                <w:szCs w:val="21"/>
              </w:rPr>
              <w:t>Prototype Creation /Modification</w:t>
            </w:r>
          </w:p>
          <w:p w:rsidR="004F25E2" w:rsidRDefault="004F25E2" w:rsidP="00686297">
            <w:pPr>
              <w:pStyle w:val="TableContents"/>
            </w:pPr>
          </w:p>
        </w:tc>
        <w:tc>
          <w:tcPr>
            <w:tcW w:w="4500" w:type="dxa"/>
            <w:shd w:val="clear" w:color="auto" w:fill="auto"/>
          </w:tcPr>
          <w:p w:rsidR="004F25E2" w:rsidRDefault="004F25E2" w:rsidP="00686297">
            <w:pPr>
              <w:pStyle w:val="TableContents"/>
              <w:jc w:val="both"/>
            </w:pPr>
            <w:r>
              <w:t xml:space="preserve">The information from the design </w:t>
            </w:r>
            <w:proofErr w:type="gramStart"/>
            <w:r>
              <w:t>is rapidly rolled</w:t>
            </w:r>
            <w:proofErr w:type="gramEnd"/>
            <w:r>
              <w:t xml:space="preserve"> into a prototype. This may mean the creation/modification of paper information, new coding, or modifications to existing coding.</w:t>
            </w:r>
          </w:p>
        </w:tc>
        <w:tc>
          <w:tcPr>
            <w:tcW w:w="1039" w:type="dxa"/>
            <w:shd w:val="clear" w:color="auto" w:fill="auto"/>
          </w:tcPr>
          <w:p w:rsidR="004F25E2" w:rsidRDefault="004F25E2" w:rsidP="00686297">
            <w:pPr>
              <w:pStyle w:val="TableContents"/>
            </w:pPr>
            <w:r>
              <w:t>SDD</w:t>
            </w:r>
          </w:p>
        </w:tc>
        <w:tc>
          <w:tcPr>
            <w:tcW w:w="2123" w:type="dxa"/>
            <w:shd w:val="clear" w:color="auto" w:fill="auto"/>
          </w:tcPr>
          <w:p w:rsidR="004F25E2" w:rsidRDefault="004F25E2" w:rsidP="00686297">
            <w:pPr>
              <w:pStyle w:val="TableContents"/>
            </w:pPr>
            <w:r>
              <w:t>Source code for prototype, test design, test report</w:t>
            </w:r>
          </w:p>
        </w:tc>
      </w:tr>
      <w:tr w:rsidR="004F25E2" w:rsidTr="00686297">
        <w:tc>
          <w:tcPr>
            <w:tcW w:w="2549" w:type="dxa"/>
            <w:shd w:val="clear" w:color="auto" w:fill="auto"/>
          </w:tcPr>
          <w:p w:rsidR="004F25E2" w:rsidRDefault="004F25E2" w:rsidP="00686297">
            <w:pPr>
              <w:pStyle w:val="TableContents"/>
            </w:pPr>
            <w:r>
              <w:t>Release of Prototype</w:t>
            </w:r>
          </w:p>
        </w:tc>
        <w:tc>
          <w:tcPr>
            <w:tcW w:w="4500" w:type="dxa"/>
            <w:shd w:val="clear" w:color="auto" w:fill="auto"/>
          </w:tcPr>
          <w:p w:rsidR="004F25E2" w:rsidRDefault="004F25E2" w:rsidP="00686297">
            <w:pPr>
              <w:pStyle w:val="TableContents"/>
            </w:pPr>
            <w:r>
              <w:t xml:space="preserve">- PJ leader prepares the prototype release package </w:t>
            </w:r>
            <w:proofErr w:type="gramStart"/>
            <w:r>
              <w:t>after  validation</w:t>
            </w:r>
            <w:proofErr w:type="gramEnd"/>
            <w:r>
              <w:t xml:space="preserve"> by V&amp;V team.</w:t>
            </w:r>
          </w:p>
          <w:p w:rsidR="004F25E2" w:rsidRDefault="004F25E2" w:rsidP="00686297">
            <w:pPr>
              <w:pStyle w:val="TableContents"/>
              <w:jc w:val="both"/>
              <w:rPr>
                <w:rFonts w:eastAsia="MS Mincho"/>
              </w:rPr>
            </w:pPr>
            <w:r>
              <w:t xml:space="preserve">- </w:t>
            </w:r>
            <w:r>
              <w:rPr>
                <w:rFonts w:eastAsia="MS Mincho"/>
              </w:rPr>
              <w:t>Depending on the duration of a prototyping cycle, the DR for prototyping shall be done after finishing one prototyping cycle or at least once every 1 month.</w:t>
            </w:r>
          </w:p>
          <w:p w:rsidR="004F25E2" w:rsidRDefault="004F25E2" w:rsidP="00686297">
            <w:pPr>
              <w:pStyle w:val="TableContents"/>
              <w:jc w:val="both"/>
            </w:pPr>
            <w:r>
              <w:rPr>
                <w:rFonts w:eastAsia="MS Mincho"/>
              </w:rPr>
              <w:t>- DR for shipment shall be done before each official shipment following agreement.</w:t>
            </w:r>
          </w:p>
        </w:tc>
        <w:tc>
          <w:tcPr>
            <w:tcW w:w="1039" w:type="dxa"/>
            <w:shd w:val="clear" w:color="auto" w:fill="auto"/>
          </w:tcPr>
          <w:p w:rsidR="004F25E2" w:rsidRDefault="004F25E2" w:rsidP="00686297">
            <w:pPr>
              <w:pStyle w:val="TableContents"/>
            </w:pPr>
            <w:r>
              <w:t>All done prototypes</w:t>
            </w:r>
          </w:p>
          <w:p w:rsidR="004F25E2" w:rsidRDefault="004F25E2" w:rsidP="00686297">
            <w:pPr>
              <w:pStyle w:val="TableContents"/>
            </w:pPr>
          </w:p>
        </w:tc>
        <w:tc>
          <w:tcPr>
            <w:tcW w:w="2123" w:type="dxa"/>
            <w:shd w:val="clear" w:color="auto" w:fill="auto"/>
          </w:tcPr>
          <w:p w:rsidR="004F25E2" w:rsidRDefault="004F25E2" w:rsidP="00686297">
            <w:pPr>
              <w:pStyle w:val="TableContents"/>
            </w:pPr>
            <w:r>
              <w:t>Prototype to be released, release notes, Final SRS</w:t>
            </w:r>
          </w:p>
        </w:tc>
      </w:tr>
      <w:tr w:rsidR="004F25E2" w:rsidTr="00686297">
        <w:tc>
          <w:tcPr>
            <w:tcW w:w="2549" w:type="dxa"/>
            <w:shd w:val="clear" w:color="auto" w:fill="auto"/>
          </w:tcPr>
          <w:p w:rsidR="004F25E2" w:rsidRDefault="004F25E2" w:rsidP="00686297">
            <w:pPr>
              <w:pStyle w:val="TableContents"/>
            </w:pPr>
            <w:r>
              <w:t>Customer Assessment</w:t>
            </w:r>
          </w:p>
        </w:tc>
        <w:tc>
          <w:tcPr>
            <w:tcW w:w="4500" w:type="dxa"/>
            <w:shd w:val="clear" w:color="auto" w:fill="auto"/>
          </w:tcPr>
          <w:p w:rsidR="004F25E2" w:rsidRDefault="004F25E2" w:rsidP="00686297">
            <w:pPr>
              <w:pStyle w:val="TableContents"/>
              <w:jc w:val="both"/>
            </w:pPr>
            <w:r>
              <w:t xml:space="preserve">The prototype </w:t>
            </w:r>
            <w:proofErr w:type="gramStart"/>
            <w:r>
              <w:t>is presented</w:t>
            </w:r>
            <w:proofErr w:type="gramEnd"/>
            <w:r>
              <w:t xml:space="preserve"> to the customer for review. Comments and   suggestions </w:t>
            </w:r>
            <w:proofErr w:type="gramStart"/>
            <w:r>
              <w:t>are collected</w:t>
            </w:r>
            <w:proofErr w:type="gramEnd"/>
            <w:r>
              <w:t xml:space="preserve"> from the customer.</w:t>
            </w:r>
          </w:p>
        </w:tc>
        <w:tc>
          <w:tcPr>
            <w:tcW w:w="1039" w:type="dxa"/>
            <w:shd w:val="clear" w:color="auto" w:fill="auto"/>
          </w:tcPr>
          <w:p w:rsidR="004F25E2" w:rsidRDefault="004F25E2" w:rsidP="00686297">
            <w:pPr>
              <w:pStyle w:val="TableContents"/>
            </w:pPr>
            <w:r>
              <w:t>All done prototype</w:t>
            </w:r>
          </w:p>
          <w:p w:rsidR="004F25E2" w:rsidRDefault="004F25E2" w:rsidP="00686297">
            <w:pPr>
              <w:pStyle w:val="TableContents"/>
            </w:pPr>
          </w:p>
        </w:tc>
        <w:tc>
          <w:tcPr>
            <w:tcW w:w="2123" w:type="dxa"/>
            <w:shd w:val="clear" w:color="auto" w:fill="auto"/>
          </w:tcPr>
          <w:p w:rsidR="004F25E2" w:rsidRDefault="004F25E2" w:rsidP="00686297">
            <w:pPr>
              <w:pStyle w:val="TableContents"/>
            </w:pPr>
            <w:r>
              <w:t>Excel sheet to log the changes</w:t>
            </w:r>
          </w:p>
        </w:tc>
      </w:tr>
      <w:tr w:rsidR="004F25E2" w:rsidTr="00686297">
        <w:tc>
          <w:tcPr>
            <w:tcW w:w="2549" w:type="dxa"/>
            <w:shd w:val="clear" w:color="auto" w:fill="auto"/>
          </w:tcPr>
          <w:p w:rsidR="004F25E2" w:rsidRDefault="004F25E2" w:rsidP="00686297">
            <w:pPr>
              <w:pStyle w:val="TableContents"/>
            </w:pPr>
            <w:r>
              <w:t>Prototype Refinement</w:t>
            </w:r>
          </w:p>
        </w:tc>
        <w:tc>
          <w:tcPr>
            <w:tcW w:w="4500" w:type="dxa"/>
            <w:shd w:val="clear" w:color="auto" w:fill="auto"/>
          </w:tcPr>
          <w:p w:rsidR="004F25E2" w:rsidRDefault="004F25E2" w:rsidP="00686297">
            <w:pPr>
              <w:pStyle w:val="TableContents"/>
              <w:jc w:val="both"/>
            </w:pPr>
            <w:r>
              <w:t xml:space="preserve">- The prototype is refined based on the information collected from the customer. The prototype </w:t>
            </w:r>
            <w:proofErr w:type="gramStart"/>
            <w:r>
              <w:t>is revised</w:t>
            </w:r>
            <w:proofErr w:type="gramEnd"/>
            <w:r>
              <w:t xml:space="preserve"> to make it more effective and efficient. </w:t>
            </w:r>
          </w:p>
        </w:tc>
        <w:tc>
          <w:tcPr>
            <w:tcW w:w="1039" w:type="dxa"/>
            <w:shd w:val="clear" w:color="auto" w:fill="auto"/>
          </w:tcPr>
          <w:p w:rsidR="004F25E2" w:rsidRDefault="004F25E2" w:rsidP="00686297">
            <w:pPr>
              <w:pStyle w:val="TableContents"/>
            </w:pPr>
            <w:r>
              <w:t>Excel sheet to log the changes</w:t>
            </w:r>
          </w:p>
        </w:tc>
        <w:tc>
          <w:tcPr>
            <w:tcW w:w="2123" w:type="dxa"/>
            <w:shd w:val="clear" w:color="auto" w:fill="auto"/>
          </w:tcPr>
          <w:p w:rsidR="004F25E2" w:rsidRDefault="004F25E2" w:rsidP="00686297">
            <w:pPr>
              <w:pStyle w:val="TableContents"/>
            </w:pPr>
            <w:r>
              <w:t>Enhanced source code of prototype (which will eventually become the product), review records, test design and report</w:t>
            </w:r>
          </w:p>
        </w:tc>
      </w:tr>
      <w:tr w:rsidR="004F25E2" w:rsidTr="00686297">
        <w:tc>
          <w:tcPr>
            <w:tcW w:w="2549" w:type="dxa"/>
            <w:shd w:val="clear" w:color="auto" w:fill="auto"/>
          </w:tcPr>
          <w:p w:rsidR="004F25E2" w:rsidRDefault="004F25E2" w:rsidP="00686297">
            <w:pPr>
              <w:pStyle w:val="TableContents"/>
            </w:pPr>
            <w:r>
              <w:t>Final System Implementation</w:t>
            </w:r>
          </w:p>
        </w:tc>
        <w:tc>
          <w:tcPr>
            <w:tcW w:w="4500" w:type="dxa"/>
            <w:shd w:val="clear" w:color="auto" w:fill="auto"/>
          </w:tcPr>
          <w:p w:rsidR="004F25E2" w:rsidRDefault="004F25E2" w:rsidP="00686297">
            <w:pPr>
              <w:pStyle w:val="TableContents"/>
              <w:jc w:val="both"/>
            </w:pPr>
            <w:r>
              <w:t xml:space="preserve">Based on the purpose to </w:t>
            </w:r>
            <w:proofErr w:type="gramStart"/>
            <w:r>
              <w:t>be achieved</w:t>
            </w:r>
            <w:proofErr w:type="gramEnd"/>
            <w:r>
              <w:t xml:space="preserve">, the prototype can be throwaway or evolutionary. Often, the </w:t>
            </w:r>
            <w:r>
              <w:lastRenderedPageBreak/>
              <w:t xml:space="preserve">prototype code </w:t>
            </w:r>
            <w:proofErr w:type="gramStart"/>
            <w:r>
              <w:t>is thrown</w:t>
            </w:r>
            <w:proofErr w:type="gramEnd"/>
            <w:r>
              <w:t xml:space="preserve"> away and entirely new programs are developed once requirements are identified. The final system is implemented using a suitable life cycle model, where more emphasis is given for documentation, verification and validation activities etc. </w:t>
            </w:r>
          </w:p>
        </w:tc>
        <w:tc>
          <w:tcPr>
            <w:tcW w:w="1039" w:type="dxa"/>
            <w:shd w:val="clear" w:color="auto" w:fill="auto"/>
          </w:tcPr>
          <w:p w:rsidR="004F25E2" w:rsidRDefault="004F25E2" w:rsidP="00686297">
            <w:pPr>
              <w:pStyle w:val="TableContents"/>
            </w:pPr>
            <w:r>
              <w:lastRenderedPageBreak/>
              <w:t xml:space="preserve">Final SRS, </w:t>
            </w:r>
            <w:proofErr w:type="spellStart"/>
            <w:r>
              <w:t>protype</w:t>
            </w:r>
            <w:proofErr w:type="spellEnd"/>
          </w:p>
          <w:p w:rsidR="004F25E2" w:rsidRDefault="004F25E2" w:rsidP="00686297">
            <w:pPr>
              <w:pStyle w:val="TableContents"/>
            </w:pPr>
          </w:p>
          <w:p w:rsidR="004F25E2" w:rsidRDefault="004F25E2" w:rsidP="00686297">
            <w:pPr>
              <w:pStyle w:val="TableContents"/>
            </w:pPr>
          </w:p>
        </w:tc>
        <w:tc>
          <w:tcPr>
            <w:tcW w:w="2123" w:type="dxa"/>
            <w:shd w:val="clear" w:color="auto" w:fill="auto"/>
          </w:tcPr>
          <w:p w:rsidR="004F25E2" w:rsidRDefault="004F25E2" w:rsidP="00686297">
            <w:pPr>
              <w:pStyle w:val="TableContents"/>
            </w:pPr>
            <w:r>
              <w:lastRenderedPageBreak/>
              <w:t xml:space="preserve">Final SRS, SAD, SDD, review records, </w:t>
            </w:r>
            <w:r>
              <w:lastRenderedPageBreak/>
              <w:t>Traceability matrix, Source code, Test design and reports</w:t>
            </w:r>
          </w:p>
        </w:tc>
      </w:tr>
      <w:tr w:rsidR="004F25E2" w:rsidTr="00686297">
        <w:tc>
          <w:tcPr>
            <w:tcW w:w="2549" w:type="dxa"/>
            <w:shd w:val="clear" w:color="auto" w:fill="auto"/>
          </w:tcPr>
          <w:p w:rsidR="004F25E2" w:rsidRDefault="004F25E2" w:rsidP="00686297">
            <w:pPr>
              <w:pStyle w:val="TableContents"/>
            </w:pPr>
            <w:r>
              <w:lastRenderedPageBreak/>
              <w:t>Project Closing</w:t>
            </w:r>
          </w:p>
        </w:tc>
        <w:tc>
          <w:tcPr>
            <w:tcW w:w="4500" w:type="dxa"/>
            <w:shd w:val="clear" w:color="auto" w:fill="auto"/>
          </w:tcPr>
          <w:p w:rsidR="004F25E2" w:rsidRDefault="004F25E2" w:rsidP="00686297">
            <w:pPr>
              <w:pStyle w:val="TableContents"/>
            </w:pPr>
            <w:r>
              <w:t>Collect lesson learnt from project</w:t>
            </w:r>
          </w:p>
          <w:p w:rsidR="004F25E2" w:rsidRDefault="004F25E2" w:rsidP="00686297">
            <w:pPr>
              <w:pStyle w:val="TableContents"/>
            </w:pPr>
            <w:r>
              <w:t>- Refer to Project Closing Process Definition</w:t>
            </w:r>
          </w:p>
        </w:tc>
        <w:tc>
          <w:tcPr>
            <w:tcW w:w="1039" w:type="dxa"/>
            <w:shd w:val="clear" w:color="auto" w:fill="auto"/>
          </w:tcPr>
          <w:p w:rsidR="004F25E2" w:rsidRDefault="004F25E2" w:rsidP="00686297">
            <w:pPr>
              <w:pStyle w:val="TableContents"/>
            </w:pPr>
            <w:r>
              <w:t>All management documents</w:t>
            </w:r>
          </w:p>
        </w:tc>
        <w:tc>
          <w:tcPr>
            <w:tcW w:w="2123" w:type="dxa"/>
            <w:shd w:val="clear" w:color="auto" w:fill="auto"/>
          </w:tcPr>
          <w:p w:rsidR="004F25E2" w:rsidRDefault="004F25E2" w:rsidP="00686297">
            <w:pPr>
              <w:pStyle w:val="TableContents"/>
            </w:pPr>
            <w:r>
              <w:t>PJ Closing Report</w:t>
            </w:r>
          </w:p>
          <w:p w:rsidR="004F25E2" w:rsidRDefault="004F25E2" w:rsidP="00686297">
            <w:pPr>
              <w:pStyle w:val="TableContents"/>
            </w:pPr>
            <w:r>
              <w:t>Post Analysis Report</w:t>
            </w:r>
          </w:p>
          <w:p w:rsidR="004F25E2" w:rsidRDefault="004F25E2" w:rsidP="00686297">
            <w:pPr>
              <w:pStyle w:val="TableContents"/>
            </w:pPr>
            <w:r>
              <w:t>Defect Analysis Report</w:t>
            </w:r>
          </w:p>
        </w:tc>
      </w:tr>
    </w:tbl>
    <w:p w:rsidR="004F25E2" w:rsidRDefault="004F25E2" w:rsidP="004F25E2">
      <w:pPr>
        <w:rPr>
          <w:rFonts w:eastAsia="MS Mincho"/>
        </w:rPr>
      </w:pPr>
    </w:p>
    <w:p w:rsidR="004F25E2" w:rsidRDefault="004F25E2" w:rsidP="004F25E2">
      <w:pPr>
        <w:pStyle w:val="Heading3"/>
        <w:rPr>
          <w:rFonts w:eastAsia="MS Mincho"/>
        </w:rPr>
      </w:pPr>
      <w:bookmarkStart w:id="28" w:name="_Toc412711378"/>
      <w:r>
        <w:rPr>
          <w:rFonts w:eastAsia="MS Mincho"/>
        </w:rPr>
        <w:t>Advantage</w:t>
      </w:r>
      <w:bookmarkEnd w:id="28"/>
    </w:p>
    <w:p w:rsidR="004F25E2" w:rsidRDefault="004F25E2" w:rsidP="004F25E2">
      <w:pPr>
        <w:numPr>
          <w:ilvl w:val="0"/>
          <w:numId w:val="3"/>
        </w:numPr>
        <w:rPr>
          <w:rFonts w:eastAsia="MS Mincho"/>
        </w:rPr>
      </w:pPr>
      <w:r>
        <w:rPr>
          <w:rFonts w:eastAsia="MS Mincho"/>
        </w:rPr>
        <w:t xml:space="preserve">Customers can “see” the system requirements as they are being gathered </w:t>
      </w:r>
    </w:p>
    <w:p w:rsidR="004F25E2" w:rsidRDefault="004F25E2" w:rsidP="004F25E2">
      <w:pPr>
        <w:numPr>
          <w:ilvl w:val="0"/>
          <w:numId w:val="3"/>
        </w:numPr>
        <w:rPr>
          <w:rFonts w:eastAsia="MS Mincho"/>
        </w:rPr>
      </w:pPr>
      <w:r>
        <w:rPr>
          <w:rFonts w:eastAsia="MS Mincho"/>
        </w:rPr>
        <w:t xml:space="preserve">Developers learn from customers </w:t>
      </w:r>
    </w:p>
    <w:p w:rsidR="004F25E2" w:rsidRDefault="004F25E2" w:rsidP="004F25E2">
      <w:pPr>
        <w:numPr>
          <w:ilvl w:val="0"/>
          <w:numId w:val="3"/>
        </w:numPr>
        <w:rPr>
          <w:rFonts w:eastAsia="MS Mincho"/>
        </w:rPr>
      </w:pPr>
      <w:r>
        <w:rPr>
          <w:rFonts w:eastAsia="MS Mincho"/>
        </w:rPr>
        <w:t xml:space="preserve">A more accurate end product </w:t>
      </w:r>
    </w:p>
    <w:p w:rsidR="004F25E2" w:rsidRDefault="004F25E2" w:rsidP="004F25E2">
      <w:pPr>
        <w:numPr>
          <w:ilvl w:val="0"/>
          <w:numId w:val="3"/>
        </w:numPr>
        <w:rPr>
          <w:rFonts w:eastAsia="MS Mincho"/>
        </w:rPr>
      </w:pPr>
      <w:r>
        <w:rPr>
          <w:rFonts w:eastAsia="MS Mincho"/>
        </w:rPr>
        <w:t xml:space="preserve">Unexpected requirements accommodated </w:t>
      </w:r>
    </w:p>
    <w:p w:rsidR="004F25E2" w:rsidRDefault="004F25E2" w:rsidP="004F25E2">
      <w:pPr>
        <w:numPr>
          <w:ilvl w:val="0"/>
          <w:numId w:val="3"/>
        </w:numPr>
        <w:rPr>
          <w:rFonts w:eastAsia="MS Mincho"/>
        </w:rPr>
      </w:pPr>
      <w:r>
        <w:rPr>
          <w:rFonts w:eastAsia="MS Mincho"/>
        </w:rPr>
        <w:t xml:space="preserve">Allows for flexible design and development </w:t>
      </w:r>
    </w:p>
    <w:p w:rsidR="004F25E2" w:rsidRDefault="004F25E2" w:rsidP="004F25E2">
      <w:pPr>
        <w:numPr>
          <w:ilvl w:val="0"/>
          <w:numId w:val="3"/>
        </w:numPr>
        <w:rPr>
          <w:rFonts w:eastAsia="MS Mincho"/>
        </w:rPr>
      </w:pPr>
      <w:r>
        <w:rPr>
          <w:rFonts w:eastAsia="MS Mincho"/>
        </w:rPr>
        <w:t xml:space="preserve">Steady, visible signs of progress produced </w:t>
      </w:r>
    </w:p>
    <w:p w:rsidR="004F25E2" w:rsidRDefault="004F25E2" w:rsidP="004F25E2">
      <w:pPr>
        <w:numPr>
          <w:ilvl w:val="0"/>
          <w:numId w:val="3"/>
        </w:numPr>
        <w:rPr>
          <w:rFonts w:eastAsia="MS Mincho"/>
        </w:rPr>
      </w:pPr>
      <w:r>
        <w:rPr>
          <w:rFonts w:eastAsia="MS Mincho"/>
        </w:rPr>
        <w:t>Interaction with the prototype stimulates awareness of additional needed functionality.</w:t>
      </w:r>
    </w:p>
    <w:p w:rsidR="004F25E2" w:rsidRDefault="004F25E2" w:rsidP="004F25E2">
      <w:pPr>
        <w:pStyle w:val="Heading3"/>
        <w:rPr>
          <w:rFonts w:eastAsia="MS Mincho"/>
        </w:rPr>
      </w:pPr>
      <w:bookmarkStart w:id="29" w:name="_Toc412711379"/>
      <w:r>
        <w:rPr>
          <w:rFonts w:eastAsia="MS Mincho"/>
        </w:rPr>
        <w:t>Disadvantage</w:t>
      </w:r>
      <w:bookmarkEnd w:id="29"/>
    </w:p>
    <w:p w:rsidR="004F25E2" w:rsidRDefault="004F25E2" w:rsidP="004F25E2">
      <w:pPr>
        <w:numPr>
          <w:ilvl w:val="0"/>
          <w:numId w:val="3"/>
        </w:numPr>
        <w:rPr>
          <w:rFonts w:eastAsia="MS Mincho"/>
        </w:rPr>
      </w:pPr>
      <w:r>
        <w:rPr>
          <w:rFonts w:eastAsia="MS Mincho"/>
        </w:rPr>
        <w:t xml:space="preserve">Tendency to abandon structured program development for “code-and-fix” development </w:t>
      </w:r>
    </w:p>
    <w:p w:rsidR="004F25E2" w:rsidRDefault="004F25E2" w:rsidP="004F25E2">
      <w:pPr>
        <w:numPr>
          <w:ilvl w:val="0"/>
          <w:numId w:val="3"/>
        </w:numPr>
        <w:rPr>
          <w:rFonts w:eastAsia="MS Mincho"/>
        </w:rPr>
      </w:pPr>
      <w:r>
        <w:rPr>
          <w:rFonts w:eastAsia="MS Mincho"/>
        </w:rPr>
        <w:t xml:space="preserve">Bad reputation for “quick-and-dirty” methods </w:t>
      </w:r>
    </w:p>
    <w:p w:rsidR="004F25E2" w:rsidRDefault="004F25E2" w:rsidP="004F25E2">
      <w:pPr>
        <w:numPr>
          <w:ilvl w:val="0"/>
          <w:numId w:val="3"/>
        </w:numPr>
        <w:rPr>
          <w:rFonts w:eastAsia="MS Mincho"/>
        </w:rPr>
      </w:pPr>
      <w:r>
        <w:rPr>
          <w:rFonts w:eastAsia="MS Mincho"/>
        </w:rPr>
        <w:t xml:space="preserve">Overall maintainability may be overlooked </w:t>
      </w:r>
    </w:p>
    <w:p w:rsidR="004F25E2" w:rsidRDefault="004F25E2" w:rsidP="004F25E2">
      <w:pPr>
        <w:numPr>
          <w:ilvl w:val="0"/>
          <w:numId w:val="3"/>
        </w:numPr>
        <w:rPr>
          <w:rFonts w:eastAsia="MS Mincho"/>
        </w:rPr>
      </w:pPr>
      <w:r>
        <w:rPr>
          <w:rFonts w:eastAsia="MS Mincho"/>
        </w:rPr>
        <w:t xml:space="preserve">The customer may want the prototype delivered. </w:t>
      </w:r>
    </w:p>
    <w:p w:rsidR="004F25E2" w:rsidRDefault="004F25E2" w:rsidP="004F25E2">
      <w:pPr>
        <w:numPr>
          <w:ilvl w:val="0"/>
          <w:numId w:val="3"/>
        </w:numPr>
        <w:rPr>
          <w:rFonts w:eastAsia="MS Mincho"/>
          <w:i/>
          <w:iCs/>
          <w:lang w:eastAsia="ja-JP"/>
        </w:rPr>
      </w:pPr>
      <w:r>
        <w:rPr>
          <w:rFonts w:eastAsia="MS Mincho"/>
        </w:rPr>
        <w:t>Process may continue forever (scope creep)</w:t>
      </w:r>
    </w:p>
    <w:p w:rsidR="0036159C" w:rsidRDefault="0036159C"/>
    <w:sectPr w:rsidR="003615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D7B" w:rsidRDefault="00451D7B" w:rsidP="004F25E2">
      <w:r>
        <w:separator/>
      </w:r>
    </w:p>
  </w:endnote>
  <w:endnote w:type="continuationSeparator" w:id="0">
    <w:p w:rsidR="00451D7B" w:rsidRDefault="00451D7B" w:rsidP="004F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D7B" w:rsidRDefault="00451D7B" w:rsidP="004F25E2">
      <w:r>
        <w:separator/>
      </w:r>
    </w:p>
  </w:footnote>
  <w:footnote w:type="continuationSeparator" w:id="0">
    <w:p w:rsidR="00451D7B" w:rsidRDefault="00451D7B" w:rsidP="004F2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suff w:val="space"/>
      <w:lvlText w:val="%1."/>
      <w:lvlJc w:val="left"/>
      <w:pPr>
        <w:tabs>
          <w:tab w:val="num" w:pos="0"/>
        </w:tabs>
        <w:ind w:left="0" w:firstLine="0"/>
      </w:pPr>
    </w:lvl>
    <w:lvl w:ilvl="1">
      <w:start w:val="1"/>
      <w:numFmt w:val="decimal"/>
      <w:pStyle w:val="Heading2"/>
      <w:suff w:val="space"/>
      <w:lvlText w:val="%1.%2."/>
      <w:lvlJc w:val="left"/>
      <w:pPr>
        <w:tabs>
          <w:tab w:val="num" w:pos="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pStyle w:val="Heading6"/>
      <w:suff w:val="space"/>
      <w:lvlText w:val="%1.%2.%3.%4.%5.%6."/>
      <w:lvlJc w:val="left"/>
      <w:pPr>
        <w:tabs>
          <w:tab w:val="num" w:pos="0"/>
        </w:tabs>
        <w:ind w:left="0" w:firstLine="0"/>
      </w:pPr>
    </w:lvl>
    <w:lvl w:ilvl="6">
      <w:start w:val="1"/>
      <w:numFmt w:val="decimal"/>
      <w:pStyle w:val="Heading7"/>
      <w:suff w:val="space"/>
      <w:lvlText w:val="%1.%2.%3.%4.%5.%6.%7."/>
      <w:lvlJc w:val="left"/>
      <w:pPr>
        <w:tabs>
          <w:tab w:val="num" w:pos="0"/>
        </w:tabs>
        <w:ind w:left="0" w:firstLine="0"/>
      </w:pPr>
    </w:lvl>
    <w:lvl w:ilvl="7">
      <w:start w:val="1"/>
      <w:numFmt w:val="decimal"/>
      <w:pStyle w:val="Heading8"/>
      <w:suff w:val="space"/>
      <w:lvlText w:val="%1.%2.%3.%4.%5.%6.%7.%8."/>
      <w:lvlJc w:val="left"/>
      <w:pPr>
        <w:tabs>
          <w:tab w:val="num" w:pos="0"/>
        </w:tabs>
        <w:ind w:left="0" w:firstLine="0"/>
      </w:pPr>
    </w:lvl>
    <w:lvl w:ilvl="8">
      <w:start w:val="1"/>
      <w:numFmt w:val="decimal"/>
      <w:pStyle w:val="Heading9"/>
      <w:suff w:val="space"/>
      <w:lvlText w:val="%1.%2.%3.%4.%5.%6.%7.%8.%9."/>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E2"/>
    <w:rsid w:val="000120ED"/>
    <w:rsid w:val="0036159C"/>
    <w:rsid w:val="00451D7B"/>
    <w:rsid w:val="004E2683"/>
    <w:rsid w:val="004F25E2"/>
    <w:rsid w:val="00C4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99AC5-F274-40D2-A4C0-FED4A221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5E2"/>
    <w:pPr>
      <w:suppressAutoHyphens/>
      <w:spacing w:after="0" w:line="240" w:lineRule="auto"/>
    </w:pPr>
    <w:rPr>
      <w:rFonts w:ascii="Times New Roman" w:eastAsia="SimSun" w:hAnsi="Times New Roman" w:cs="Times New Roman"/>
      <w:sz w:val="21"/>
      <w:szCs w:val="20"/>
    </w:rPr>
  </w:style>
  <w:style w:type="paragraph" w:styleId="Heading1">
    <w:name w:val="heading 1"/>
    <w:basedOn w:val="Normal"/>
    <w:next w:val="Normal"/>
    <w:link w:val="Heading1Char"/>
    <w:qFormat/>
    <w:rsid w:val="004F25E2"/>
    <w:pPr>
      <w:keepNext/>
      <w:numPr>
        <w:numId w:val="1"/>
      </w:numPr>
      <w:spacing w:before="60" w:after="60"/>
      <w:outlineLvl w:val="0"/>
    </w:pPr>
    <w:rPr>
      <w:rFonts w:ascii="Arial" w:hAnsi="Arial"/>
      <w:b/>
      <w:bCs/>
      <w:kern w:val="1"/>
      <w:sz w:val="32"/>
      <w:szCs w:val="23"/>
    </w:rPr>
  </w:style>
  <w:style w:type="paragraph" w:styleId="Heading2">
    <w:name w:val="heading 2"/>
    <w:basedOn w:val="Normal"/>
    <w:next w:val="Normal"/>
    <w:link w:val="Heading2Char"/>
    <w:qFormat/>
    <w:rsid w:val="004F25E2"/>
    <w:pPr>
      <w:keepNext/>
      <w:numPr>
        <w:ilvl w:val="1"/>
        <w:numId w:val="1"/>
      </w:numPr>
      <w:spacing w:before="60" w:after="60"/>
      <w:outlineLvl w:val="1"/>
    </w:pPr>
    <w:rPr>
      <w:rFonts w:ascii="Arial" w:hAnsi="Arial"/>
      <w:b/>
      <w:bCs/>
      <w:i/>
      <w:iCs/>
      <w:kern w:val="1"/>
      <w:sz w:val="24"/>
      <w:szCs w:val="28"/>
    </w:rPr>
  </w:style>
  <w:style w:type="paragraph" w:styleId="Heading3">
    <w:name w:val="heading 3"/>
    <w:basedOn w:val="Normal"/>
    <w:next w:val="Normal"/>
    <w:link w:val="Heading3Char"/>
    <w:qFormat/>
    <w:rsid w:val="004F25E2"/>
    <w:pPr>
      <w:keepNext/>
      <w:numPr>
        <w:ilvl w:val="2"/>
        <w:numId w:val="1"/>
      </w:numPr>
      <w:spacing w:before="60" w:after="60"/>
      <w:outlineLvl w:val="2"/>
    </w:pPr>
    <w:rPr>
      <w:rFonts w:ascii="Arial" w:hAnsi="Arial"/>
      <w:b/>
    </w:rPr>
  </w:style>
  <w:style w:type="paragraph" w:styleId="Heading4">
    <w:name w:val="heading 4"/>
    <w:basedOn w:val="Normal"/>
    <w:next w:val="Normal"/>
    <w:link w:val="Heading4Char"/>
    <w:qFormat/>
    <w:rsid w:val="004F25E2"/>
    <w:pPr>
      <w:keepNext/>
      <w:numPr>
        <w:ilvl w:val="3"/>
        <w:numId w:val="1"/>
      </w:numPr>
      <w:spacing w:before="240" w:after="60"/>
      <w:outlineLvl w:val="3"/>
    </w:pPr>
    <w:rPr>
      <w:rFonts w:ascii="Arial" w:hAnsi="Arial"/>
      <w:b/>
      <w:sz w:val="20"/>
    </w:rPr>
  </w:style>
  <w:style w:type="paragraph" w:styleId="Heading5">
    <w:name w:val="heading 5"/>
    <w:basedOn w:val="Normal"/>
    <w:next w:val="Normal"/>
    <w:link w:val="Heading5Char"/>
    <w:qFormat/>
    <w:rsid w:val="004F25E2"/>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4F25E2"/>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4F25E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F25E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F25E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5E2"/>
    <w:rPr>
      <w:rFonts w:ascii="Arial" w:eastAsia="SimSun" w:hAnsi="Arial" w:cs="Times New Roman"/>
      <w:b/>
      <w:bCs/>
      <w:kern w:val="1"/>
      <w:sz w:val="32"/>
      <w:szCs w:val="23"/>
    </w:rPr>
  </w:style>
  <w:style w:type="character" w:customStyle="1" w:styleId="Heading2Char">
    <w:name w:val="Heading 2 Char"/>
    <w:basedOn w:val="DefaultParagraphFont"/>
    <w:link w:val="Heading2"/>
    <w:rsid w:val="004F25E2"/>
    <w:rPr>
      <w:rFonts w:ascii="Arial" w:eastAsia="SimSun" w:hAnsi="Arial" w:cs="Times New Roman"/>
      <w:b/>
      <w:bCs/>
      <w:i/>
      <w:iCs/>
      <w:kern w:val="1"/>
      <w:sz w:val="24"/>
      <w:szCs w:val="28"/>
    </w:rPr>
  </w:style>
  <w:style w:type="character" w:customStyle="1" w:styleId="Heading3Char">
    <w:name w:val="Heading 3 Char"/>
    <w:basedOn w:val="DefaultParagraphFont"/>
    <w:link w:val="Heading3"/>
    <w:rsid w:val="004F25E2"/>
    <w:rPr>
      <w:rFonts w:ascii="Arial" w:eastAsia="SimSun" w:hAnsi="Arial" w:cs="Times New Roman"/>
      <w:b/>
      <w:sz w:val="21"/>
      <w:szCs w:val="20"/>
    </w:rPr>
  </w:style>
  <w:style w:type="character" w:customStyle="1" w:styleId="Heading4Char">
    <w:name w:val="Heading 4 Char"/>
    <w:basedOn w:val="DefaultParagraphFont"/>
    <w:link w:val="Heading4"/>
    <w:rsid w:val="004F25E2"/>
    <w:rPr>
      <w:rFonts w:ascii="Arial" w:eastAsia="SimSun" w:hAnsi="Arial" w:cs="Times New Roman"/>
      <w:b/>
      <w:sz w:val="20"/>
      <w:szCs w:val="20"/>
    </w:rPr>
  </w:style>
  <w:style w:type="character" w:customStyle="1" w:styleId="Heading5Char">
    <w:name w:val="Heading 5 Char"/>
    <w:basedOn w:val="DefaultParagraphFont"/>
    <w:link w:val="Heading5"/>
    <w:rsid w:val="004F25E2"/>
    <w:rPr>
      <w:rFonts w:ascii="Arial" w:eastAsia="SimSun" w:hAnsi="Arial" w:cs="Times New Roman"/>
      <w:szCs w:val="20"/>
    </w:rPr>
  </w:style>
  <w:style w:type="character" w:customStyle="1" w:styleId="Heading6Char">
    <w:name w:val="Heading 6 Char"/>
    <w:basedOn w:val="DefaultParagraphFont"/>
    <w:link w:val="Heading6"/>
    <w:rsid w:val="004F25E2"/>
    <w:rPr>
      <w:rFonts w:ascii="Arial" w:eastAsia="SimSun" w:hAnsi="Arial" w:cs="Times New Roman"/>
      <w:i/>
      <w:szCs w:val="20"/>
    </w:rPr>
  </w:style>
  <w:style w:type="character" w:customStyle="1" w:styleId="Heading7Char">
    <w:name w:val="Heading 7 Char"/>
    <w:basedOn w:val="DefaultParagraphFont"/>
    <w:link w:val="Heading7"/>
    <w:rsid w:val="004F25E2"/>
    <w:rPr>
      <w:rFonts w:ascii="Arial" w:eastAsia="SimSun" w:hAnsi="Arial" w:cs="Times New Roman"/>
      <w:sz w:val="20"/>
      <w:szCs w:val="20"/>
    </w:rPr>
  </w:style>
  <w:style w:type="character" w:customStyle="1" w:styleId="Heading8Char">
    <w:name w:val="Heading 8 Char"/>
    <w:basedOn w:val="DefaultParagraphFont"/>
    <w:link w:val="Heading8"/>
    <w:rsid w:val="004F25E2"/>
    <w:rPr>
      <w:rFonts w:ascii="Arial" w:eastAsia="SimSun" w:hAnsi="Arial" w:cs="Times New Roman"/>
      <w:i/>
      <w:sz w:val="20"/>
      <w:szCs w:val="20"/>
    </w:rPr>
  </w:style>
  <w:style w:type="character" w:customStyle="1" w:styleId="Heading9Char">
    <w:name w:val="Heading 9 Char"/>
    <w:basedOn w:val="DefaultParagraphFont"/>
    <w:link w:val="Heading9"/>
    <w:rsid w:val="004F25E2"/>
    <w:rPr>
      <w:rFonts w:ascii="Arial" w:eastAsia="SimSun" w:hAnsi="Arial" w:cs="Times New Roman"/>
      <w:i/>
      <w:sz w:val="18"/>
      <w:szCs w:val="20"/>
    </w:rPr>
  </w:style>
  <w:style w:type="character" w:styleId="PageNumber">
    <w:name w:val="page number"/>
    <w:rsid w:val="004F25E2"/>
  </w:style>
  <w:style w:type="paragraph" w:styleId="Header">
    <w:name w:val="header"/>
    <w:basedOn w:val="Normal"/>
    <w:link w:val="HeaderChar"/>
    <w:rsid w:val="004F25E2"/>
    <w:pPr>
      <w:tabs>
        <w:tab w:val="center" w:pos="4320"/>
        <w:tab w:val="right" w:pos="8640"/>
      </w:tabs>
    </w:pPr>
    <w:rPr>
      <w:sz w:val="20"/>
    </w:rPr>
  </w:style>
  <w:style w:type="character" w:customStyle="1" w:styleId="HeaderChar">
    <w:name w:val="Header Char"/>
    <w:basedOn w:val="DefaultParagraphFont"/>
    <w:link w:val="Header"/>
    <w:rsid w:val="004F25E2"/>
    <w:rPr>
      <w:rFonts w:ascii="Times New Roman" w:eastAsia="SimSun" w:hAnsi="Times New Roman" w:cs="Times New Roman"/>
      <w:sz w:val="20"/>
      <w:szCs w:val="20"/>
    </w:rPr>
  </w:style>
  <w:style w:type="paragraph" w:styleId="Footer">
    <w:name w:val="footer"/>
    <w:basedOn w:val="Normal"/>
    <w:link w:val="FooterChar"/>
    <w:rsid w:val="004F25E2"/>
    <w:pPr>
      <w:tabs>
        <w:tab w:val="center" w:pos="4320"/>
        <w:tab w:val="right" w:pos="8640"/>
      </w:tabs>
    </w:pPr>
    <w:rPr>
      <w:sz w:val="20"/>
    </w:rPr>
  </w:style>
  <w:style w:type="character" w:customStyle="1" w:styleId="FooterChar">
    <w:name w:val="Footer Char"/>
    <w:basedOn w:val="DefaultParagraphFont"/>
    <w:link w:val="Footer"/>
    <w:rsid w:val="004F25E2"/>
    <w:rPr>
      <w:rFonts w:ascii="Times New Roman" w:eastAsia="SimSun" w:hAnsi="Times New Roman" w:cs="Times New Roman"/>
      <w:sz w:val="20"/>
      <w:szCs w:val="20"/>
    </w:rPr>
  </w:style>
  <w:style w:type="paragraph" w:styleId="TOC1">
    <w:name w:val="toc 1"/>
    <w:basedOn w:val="Normal"/>
    <w:next w:val="Normal"/>
    <w:autoRedefine/>
    <w:uiPriority w:val="39"/>
    <w:rsid w:val="004F25E2"/>
    <w:pPr>
      <w:spacing w:before="120" w:after="120"/>
    </w:pPr>
    <w:rPr>
      <w:b/>
      <w:bCs/>
      <w:caps/>
      <w:szCs w:val="24"/>
    </w:rPr>
  </w:style>
  <w:style w:type="paragraph" w:styleId="TOC2">
    <w:name w:val="toc 2"/>
    <w:basedOn w:val="Normal"/>
    <w:next w:val="Normal"/>
    <w:uiPriority w:val="39"/>
    <w:rsid w:val="004F25E2"/>
    <w:pPr>
      <w:ind w:left="216"/>
    </w:pPr>
    <w:rPr>
      <w:bCs/>
      <w:smallCaps/>
      <w:szCs w:val="24"/>
    </w:rPr>
  </w:style>
  <w:style w:type="paragraph" w:styleId="TOC3">
    <w:name w:val="toc 3"/>
    <w:basedOn w:val="Normal"/>
    <w:uiPriority w:val="39"/>
    <w:rsid w:val="004F25E2"/>
    <w:pPr>
      <w:suppressLineNumbers/>
      <w:spacing w:before="120" w:after="120"/>
      <w:ind w:left="566"/>
    </w:pPr>
    <w:rPr>
      <w:bCs/>
      <w:szCs w:val="24"/>
    </w:rPr>
  </w:style>
  <w:style w:type="paragraph" w:customStyle="1" w:styleId="TableContents">
    <w:name w:val="Table Contents"/>
    <w:basedOn w:val="Normal"/>
    <w:rsid w:val="004F25E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cong</dc:creator>
  <cp:keywords/>
  <dc:description/>
  <cp:lastModifiedBy>vinh nguyen cong</cp:lastModifiedBy>
  <cp:revision>1</cp:revision>
  <dcterms:created xsi:type="dcterms:W3CDTF">2018-08-08T09:01:00Z</dcterms:created>
  <dcterms:modified xsi:type="dcterms:W3CDTF">2018-08-08T09:04:00Z</dcterms:modified>
</cp:coreProperties>
</file>